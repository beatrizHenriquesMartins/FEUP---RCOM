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2177D3" w14:textId="6390303D" w:rsidR="004049FF" w:rsidRPr="0024090E" w:rsidRDefault="001E21E4" w:rsidP="000D6DCF">
      <w:pPr>
        <w:spacing w:line="276" w:lineRule="auto"/>
        <w:jc w:val="center"/>
        <w:rPr>
          <w:rFonts w:eastAsia="Calibri" w:cs="Tahoma"/>
          <w:sz w:val="66"/>
          <w:szCs w:val="66"/>
        </w:rPr>
      </w:pPr>
      <w:r>
        <w:rPr>
          <w:rFonts w:eastAsia="Calibri" w:cs="Tahoma"/>
          <w:sz w:val="66"/>
          <w:szCs w:val="66"/>
        </w:rPr>
        <w:t>2</w:t>
      </w:r>
      <w:r w:rsidR="001E7F64">
        <w:rPr>
          <w:rFonts w:eastAsia="Calibri" w:cs="Tahoma"/>
          <w:sz w:val="66"/>
          <w:szCs w:val="66"/>
        </w:rPr>
        <w:t>º Trabalho Laboratorial</w:t>
      </w:r>
    </w:p>
    <w:p w14:paraId="3D19572A" w14:textId="77777777" w:rsidR="00027550" w:rsidRDefault="00027550" w:rsidP="000D6DCF">
      <w:pPr>
        <w:spacing w:line="276" w:lineRule="auto"/>
        <w:jc w:val="center"/>
        <w:rPr>
          <w:rFonts w:cs="Tahoma"/>
          <w:sz w:val="36"/>
          <w:szCs w:val="36"/>
        </w:rPr>
      </w:pPr>
    </w:p>
    <w:p w14:paraId="0E7CF27D" w14:textId="79125A22" w:rsidR="00296637" w:rsidRPr="00296637" w:rsidRDefault="007256EF" w:rsidP="000D6DCF">
      <w:pPr>
        <w:spacing w:line="276" w:lineRule="auto"/>
        <w:jc w:val="center"/>
        <w:rPr>
          <w:rFonts w:cs="Tahoma"/>
          <w:sz w:val="32"/>
          <w:szCs w:val="36"/>
        </w:rPr>
      </w:pPr>
      <w:r>
        <w:rPr>
          <w:rFonts w:cs="Tahoma"/>
          <w:sz w:val="32"/>
          <w:szCs w:val="36"/>
        </w:rPr>
        <w:t>Relatório</w:t>
      </w:r>
    </w:p>
    <w:p w14:paraId="5FAD4BF7" w14:textId="77777777" w:rsidR="001E7F64" w:rsidRPr="00BC223A" w:rsidRDefault="001E7F64" w:rsidP="004049FF">
      <w:pPr>
        <w:jc w:val="center"/>
        <w:rPr>
          <w:rFonts w:cs="Tahoma"/>
          <w:b/>
          <w:sz w:val="52"/>
          <w:szCs w:val="52"/>
        </w:rPr>
      </w:pPr>
    </w:p>
    <w:p w14:paraId="327C9725" w14:textId="77777777" w:rsidR="004049FF" w:rsidRPr="00BC223A" w:rsidRDefault="004049FF" w:rsidP="00F16E23">
      <w:pPr>
        <w:jc w:val="center"/>
        <w:rPr>
          <w:rFonts w:cs="Tahoma"/>
          <w:b/>
          <w:sz w:val="52"/>
          <w:szCs w:val="52"/>
        </w:rPr>
      </w:pPr>
      <w:r w:rsidRPr="00BC223A">
        <w:rPr>
          <w:rFonts w:cs="Tahoma"/>
          <w:noProof/>
          <w:lang w:val="en-GB" w:eastAsia="en-GB"/>
        </w:rPr>
        <w:drawing>
          <wp:inline distT="0" distB="0" distL="0" distR="0" wp14:anchorId="7BC85810" wp14:editId="7E952B38">
            <wp:extent cx="4264349" cy="1404000"/>
            <wp:effectExtent l="0" t="0" r="3175" b="0"/>
            <wp:docPr id="18" name="Imagem 18" descr="https://scontent-mad1-1.xx.fbcdn.net/hphotos-xfp1/v/t35.0-12/s2048x2048/12164757_736180713152746_2025604673_o.jpg?oh=7bd417f446d48478d61347c44a1e254c&amp;oe=561B1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content-mad1-1.xx.fbcdn.net/hphotos-xfp1/v/t35.0-12/s2048x2048/12164757_736180713152746_2025604673_o.jpg?oh=7bd417f446d48478d61347c44a1e254c&amp;oe=561B12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349" cy="14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F388F" w14:textId="77777777" w:rsidR="004049FF" w:rsidRDefault="004049FF" w:rsidP="00182038">
      <w:pPr>
        <w:jc w:val="center"/>
        <w:rPr>
          <w:rFonts w:cs="Tahoma"/>
          <w:b/>
          <w:sz w:val="20"/>
          <w:szCs w:val="20"/>
        </w:rPr>
      </w:pPr>
    </w:p>
    <w:p w14:paraId="473AF131" w14:textId="77777777" w:rsidR="00182038" w:rsidRDefault="00182038" w:rsidP="00182038">
      <w:pPr>
        <w:jc w:val="center"/>
        <w:rPr>
          <w:rFonts w:cs="Tahoma"/>
          <w:b/>
          <w:sz w:val="20"/>
          <w:szCs w:val="20"/>
        </w:rPr>
      </w:pPr>
    </w:p>
    <w:p w14:paraId="3B43C336" w14:textId="77777777" w:rsidR="00182038" w:rsidRDefault="00182038" w:rsidP="00182038">
      <w:pPr>
        <w:jc w:val="center"/>
        <w:rPr>
          <w:rFonts w:cs="Tahoma"/>
          <w:b/>
          <w:sz w:val="20"/>
          <w:szCs w:val="20"/>
        </w:rPr>
      </w:pPr>
    </w:p>
    <w:p w14:paraId="31A4C35D" w14:textId="77777777" w:rsidR="00182038" w:rsidRDefault="00182038" w:rsidP="00182038">
      <w:pPr>
        <w:jc w:val="center"/>
        <w:rPr>
          <w:rFonts w:cs="Tahoma"/>
          <w:b/>
          <w:sz w:val="20"/>
          <w:szCs w:val="20"/>
        </w:rPr>
      </w:pPr>
    </w:p>
    <w:p w14:paraId="78CB4FAC" w14:textId="77777777" w:rsidR="00A024ED" w:rsidRDefault="00A024ED" w:rsidP="00182038">
      <w:pPr>
        <w:jc w:val="center"/>
        <w:rPr>
          <w:rFonts w:cs="Tahoma"/>
          <w:b/>
          <w:sz w:val="20"/>
          <w:szCs w:val="20"/>
        </w:rPr>
      </w:pPr>
    </w:p>
    <w:p w14:paraId="18E78AF9" w14:textId="77777777" w:rsidR="00182038" w:rsidRPr="00182038" w:rsidRDefault="00182038" w:rsidP="00182038">
      <w:pPr>
        <w:jc w:val="center"/>
        <w:rPr>
          <w:rFonts w:cs="Tahoma"/>
          <w:b/>
          <w:sz w:val="20"/>
          <w:szCs w:val="20"/>
        </w:rPr>
      </w:pPr>
    </w:p>
    <w:p w14:paraId="72E9C925" w14:textId="77777777" w:rsidR="004049FF" w:rsidRPr="0024090E" w:rsidRDefault="004049FF" w:rsidP="00182038">
      <w:pPr>
        <w:jc w:val="center"/>
        <w:rPr>
          <w:rFonts w:cs="Tahoma"/>
          <w:color w:val="000000" w:themeColor="text1"/>
          <w:sz w:val="37"/>
          <w:szCs w:val="37"/>
        </w:rPr>
      </w:pPr>
      <w:r w:rsidRPr="0024090E">
        <w:rPr>
          <w:rFonts w:eastAsia="Calibri" w:cs="Tahoma"/>
          <w:color w:val="000000" w:themeColor="text1"/>
          <w:sz w:val="37"/>
          <w:szCs w:val="37"/>
        </w:rPr>
        <w:t>Mestrado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Integrado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em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Engenharia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Informática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e</w:t>
      </w:r>
      <w:r w:rsidRPr="0024090E">
        <w:rPr>
          <w:rFonts w:cs="Tahoma"/>
          <w:color w:val="000000" w:themeColor="text1"/>
          <w:sz w:val="37"/>
          <w:szCs w:val="37"/>
        </w:rPr>
        <w:t xml:space="preserve"> </w:t>
      </w:r>
      <w:r w:rsidRPr="0024090E">
        <w:rPr>
          <w:rFonts w:eastAsia="Calibri" w:cs="Tahoma"/>
          <w:color w:val="000000" w:themeColor="text1"/>
          <w:sz w:val="37"/>
          <w:szCs w:val="37"/>
        </w:rPr>
        <w:t>Computação</w:t>
      </w:r>
    </w:p>
    <w:p w14:paraId="2C2375DF" w14:textId="77777777" w:rsidR="002A25DD" w:rsidRPr="00BC223A" w:rsidRDefault="002A25DD" w:rsidP="00F16E23">
      <w:pPr>
        <w:rPr>
          <w:rFonts w:cs="Tahoma"/>
          <w:color w:val="000000" w:themeColor="text1"/>
          <w:sz w:val="48"/>
          <w:szCs w:val="48"/>
        </w:rPr>
      </w:pPr>
    </w:p>
    <w:p w14:paraId="1C58BC66" w14:textId="77777777" w:rsidR="00A024ED" w:rsidRPr="00BC223A" w:rsidRDefault="00A024ED" w:rsidP="006200E5">
      <w:pPr>
        <w:rPr>
          <w:rFonts w:cs="Tahoma"/>
          <w:color w:val="000000" w:themeColor="text1"/>
          <w:sz w:val="48"/>
          <w:szCs w:val="48"/>
        </w:rPr>
      </w:pPr>
    </w:p>
    <w:p w14:paraId="6A93D78B" w14:textId="6A683D15" w:rsidR="00F02346" w:rsidRPr="0024090E" w:rsidRDefault="001E7F64" w:rsidP="00F16E23">
      <w:pPr>
        <w:jc w:val="center"/>
        <w:rPr>
          <w:rFonts w:cs="Tahoma"/>
          <w:color w:val="000000" w:themeColor="text1"/>
          <w:sz w:val="37"/>
          <w:szCs w:val="37"/>
        </w:rPr>
      </w:pPr>
      <w:r>
        <w:rPr>
          <w:rFonts w:eastAsia="Calibri" w:cs="Tahoma"/>
          <w:color w:val="000000" w:themeColor="text1"/>
          <w:sz w:val="37"/>
          <w:szCs w:val="37"/>
        </w:rPr>
        <w:t>Redes de Computadores</w:t>
      </w:r>
    </w:p>
    <w:p w14:paraId="7186665A" w14:textId="77777777" w:rsidR="00F02346" w:rsidRDefault="00F02346" w:rsidP="00F16E23">
      <w:pPr>
        <w:jc w:val="center"/>
        <w:rPr>
          <w:rFonts w:cs="Tahoma"/>
          <w:color w:val="000000" w:themeColor="text1"/>
          <w:sz w:val="40"/>
          <w:szCs w:val="48"/>
        </w:rPr>
      </w:pPr>
    </w:p>
    <w:p w14:paraId="73503D34" w14:textId="77777777" w:rsidR="0024090E" w:rsidRDefault="0024090E" w:rsidP="00F16E23">
      <w:pPr>
        <w:jc w:val="center"/>
        <w:rPr>
          <w:rFonts w:cs="Tahoma"/>
          <w:color w:val="000000" w:themeColor="text1"/>
          <w:sz w:val="40"/>
          <w:szCs w:val="48"/>
        </w:rPr>
      </w:pPr>
    </w:p>
    <w:p w14:paraId="311DC2C1" w14:textId="77777777" w:rsidR="005E7F7A" w:rsidRPr="00BC223A" w:rsidRDefault="005E7F7A" w:rsidP="00F16E23">
      <w:pPr>
        <w:jc w:val="center"/>
        <w:rPr>
          <w:rFonts w:cs="Tahoma"/>
          <w:color w:val="000000" w:themeColor="text1"/>
          <w:sz w:val="40"/>
          <w:szCs w:val="48"/>
        </w:rPr>
      </w:pPr>
    </w:p>
    <w:p w14:paraId="4DDA183E" w14:textId="68443D5E" w:rsidR="00590ED9" w:rsidRPr="00BC223A" w:rsidRDefault="00590ED9" w:rsidP="0024090E">
      <w:pPr>
        <w:jc w:val="center"/>
        <w:rPr>
          <w:rFonts w:cs="Tahoma"/>
          <w:color w:val="000000" w:themeColor="text1"/>
          <w:sz w:val="28"/>
          <w:szCs w:val="40"/>
        </w:rPr>
      </w:pPr>
      <w:r w:rsidRPr="00BC223A">
        <w:rPr>
          <w:rFonts w:eastAsia="Calibri" w:cs="Tahoma"/>
          <w:color w:val="000000" w:themeColor="text1"/>
          <w:sz w:val="28"/>
          <w:szCs w:val="40"/>
        </w:rPr>
        <w:t>Beatriz</w:t>
      </w:r>
      <w:r w:rsidR="001F7A19">
        <w:rPr>
          <w:rFonts w:eastAsia="Calibri" w:cs="Tahoma"/>
          <w:color w:val="000000" w:themeColor="text1"/>
          <w:sz w:val="28"/>
          <w:szCs w:val="40"/>
        </w:rPr>
        <w:t xml:space="preserve"> de</w:t>
      </w:r>
      <w:r w:rsidRPr="00BC223A">
        <w:rPr>
          <w:rFonts w:cs="Tahoma"/>
          <w:color w:val="000000" w:themeColor="text1"/>
          <w:sz w:val="28"/>
          <w:szCs w:val="40"/>
        </w:rPr>
        <w:t xml:space="preserve"> </w:t>
      </w:r>
      <w:r w:rsidRPr="00BC223A">
        <w:rPr>
          <w:rFonts w:eastAsia="Calibri" w:cs="Tahoma"/>
          <w:color w:val="000000" w:themeColor="text1"/>
          <w:sz w:val="28"/>
          <w:szCs w:val="40"/>
        </w:rPr>
        <w:t>Henriques</w:t>
      </w:r>
      <w:r w:rsidR="001F7A19">
        <w:rPr>
          <w:rFonts w:eastAsia="Calibri" w:cs="Tahoma"/>
          <w:color w:val="000000" w:themeColor="text1"/>
          <w:sz w:val="28"/>
          <w:szCs w:val="40"/>
        </w:rPr>
        <w:t xml:space="preserve"> Martins</w:t>
      </w:r>
      <w:r w:rsidR="00B33B83" w:rsidRPr="00BC223A">
        <w:rPr>
          <w:rFonts w:cs="Tahoma"/>
          <w:color w:val="000000" w:themeColor="text1"/>
          <w:sz w:val="28"/>
          <w:szCs w:val="40"/>
        </w:rPr>
        <w:t xml:space="preserve"> – </w:t>
      </w:r>
      <w:r w:rsidR="00B33B83" w:rsidRPr="00BC223A">
        <w:rPr>
          <w:rFonts w:eastAsia="Calibri" w:cs="Tahoma"/>
          <w:color w:val="000000" w:themeColor="text1"/>
          <w:sz w:val="28"/>
          <w:szCs w:val="40"/>
        </w:rPr>
        <w:t>up</w:t>
      </w:r>
      <w:r w:rsidR="00B33B83" w:rsidRPr="00BC223A">
        <w:rPr>
          <w:rFonts w:cs="Tahoma"/>
          <w:color w:val="000000" w:themeColor="text1"/>
          <w:sz w:val="28"/>
          <w:szCs w:val="40"/>
        </w:rPr>
        <w:t>201502858</w:t>
      </w:r>
    </w:p>
    <w:p w14:paraId="42E0E7AD" w14:textId="63930D76" w:rsidR="00590ED9" w:rsidRPr="00BC223A" w:rsidRDefault="001E7F64" w:rsidP="0024090E">
      <w:pPr>
        <w:jc w:val="center"/>
        <w:rPr>
          <w:rFonts w:cs="Tahoma"/>
          <w:color w:val="000000" w:themeColor="text1"/>
          <w:sz w:val="28"/>
          <w:szCs w:val="40"/>
        </w:rPr>
      </w:pPr>
      <w:r>
        <w:rPr>
          <w:rFonts w:eastAsia="Calibri" w:cs="Tahoma"/>
          <w:color w:val="000000" w:themeColor="text1"/>
          <w:sz w:val="28"/>
          <w:szCs w:val="40"/>
        </w:rPr>
        <w:t>Nádia de Sousa Varela Carvalho</w:t>
      </w:r>
      <w:r w:rsidR="00B33B83" w:rsidRPr="00BC223A">
        <w:rPr>
          <w:rFonts w:cs="Tahoma"/>
          <w:color w:val="000000" w:themeColor="text1"/>
          <w:sz w:val="28"/>
          <w:szCs w:val="40"/>
        </w:rPr>
        <w:t xml:space="preserve"> – </w:t>
      </w:r>
      <w:r w:rsidR="00B33B83" w:rsidRPr="00BC223A">
        <w:rPr>
          <w:rFonts w:eastAsia="Calibri" w:cs="Tahoma"/>
          <w:color w:val="000000" w:themeColor="text1"/>
          <w:sz w:val="28"/>
          <w:szCs w:val="40"/>
        </w:rPr>
        <w:t>up</w:t>
      </w:r>
      <w:r w:rsidR="00B33B83" w:rsidRPr="00BC223A">
        <w:rPr>
          <w:rFonts w:cs="Tahoma"/>
          <w:color w:val="000000" w:themeColor="text1"/>
          <w:sz w:val="28"/>
          <w:szCs w:val="40"/>
        </w:rPr>
        <w:t>201</w:t>
      </w:r>
      <w:r>
        <w:rPr>
          <w:rFonts w:cs="Tahoma"/>
          <w:color w:val="000000" w:themeColor="text1"/>
          <w:sz w:val="28"/>
          <w:szCs w:val="40"/>
        </w:rPr>
        <w:t>208223</w:t>
      </w:r>
    </w:p>
    <w:p w14:paraId="232830F1" w14:textId="77777777" w:rsidR="00C8311F" w:rsidRDefault="00C8311F" w:rsidP="004049FF">
      <w:pPr>
        <w:jc w:val="center"/>
        <w:rPr>
          <w:rFonts w:cs="Tahoma"/>
          <w:sz w:val="28"/>
          <w:szCs w:val="40"/>
        </w:rPr>
      </w:pPr>
    </w:p>
    <w:p w14:paraId="783748D7" w14:textId="77777777" w:rsidR="00B41B54" w:rsidRDefault="00B41B54" w:rsidP="00B41B54">
      <w:pPr>
        <w:jc w:val="center"/>
        <w:rPr>
          <w:rFonts w:cs="Tahoma"/>
          <w:sz w:val="28"/>
          <w:szCs w:val="40"/>
        </w:rPr>
      </w:pPr>
    </w:p>
    <w:p w14:paraId="5DC545A5" w14:textId="77777777" w:rsidR="005E7F7A" w:rsidRDefault="005E7F7A" w:rsidP="00B41B54">
      <w:pPr>
        <w:jc w:val="center"/>
        <w:rPr>
          <w:rFonts w:cs="Tahoma"/>
          <w:sz w:val="28"/>
          <w:szCs w:val="40"/>
        </w:rPr>
      </w:pPr>
    </w:p>
    <w:p w14:paraId="7169184F" w14:textId="77777777" w:rsidR="001E7F64" w:rsidRDefault="00B41B54" w:rsidP="00B41B54">
      <w:pPr>
        <w:jc w:val="center"/>
        <w:rPr>
          <w:rFonts w:cs="Tahoma"/>
          <w:sz w:val="28"/>
          <w:szCs w:val="40"/>
        </w:rPr>
      </w:pPr>
      <w:r w:rsidRPr="00B41B54">
        <w:rPr>
          <w:rFonts w:cs="Tahoma"/>
          <w:sz w:val="28"/>
          <w:szCs w:val="40"/>
        </w:rPr>
        <w:t>Faculdade de Enge</w:t>
      </w:r>
      <w:r w:rsidR="001E7F64">
        <w:rPr>
          <w:rFonts w:cs="Tahoma"/>
          <w:sz w:val="28"/>
          <w:szCs w:val="40"/>
        </w:rPr>
        <w:t>nharia da Universidade do Porto</w:t>
      </w:r>
    </w:p>
    <w:p w14:paraId="24CE42D2" w14:textId="67D6804A" w:rsidR="00B41B54" w:rsidRPr="00B41B54" w:rsidRDefault="00B41B54" w:rsidP="00B41B54">
      <w:pPr>
        <w:jc w:val="center"/>
        <w:rPr>
          <w:rFonts w:cs="Tahoma"/>
          <w:sz w:val="28"/>
          <w:szCs w:val="40"/>
        </w:rPr>
      </w:pPr>
      <w:r w:rsidRPr="00B41B54">
        <w:rPr>
          <w:rFonts w:cs="Tahoma"/>
          <w:sz w:val="28"/>
          <w:szCs w:val="40"/>
        </w:rPr>
        <w:t xml:space="preserve">Rua Roberto Frias, sn, 4200-465 Porto, Portugal </w:t>
      </w:r>
    </w:p>
    <w:p w14:paraId="57F0D3AD" w14:textId="77777777" w:rsidR="009A376F" w:rsidRDefault="009A376F" w:rsidP="004049FF">
      <w:pPr>
        <w:jc w:val="center"/>
        <w:rPr>
          <w:rFonts w:cs="Tahoma"/>
          <w:sz w:val="28"/>
          <w:szCs w:val="40"/>
        </w:rPr>
      </w:pPr>
    </w:p>
    <w:p w14:paraId="740DBB7B" w14:textId="77777777" w:rsidR="005E7F7A" w:rsidRDefault="005E7F7A" w:rsidP="004049FF">
      <w:pPr>
        <w:jc w:val="center"/>
        <w:rPr>
          <w:rFonts w:cs="Tahoma"/>
          <w:sz w:val="28"/>
          <w:szCs w:val="40"/>
        </w:rPr>
      </w:pPr>
    </w:p>
    <w:p w14:paraId="4DDE5724" w14:textId="77777777" w:rsidR="005E7F7A" w:rsidRPr="00BC223A" w:rsidRDefault="005E7F7A" w:rsidP="004049FF">
      <w:pPr>
        <w:jc w:val="center"/>
        <w:rPr>
          <w:rFonts w:cs="Tahoma"/>
          <w:sz w:val="28"/>
          <w:szCs w:val="40"/>
        </w:rPr>
      </w:pPr>
    </w:p>
    <w:p w14:paraId="1810E184" w14:textId="5260F5E6" w:rsidR="000F1C2C" w:rsidRDefault="00157CBB" w:rsidP="000F1C2C">
      <w:pPr>
        <w:jc w:val="center"/>
        <w:rPr>
          <w:rFonts w:cs="Tahoma"/>
          <w:sz w:val="28"/>
          <w:szCs w:val="40"/>
        </w:rPr>
      </w:pPr>
      <w:r>
        <w:rPr>
          <w:rFonts w:cs="Tahoma"/>
          <w:sz w:val="28"/>
          <w:szCs w:val="40"/>
        </w:rPr>
        <w:t>22</w:t>
      </w:r>
      <w:r w:rsidR="00F20BC4" w:rsidRPr="00BC223A">
        <w:rPr>
          <w:rFonts w:cs="Tahoma"/>
          <w:sz w:val="28"/>
          <w:szCs w:val="40"/>
        </w:rPr>
        <w:t xml:space="preserve"> </w:t>
      </w:r>
      <w:r w:rsidR="0090725F">
        <w:rPr>
          <w:rFonts w:eastAsia="Calibri" w:cs="Tahoma"/>
          <w:sz w:val="28"/>
          <w:szCs w:val="40"/>
        </w:rPr>
        <w:t xml:space="preserve">de dezembro de </w:t>
      </w:r>
      <w:r w:rsidR="00F20BC4" w:rsidRPr="00BC223A">
        <w:rPr>
          <w:rFonts w:cs="Tahoma"/>
          <w:sz w:val="28"/>
          <w:szCs w:val="40"/>
        </w:rPr>
        <w:t xml:space="preserve"> 2017</w:t>
      </w:r>
    </w:p>
    <w:p w14:paraId="06EAB333" w14:textId="77777777" w:rsidR="000F1C2C" w:rsidRDefault="000F1C2C">
      <w:pPr>
        <w:rPr>
          <w:rFonts w:cs="Tahoma"/>
          <w:sz w:val="28"/>
          <w:szCs w:val="40"/>
        </w:rPr>
      </w:pPr>
      <w:r>
        <w:rPr>
          <w:rFonts w:cs="Tahoma"/>
          <w:sz w:val="28"/>
          <w:szCs w:val="40"/>
        </w:rPr>
        <w:br w:type="page"/>
      </w:r>
    </w:p>
    <w:sdt>
      <w:sdtPr>
        <w:rPr>
          <w:b/>
          <w:caps/>
        </w:rPr>
        <w:id w:val="-2071107982"/>
        <w:docPartObj>
          <w:docPartGallery w:val="Table of Contents"/>
          <w:docPartUnique/>
        </w:docPartObj>
      </w:sdtPr>
      <w:sdtEndPr>
        <w:rPr>
          <w:b w:val="0"/>
          <w:bCs/>
          <w:caps w:val="0"/>
          <w:noProof/>
        </w:rPr>
      </w:sdtEndPr>
      <w:sdtContent>
        <w:p w14:paraId="04E47E55" w14:textId="5AA855A6" w:rsidR="007B3BDE" w:rsidRPr="00A41EC3" w:rsidRDefault="007B3BDE" w:rsidP="000F1C2C">
          <w:pPr>
            <w:rPr>
              <w:rStyle w:val="TitleChar"/>
              <w:b w:val="0"/>
              <w:color w:val="2F5496" w:themeColor="accent1" w:themeShade="BF"/>
            </w:rPr>
          </w:pPr>
          <w:r w:rsidRPr="00A41EC3">
            <w:rPr>
              <w:rStyle w:val="TitleChar"/>
              <w:b w:val="0"/>
              <w:color w:val="2F5496" w:themeColor="accent1" w:themeShade="BF"/>
            </w:rPr>
            <w:t>Índice</w:t>
          </w:r>
        </w:p>
        <w:p w14:paraId="4A03599D" w14:textId="77777777" w:rsidR="00F46447" w:rsidRDefault="007B3BDE">
          <w:pPr>
            <w:pStyle w:val="TOC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lang w:val="en-GB" w:eastAsia="en-GB"/>
            </w:rPr>
          </w:pPr>
          <w:r w:rsidRPr="00A41EC3">
            <w:rPr>
              <w:rFonts w:ascii="Times" w:hAnsi="Times"/>
              <w:bCs w:val="0"/>
              <w:caps/>
            </w:rPr>
            <w:fldChar w:fldCharType="begin"/>
          </w:r>
          <w:r w:rsidRPr="00A41EC3">
            <w:rPr>
              <w:rFonts w:ascii="Times" w:hAnsi="Times"/>
            </w:rPr>
            <w:instrText>TOC \o "1-3" \h \z \u</w:instrText>
          </w:r>
          <w:r w:rsidRPr="00A41EC3">
            <w:rPr>
              <w:rFonts w:ascii="Times" w:hAnsi="Times"/>
              <w:bCs w:val="0"/>
              <w:caps/>
            </w:rPr>
            <w:fldChar w:fldCharType="separate"/>
          </w:r>
          <w:hyperlink w:anchor="_Toc501708221" w:history="1">
            <w:r w:rsidR="00F46447" w:rsidRPr="001E0A80">
              <w:rPr>
                <w:rStyle w:val="Hyperlink"/>
                <w:noProof/>
              </w:rPr>
              <w:t>1</w:t>
            </w:r>
            <w:r w:rsidR="00F46447">
              <w:rPr>
                <w:rFonts w:eastAsiaTheme="minorEastAsia" w:cstheme="minorBidi"/>
                <w:b w:val="0"/>
                <w:bCs w:val="0"/>
                <w:noProof/>
                <w:lang w:val="en-GB" w:eastAsia="en-GB"/>
              </w:rPr>
              <w:tab/>
            </w:r>
            <w:r w:rsidR="00F46447" w:rsidRPr="001E0A80">
              <w:rPr>
                <w:rStyle w:val="Hyperlink"/>
                <w:noProof/>
              </w:rPr>
              <w:t>Sumário</w:t>
            </w:r>
            <w:r w:rsidR="00F46447">
              <w:rPr>
                <w:noProof/>
                <w:webHidden/>
              </w:rPr>
              <w:tab/>
            </w:r>
            <w:r w:rsidR="00F46447">
              <w:rPr>
                <w:noProof/>
                <w:webHidden/>
              </w:rPr>
              <w:fldChar w:fldCharType="begin"/>
            </w:r>
            <w:r w:rsidR="00F46447">
              <w:rPr>
                <w:noProof/>
                <w:webHidden/>
              </w:rPr>
              <w:instrText xml:space="preserve"> PAGEREF _Toc501708221 \h </w:instrText>
            </w:r>
            <w:r w:rsidR="00F46447">
              <w:rPr>
                <w:noProof/>
                <w:webHidden/>
              </w:rPr>
            </w:r>
            <w:r w:rsidR="00F46447">
              <w:rPr>
                <w:noProof/>
                <w:webHidden/>
              </w:rPr>
              <w:fldChar w:fldCharType="separate"/>
            </w:r>
            <w:r w:rsidR="00F46447">
              <w:rPr>
                <w:noProof/>
                <w:webHidden/>
              </w:rPr>
              <w:t>4</w:t>
            </w:r>
            <w:r w:rsidR="00F46447">
              <w:rPr>
                <w:noProof/>
                <w:webHidden/>
              </w:rPr>
              <w:fldChar w:fldCharType="end"/>
            </w:r>
          </w:hyperlink>
        </w:p>
        <w:p w14:paraId="7D91A84F" w14:textId="77777777" w:rsidR="00F46447" w:rsidRDefault="00F46447">
          <w:pPr>
            <w:pStyle w:val="TOC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lang w:val="en-GB" w:eastAsia="en-GB"/>
            </w:rPr>
          </w:pPr>
          <w:hyperlink w:anchor="_Toc501708222" w:history="1">
            <w:r w:rsidRPr="001E0A80">
              <w:rPr>
                <w:rStyle w:val="Hyperlink"/>
                <w:noProof/>
              </w:rPr>
              <w:t>2</w:t>
            </w:r>
            <w:r>
              <w:rPr>
                <w:rFonts w:eastAsiaTheme="minorEastAsia" w:cstheme="minorBidi"/>
                <w:b w:val="0"/>
                <w:bCs w:val="0"/>
                <w:noProof/>
                <w:lang w:val="en-GB" w:eastAsia="en-GB"/>
              </w:rPr>
              <w:tab/>
            </w:r>
            <w:r w:rsidRPr="001E0A80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_Toc501708222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2DB74" w14:textId="77777777" w:rsidR="00F46447" w:rsidRDefault="00F46447">
          <w:pPr>
            <w:pStyle w:val="TOC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lang w:val="en-GB" w:eastAsia="en-GB"/>
            </w:rPr>
          </w:pPr>
          <w:hyperlink w:anchor="_Toc501708223" w:history="1">
            <w:r w:rsidRPr="001E0A80">
              <w:rPr>
                <w:rStyle w:val="Hyperlink"/>
                <w:noProof/>
              </w:rPr>
              <w:t>3</w:t>
            </w:r>
            <w:r>
              <w:rPr>
                <w:rFonts w:eastAsiaTheme="minorEastAsia" w:cstheme="minorBidi"/>
                <w:b w:val="0"/>
                <w:bCs w:val="0"/>
                <w:noProof/>
                <w:lang w:val="en-GB" w:eastAsia="en-GB"/>
              </w:rPr>
              <w:tab/>
            </w:r>
            <w:r w:rsidRPr="001E0A80">
              <w:rPr>
                <w:rStyle w:val="Hyperlink"/>
                <w:noProof/>
              </w:rPr>
              <w:t>Aplicação Download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_Toc501708223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9DB9E" w14:textId="77777777" w:rsidR="00F46447" w:rsidRDefault="00F46447">
          <w:pPr>
            <w:pStyle w:val="TOC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501708224" w:history="1">
            <w:r w:rsidRPr="001E0A80">
              <w:rPr>
                <w:rStyle w:val="Hyperlink"/>
                <w:noProof/>
              </w:rPr>
              <w:t>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_Toc501708224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AF425" w14:textId="77777777" w:rsidR="00F46447" w:rsidRDefault="00F46447">
          <w:pPr>
            <w:pStyle w:val="TOC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501708225" w:history="1">
            <w:r w:rsidRPr="001E0A80">
              <w:rPr>
                <w:rStyle w:val="Hyperlink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_Toc501708225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50EAD" w14:textId="77777777" w:rsidR="00F46447" w:rsidRDefault="00F46447">
          <w:pPr>
            <w:pStyle w:val="TOC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lang w:val="en-GB" w:eastAsia="en-GB"/>
            </w:rPr>
          </w:pPr>
          <w:hyperlink w:anchor="_Toc501708226" w:history="1">
            <w:r w:rsidRPr="001E0A80">
              <w:rPr>
                <w:rStyle w:val="Hyperlink"/>
                <w:noProof/>
              </w:rPr>
              <w:t>4</w:t>
            </w:r>
            <w:r>
              <w:rPr>
                <w:rFonts w:eastAsiaTheme="minorEastAsia" w:cstheme="minorBidi"/>
                <w:b w:val="0"/>
                <w:bCs w:val="0"/>
                <w:noProof/>
                <w:lang w:val="en-GB" w:eastAsia="en-GB"/>
              </w:rPr>
              <w:tab/>
            </w:r>
            <w:r w:rsidRPr="001E0A80">
              <w:rPr>
                <w:rStyle w:val="Hyperlink"/>
                <w:noProof/>
              </w:rPr>
              <w:t>Configuração de uma rede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_Toc501708226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0D784" w14:textId="77777777" w:rsidR="00F46447" w:rsidRDefault="00F46447">
          <w:pPr>
            <w:pStyle w:val="TOC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501708227" w:history="1">
            <w:r w:rsidRPr="001E0A80">
              <w:rPr>
                <w:rStyle w:val="Hyperlink"/>
                <w:noProof/>
              </w:rPr>
              <w:t>Configurar um IP de Rede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_Toc501708227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8C688" w14:textId="77777777" w:rsidR="00F46447" w:rsidRDefault="00F46447">
          <w:pPr>
            <w:pStyle w:val="TOC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501708228" w:history="1">
            <w:r w:rsidRPr="001E0A80">
              <w:rPr>
                <w:rStyle w:val="Hyperlink"/>
                <w:noProof/>
                <w:lang w:val="pt-BR"/>
              </w:rPr>
              <w:t>Implementar duas LANs virtuais no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_Toc501708228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538AF" w14:textId="77777777" w:rsidR="00F46447" w:rsidRDefault="00F46447">
          <w:pPr>
            <w:pStyle w:val="TOC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501708229" w:history="1">
            <w:r w:rsidRPr="001E0A80">
              <w:rPr>
                <w:rStyle w:val="Hyperlink"/>
                <w:noProof/>
                <w:lang w:val="pt-BR"/>
              </w:rPr>
              <w:t>Configurar um router em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_Toc501708229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C4CEA" w14:textId="77777777" w:rsidR="00F46447" w:rsidRDefault="00F46447">
          <w:pPr>
            <w:pStyle w:val="TOC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501708230" w:history="1">
            <w:r w:rsidRPr="001E0A80">
              <w:rPr>
                <w:rStyle w:val="Hyperlink"/>
                <w:noProof/>
              </w:rPr>
              <w:t>Configurar um router comercial e implementar NAT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_Toc501708230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5CBAD" w14:textId="71C6548F" w:rsidR="00F46447" w:rsidRDefault="00F46447" w:rsidP="00F46447">
          <w:pPr>
            <w:pStyle w:val="TOC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501708231" w:history="1">
            <w:r w:rsidRPr="001E0A80">
              <w:rPr>
                <w:rStyle w:val="Hyperlink"/>
                <w:noProof/>
                <w:lang w:val="pt-BR"/>
              </w:rPr>
              <w:t>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_Toc501708231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38218" w14:textId="77777777" w:rsidR="00F46447" w:rsidRDefault="00F46447">
          <w:pPr>
            <w:pStyle w:val="TOC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501708233" w:history="1">
            <w:r w:rsidRPr="001E0A80">
              <w:rPr>
                <w:rStyle w:val="Hyperlink"/>
                <w:noProof/>
                <w:lang w:val="pt-BR"/>
              </w:rPr>
              <w:t>Ligações TCP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_Toc501708233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288D1" w14:textId="77777777" w:rsidR="00F46447" w:rsidRDefault="00F46447">
          <w:pPr>
            <w:pStyle w:val="TOC1"/>
            <w:tabs>
              <w:tab w:val="left" w:pos="440"/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lang w:val="en-GB" w:eastAsia="en-GB"/>
            </w:rPr>
          </w:pPr>
          <w:hyperlink w:anchor="_Toc501708234" w:history="1">
            <w:r w:rsidRPr="001E0A80">
              <w:rPr>
                <w:rStyle w:val="Hyperlink"/>
                <w:noProof/>
              </w:rPr>
              <w:t>5</w:t>
            </w:r>
            <w:r>
              <w:rPr>
                <w:rFonts w:eastAsiaTheme="minorEastAsia" w:cstheme="minorBidi"/>
                <w:b w:val="0"/>
                <w:bCs w:val="0"/>
                <w:noProof/>
                <w:lang w:val="en-GB" w:eastAsia="en-GB"/>
              </w:rPr>
              <w:tab/>
            </w:r>
            <w:r w:rsidRPr="001E0A80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_Toc501708234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79950" w14:textId="77777777" w:rsidR="00F46447" w:rsidRDefault="00F46447">
          <w:pPr>
            <w:pStyle w:val="TOC1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lang w:val="en-GB" w:eastAsia="en-GB"/>
            </w:rPr>
          </w:pPr>
          <w:hyperlink w:anchor="_Toc501708235" w:history="1">
            <w:r w:rsidRPr="001E0A80">
              <w:rPr>
                <w:rStyle w:val="Hyperlink"/>
                <w:noProof/>
              </w:rPr>
              <w:t>Anexo I – Código fonte da Aplicação de Download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_Toc501708235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14E4E" w14:textId="77777777" w:rsidR="00F46447" w:rsidRDefault="00F46447">
          <w:pPr>
            <w:pStyle w:val="TOC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501708236" w:history="1">
            <w:r w:rsidRPr="001E0A80">
              <w:rPr>
                <w:rStyle w:val="Hyperlink"/>
                <w:noProof/>
              </w:rPr>
              <w:t>clientTCP.c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_Toc501708236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5E1AD" w14:textId="77777777" w:rsidR="00F46447" w:rsidRDefault="00F46447">
          <w:pPr>
            <w:pStyle w:val="TOC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501708237" w:history="1">
            <w:r w:rsidRPr="001E0A80">
              <w:rPr>
                <w:rStyle w:val="Hyperlink"/>
                <w:noProof/>
              </w:rPr>
              <w:t>parser.h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_Toc501708237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F6D6F" w14:textId="77777777" w:rsidR="00F46447" w:rsidRDefault="00F46447">
          <w:pPr>
            <w:pStyle w:val="TOC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501708238" w:history="1">
            <w:r w:rsidRPr="001E0A80">
              <w:rPr>
                <w:rStyle w:val="Hyperlink"/>
                <w:noProof/>
              </w:rPr>
              <w:t>parser.c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_Toc501708238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60F04" w14:textId="77777777" w:rsidR="00F46447" w:rsidRDefault="00F46447">
          <w:pPr>
            <w:pStyle w:val="TOC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501708239" w:history="1">
            <w:r w:rsidRPr="001E0A80">
              <w:rPr>
                <w:rStyle w:val="Hyperlink"/>
                <w:noProof/>
              </w:rPr>
              <w:t>tcp.h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_Toc501708239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B0889" w14:textId="77777777" w:rsidR="00F46447" w:rsidRDefault="00F46447">
          <w:pPr>
            <w:pStyle w:val="TOC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501708240" w:history="1">
            <w:r w:rsidRPr="001E0A80">
              <w:rPr>
                <w:rStyle w:val="Hyperlink"/>
                <w:noProof/>
              </w:rPr>
              <w:t>tcp.c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_Toc501708240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341D2" w14:textId="77777777" w:rsidR="00F46447" w:rsidRDefault="00F46447">
          <w:pPr>
            <w:pStyle w:val="TOC1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lang w:val="en-GB" w:eastAsia="en-GB"/>
            </w:rPr>
          </w:pPr>
          <w:hyperlink w:anchor="_Toc501708241" w:history="1">
            <w:r w:rsidRPr="001E0A80">
              <w:rPr>
                <w:rStyle w:val="Hyperlink"/>
                <w:noProof/>
              </w:rPr>
              <w:t>Anexo II – Configuração do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_Toc501708241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0C4CC" w14:textId="77777777" w:rsidR="00F46447" w:rsidRDefault="00F46447">
          <w:pPr>
            <w:pStyle w:val="TOC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501708242" w:history="1">
            <w:r w:rsidRPr="001E0A80">
              <w:rPr>
                <w:rStyle w:val="Hyperlink"/>
                <w:noProof/>
                <w:lang w:val="pt-BR"/>
              </w:rPr>
              <w:t>switchScript.sh – possibilita o uso desta configuração em qualquer bancada, com as portas pretendidas (pedidas na configuração)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_Toc501708242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A7FBB" w14:textId="77777777" w:rsidR="00F46447" w:rsidRDefault="00F46447">
          <w:pPr>
            <w:pStyle w:val="TOC1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lang w:val="en-GB" w:eastAsia="en-GB"/>
            </w:rPr>
          </w:pPr>
          <w:hyperlink w:anchor="_Toc501708243" w:history="1">
            <w:r w:rsidRPr="001E0A80">
              <w:rPr>
                <w:rStyle w:val="Hyperlink"/>
                <w:noProof/>
              </w:rPr>
              <w:t>Anexo III – Configuração do Router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_Toc501708243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2F690" w14:textId="77777777" w:rsidR="00F46447" w:rsidRDefault="00F46447">
          <w:pPr>
            <w:pStyle w:val="TOC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501708244" w:history="1">
            <w:r w:rsidRPr="001E0A80">
              <w:rPr>
                <w:rStyle w:val="Hyperlink"/>
                <w:noProof/>
                <w:lang w:val="pt-BR"/>
              </w:rPr>
              <w:t>routerScript.sh – possibilita o uso desta configuração em qualquer bancada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_Toc501708244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9ACAF" w14:textId="77777777" w:rsidR="00F46447" w:rsidRDefault="00F46447">
          <w:pPr>
            <w:pStyle w:val="TOC1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lang w:val="en-GB" w:eastAsia="en-GB"/>
            </w:rPr>
          </w:pPr>
          <w:hyperlink w:anchor="_Toc501708245" w:history="1">
            <w:r w:rsidRPr="001E0A80">
              <w:rPr>
                <w:rStyle w:val="Hyperlink"/>
                <w:noProof/>
                <w:lang w:val="pt-BR"/>
              </w:rPr>
              <w:t>Anexo IV – Configuração da Rede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_Toc501708245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27C28" w14:textId="77777777" w:rsidR="00F46447" w:rsidRDefault="00F46447">
          <w:pPr>
            <w:pStyle w:val="TOC2"/>
            <w:tabs>
              <w:tab w:val="right" w:leader="dot" w:pos="848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501708246" w:history="1">
            <w:r w:rsidRPr="001E0A80">
              <w:rPr>
                <w:rStyle w:val="Hyperlink"/>
                <w:noProof/>
                <w:lang w:val="pt-BR"/>
              </w:rPr>
              <w:t>tuxesScript.sh – possibilita o uso desta configuração em qualquer bancada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_Toc501708246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F2B31" w14:textId="56992000" w:rsidR="007B3BDE" w:rsidRDefault="007B3BDE">
          <w:r w:rsidRPr="00A41EC3">
            <w:rPr>
              <w:b/>
              <w:bCs/>
              <w:noProof/>
            </w:rPr>
            <w:fldChar w:fldCharType="end"/>
          </w:r>
        </w:p>
      </w:sdtContent>
    </w:sdt>
    <w:p w14:paraId="21547CA0" w14:textId="5FB76326" w:rsidR="000F1C2C" w:rsidRDefault="000F1C2C" w:rsidP="000F1C2C">
      <w:pPr>
        <w:rPr>
          <w:rFonts w:eastAsia="Calibri"/>
        </w:rPr>
      </w:pPr>
    </w:p>
    <w:p w14:paraId="4D63B534" w14:textId="76565B13" w:rsidR="00AE2B17" w:rsidRDefault="000F1C2C" w:rsidP="000F1C2C">
      <w:pPr>
        <w:rPr>
          <w:rFonts w:eastAsia="Calibri"/>
        </w:rPr>
      </w:pPr>
      <w:r>
        <w:rPr>
          <w:rFonts w:eastAsia="Calibri"/>
        </w:rPr>
        <w:br w:type="page"/>
      </w:r>
    </w:p>
    <w:p w14:paraId="353DF8AE" w14:textId="5458B48A" w:rsidR="00003047" w:rsidRDefault="000F1C2C" w:rsidP="0098792C">
      <w:pPr>
        <w:pStyle w:val="Heading1"/>
      </w:pPr>
      <w:bookmarkStart w:id="0" w:name="_Toc501708221"/>
      <w:r>
        <w:lastRenderedPageBreak/>
        <w:t>Sumário</w:t>
      </w:r>
      <w:bookmarkEnd w:id="0"/>
    </w:p>
    <w:p w14:paraId="3631B2FC" w14:textId="5FC01408" w:rsidR="00065E7D" w:rsidRPr="00B80158" w:rsidRDefault="001619A2" w:rsidP="00AB4A74">
      <w:pPr>
        <w:spacing w:line="276" w:lineRule="auto"/>
        <w:ind w:firstLine="567"/>
        <w:jc w:val="both"/>
        <w:rPr>
          <w:sz w:val="22"/>
          <w:szCs w:val="22"/>
        </w:rPr>
      </w:pPr>
      <w:r w:rsidRPr="00B80158">
        <w:rPr>
          <w:sz w:val="22"/>
          <w:szCs w:val="22"/>
        </w:rPr>
        <w:t xml:space="preserve">Este </w:t>
      </w:r>
      <w:r w:rsidR="008C4571" w:rsidRPr="00B80158">
        <w:rPr>
          <w:sz w:val="22"/>
          <w:szCs w:val="22"/>
        </w:rPr>
        <w:t>relatório</w:t>
      </w:r>
      <w:r w:rsidRPr="00B80158">
        <w:rPr>
          <w:sz w:val="22"/>
          <w:szCs w:val="22"/>
        </w:rPr>
        <w:t xml:space="preserve"> </w:t>
      </w:r>
      <w:r w:rsidR="008C4571" w:rsidRPr="00B80158">
        <w:rPr>
          <w:sz w:val="22"/>
          <w:szCs w:val="22"/>
        </w:rPr>
        <w:t xml:space="preserve">tem o objetivo de </w:t>
      </w:r>
      <w:r w:rsidR="00FB4843" w:rsidRPr="00B80158">
        <w:rPr>
          <w:sz w:val="22"/>
          <w:szCs w:val="22"/>
        </w:rPr>
        <w:t xml:space="preserve">cimentar os conhecimentos adquiridos e </w:t>
      </w:r>
      <w:r w:rsidR="008C4571" w:rsidRPr="00B80158">
        <w:rPr>
          <w:sz w:val="22"/>
          <w:szCs w:val="22"/>
        </w:rPr>
        <w:t>de apoio</w:t>
      </w:r>
      <w:r w:rsidR="00FB4843" w:rsidRPr="00B80158">
        <w:rPr>
          <w:sz w:val="22"/>
          <w:szCs w:val="22"/>
        </w:rPr>
        <w:t xml:space="preserve"> ao projeto desenvolvido, configuração de </w:t>
      </w:r>
      <w:r w:rsidR="00065E7D" w:rsidRPr="00B80158">
        <w:rPr>
          <w:sz w:val="22"/>
          <w:szCs w:val="22"/>
        </w:rPr>
        <w:t xml:space="preserve">uma rede, utilizando os comandos de configuração do </w:t>
      </w:r>
      <w:r w:rsidR="00065E7D" w:rsidRPr="00B80158">
        <w:rPr>
          <w:i/>
          <w:sz w:val="22"/>
          <w:szCs w:val="22"/>
        </w:rPr>
        <w:t>router</w:t>
      </w:r>
      <w:r w:rsidR="00065E7D" w:rsidRPr="00B80158">
        <w:rPr>
          <w:sz w:val="22"/>
          <w:szCs w:val="22"/>
        </w:rPr>
        <w:t xml:space="preserve"> e </w:t>
      </w:r>
      <w:r w:rsidR="00065E7D" w:rsidRPr="00B80158">
        <w:rPr>
          <w:i/>
          <w:sz w:val="22"/>
          <w:szCs w:val="22"/>
        </w:rPr>
        <w:t xml:space="preserve">switch, </w:t>
      </w:r>
      <w:r w:rsidR="00065E7D" w:rsidRPr="00B80158">
        <w:rPr>
          <w:sz w:val="22"/>
          <w:szCs w:val="22"/>
        </w:rPr>
        <w:t xml:space="preserve">e desenvolvimento de uma aplicação capaz de fazer o download de um ficheiro através de um </w:t>
      </w:r>
      <w:r w:rsidR="0024769B" w:rsidRPr="00B80158">
        <w:rPr>
          <w:sz w:val="22"/>
          <w:szCs w:val="22"/>
        </w:rPr>
        <w:t xml:space="preserve">cliente </w:t>
      </w:r>
      <w:r w:rsidR="00065E7D" w:rsidRPr="00B80158">
        <w:rPr>
          <w:sz w:val="22"/>
          <w:szCs w:val="22"/>
        </w:rPr>
        <w:t>FTP.</w:t>
      </w:r>
    </w:p>
    <w:p w14:paraId="56F49896" w14:textId="196365A9" w:rsidR="00972577" w:rsidRDefault="001619A2" w:rsidP="00AB4A74">
      <w:pPr>
        <w:spacing w:line="276" w:lineRule="auto"/>
        <w:ind w:firstLine="567"/>
        <w:jc w:val="both"/>
        <w:rPr>
          <w:sz w:val="22"/>
          <w:szCs w:val="22"/>
        </w:rPr>
      </w:pPr>
      <w:r w:rsidRPr="00B80158">
        <w:rPr>
          <w:sz w:val="22"/>
          <w:szCs w:val="22"/>
        </w:rPr>
        <w:t>O projeto foi concluído</w:t>
      </w:r>
      <w:r w:rsidR="000B3D68" w:rsidRPr="00B80158">
        <w:rPr>
          <w:sz w:val="22"/>
          <w:szCs w:val="22"/>
        </w:rPr>
        <w:t xml:space="preserve"> com sucesso</w:t>
      </w:r>
      <w:r w:rsidRPr="00B80158">
        <w:rPr>
          <w:sz w:val="22"/>
          <w:szCs w:val="22"/>
        </w:rPr>
        <w:t>.</w:t>
      </w:r>
      <w:r w:rsidR="000B3D68" w:rsidRPr="00B80158">
        <w:rPr>
          <w:sz w:val="22"/>
          <w:szCs w:val="22"/>
        </w:rPr>
        <w:t xml:space="preserve"> Todos os </w:t>
      </w:r>
      <w:r w:rsidR="00FB4843" w:rsidRPr="00B80158">
        <w:rPr>
          <w:sz w:val="22"/>
          <w:szCs w:val="22"/>
        </w:rPr>
        <w:t>objetivos</w:t>
      </w:r>
      <w:r w:rsidR="000B3D68" w:rsidRPr="00B80158">
        <w:rPr>
          <w:sz w:val="22"/>
          <w:szCs w:val="22"/>
        </w:rPr>
        <w:t xml:space="preserve"> proposto</w:t>
      </w:r>
      <w:r w:rsidR="00AB4A74" w:rsidRPr="00B80158">
        <w:rPr>
          <w:sz w:val="22"/>
          <w:szCs w:val="22"/>
        </w:rPr>
        <w:t>s</w:t>
      </w:r>
      <w:r w:rsidR="000B3D68" w:rsidRPr="00B80158">
        <w:rPr>
          <w:sz w:val="22"/>
          <w:szCs w:val="22"/>
        </w:rPr>
        <w:t xml:space="preserve"> foram cumpridos.</w:t>
      </w:r>
    </w:p>
    <w:p w14:paraId="093FD305" w14:textId="77777777" w:rsidR="00434F2B" w:rsidRPr="00B80158" w:rsidRDefault="00434F2B" w:rsidP="00434F2B">
      <w:pPr>
        <w:spacing w:line="276" w:lineRule="auto"/>
        <w:jc w:val="both"/>
        <w:rPr>
          <w:sz w:val="22"/>
          <w:szCs w:val="22"/>
        </w:rPr>
      </w:pPr>
    </w:p>
    <w:p w14:paraId="474EFDFA" w14:textId="6FA17362" w:rsidR="00490127" w:rsidRDefault="00490127" w:rsidP="00490127">
      <w:pPr>
        <w:pStyle w:val="Heading1"/>
      </w:pPr>
      <w:bookmarkStart w:id="1" w:name="_Toc501708222"/>
      <w:r>
        <w:t>Introdução</w:t>
      </w:r>
      <w:bookmarkEnd w:id="1"/>
    </w:p>
    <w:p w14:paraId="09D165BD" w14:textId="56C1C185" w:rsidR="00065E7D" w:rsidRPr="00B80158" w:rsidRDefault="00A6669A" w:rsidP="00AB4A74">
      <w:pPr>
        <w:ind w:firstLine="432"/>
        <w:jc w:val="both"/>
        <w:rPr>
          <w:sz w:val="22"/>
          <w:szCs w:val="22"/>
        </w:rPr>
      </w:pPr>
      <w:r w:rsidRPr="00B80158">
        <w:rPr>
          <w:sz w:val="22"/>
          <w:szCs w:val="22"/>
        </w:rPr>
        <w:t>Este projeto foi desenvolvido no âmbito da unidade curricular de Redes de Computadores do Mestrado Integrado em Engenharia Informática e Computação da Faculdade de Engenharia da Universidade do Porto. Os objetivos principais do projeto era</w:t>
      </w:r>
      <w:r w:rsidR="00BF0561" w:rsidRPr="00B80158">
        <w:rPr>
          <w:sz w:val="22"/>
          <w:szCs w:val="22"/>
        </w:rPr>
        <w:t>m</w:t>
      </w:r>
      <w:r w:rsidRPr="00B80158">
        <w:rPr>
          <w:sz w:val="22"/>
          <w:szCs w:val="22"/>
        </w:rPr>
        <w:t xml:space="preserve"> o desenvolvimento de um</w:t>
      </w:r>
      <w:r w:rsidR="00BF0561" w:rsidRPr="00B80158">
        <w:rPr>
          <w:sz w:val="22"/>
          <w:szCs w:val="22"/>
        </w:rPr>
        <w:t xml:space="preserve">a </w:t>
      </w:r>
      <w:r w:rsidRPr="00B80158">
        <w:rPr>
          <w:sz w:val="22"/>
          <w:szCs w:val="22"/>
        </w:rPr>
        <w:t>aplicação</w:t>
      </w:r>
      <w:r w:rsidR="00CC773E" w:rsidRPr="00B80158">
        <w:rPr>
          <w:sz w:val="22"/>
          <w:szCs w:val="22"/>
        </w:rPr>
        <w:t>, cliente FTP,</w:t>
      </w:r>
      <w:r w:rsidRPr="00B80158">
        <w:rPr>
          <w:sz w:val="22"/>
          <w:szCs w:val="22"/>
        </w:rPr>
        <w:t xml:space="preserve"> capaz de fazer o download de um ficheiro utilizando o </w:t>
      </w:r>
      <w:r w:rsidRPr="00B80158">
        <w:rPr>
          <w:i/>
          <w:sz w:val="22"/>
          <w:szCs w:val="22"/>
        </w:rPr>
        <w:t>File Transfer Protocol</w:t>
      </w:r>
      <w:r w:rsidRPr="00B80158">
        <w:rPr>
          <w:sz w:val="22"/>
          <w:szCs w:val="22"/>
        </w:rPr>
        <w:t xml:space="preserve"> e a configuraçã</w:t>
      </w:r>
      <w:r w:rsidR="00BF0561" w:rsidRPr="00B80158">
        <w:rPr>
          <w:sz w:val="22"/>
          <w:szCs w:val="22"/>
        </w:rPr>
        <w:t>o de uma rede.</w:t>
      </w:r>
    </w:p>
    <w:p w14:paraId="7FF2B51F" w14:textId="23F9EB0E" w:rsidR="00BF0561" w:rsidRPr="00B80158" w:rsidRDefault="00ED56D0" w:rsidP="00AB4A74">
      <w:pPr>
        <w:ind w:firstLine="432"/>
        <w:jc w:val="both"/>
        <w:rPr>
          <w:sz w:val="22"/>
          <w:szCs w:val="22"/>
        </w:rPr>
      </w:pPr>
      <w:r w:rsidRPr="00B80158">
        <w:rPr>
          <w:sz w:val="22"/>
          <w:szCs w:val="22"/>
        </w:rPr>
        <w:t xml:space="preserve">Este relatório está divido em 2 grandes parte. A primeira é </w:t>
      </w:r>
      <w:r w:rsidR="00155CE5" w:rsidRPr="00B80158">
        <w:rPr>
          <w:sz w:val="22"/>
          <w:szCs w:val="22"/>
        </w:rPr>
        <w:t xml:space="preserve">a implementação de um cliente FTP, </w:t>
      </w:r>
      <w:r w:rsidRPr="00B80158">
        <w:rPr>
          <w:sz w:val="22"/>
          <w:szCs w:val="22"/>
        </w:rPr>
        <w:t xml:space="preserve">a segunda a configuração </w:t>
      </w:r>
      <w:r w:rsidR="00155CE5" w:rsidRPr="00B80158">
        <w:rPr>
          <w:sz w:val="22"/>
          <w:szCs w:val="22"/>
        </w:rPr>
        <w:t>e analise de uma</w:t>
      </w:r>
      <w:r w:rsidRPr="00B80158">
        <w:rPr>
          <w:sz w:val="22"/>
          <w:szCs w:val="22"/>
        </w:rPr>
        <w:t xml:space="preserve"> rede.</w:t>
      </w:r>
      <w:r w:rsidR="00F70BDA" w:rsidRPr="00B80158">
        <w:rPr>
          <w:sz w:val="22"/>
          <w:szCs w:val="22"/>
        </w:rPr>
        <w:t xml:space="preserve"> Inicialmente, será explicada a implementação e estrutura da aplicação FTP, e de seguida iremos abordar as experiências realizadas nas aulas teórico-práticas e uma breve explicação do objetivo de cada uma delas.</w:t>
      </w:r>
    </w:p>
    <w:p w14:paraId="12F9A79A" w14:textId="77777777" w:rsidR="00E964C1" w:rsidRPr="00065E7D" w:rsidRDefault="00E964C1" w:rsidP="00A6669A">
      <w:pPr>
        <w:ind w:firstLine="432"/>
      </w:pPr>
    </w:p>
    <w:p w14:paraId="1C7CAE99" w14:textId="7527A8BC" w:rsidR="0020333B" w:rsidRDefault="00601813" w:rsidP="00CC773E">
      <w:pPr>
        <w:pStyle w:val="Heading1"/>
      </w:pPr>
      <w:bookmarkStart w:id="2" w:name="_Toc501708223"/>
      <w:r>
        <w:t>Aplicação Download</w:t>
      </w:r>
      <w:bookmarkEnd w:id="2"/>
    </w:p>
    <w:p w14:paraId="7AE4505B" w14:textId="17C82AC1" w:rsidR="00202BF7" w:rsidRPr="00DA6ADF" w:rsidRDefault="00232095" w:rsidP="008B29AF">
      <w:pPr>
        <w:pStyle w:val="Heading2"/>
        <w:rPr>
          <w:lang w:val="pt-PT"/>
        </w:rPr>
      </w:pPr>
      <w:bookmarkStart w:id="3" w:name="_Toc501708224"/>
      <w:r w:rsidRPr="00DA6ADF">
        <w:rPr>
          <w:lang w:val="pt-PT"/>
        </w:rPr>
        <w:t>Arquitetura</w:t>
      </w:r>
      <w:bookmarkEnd w:id="3"/>
    </w:p>
    <w:p w14:paraId="36063A5B" w14:textId="48E5C0AD" w:rsidR="001F268D" w:rsidRPr="00B80158" w:rsidRDefault="003F4B99" w:rsidP="003F4B99">
      <w:pPr>
        <w:ind w:firstLine="567"/>
        <w:jc w:val="both"/>
        <w:rPr>
          <w:sz w:val="22"/>
          <w:szCs w:val="22"/>
        </w:rPr>
      </w:pPr>
      <w:r w:rsidRPr="00B80158">
        <w:rPr>
          <w:sz w:val="22"/>
          <w:szCs w:val="22"/>
        </w:rPr>
        <w:t xml:space="preserve">A aplicação foi desenvolvida utilizando uma estratégia de divisão em duas partes, onde na primeira é realizado o processamento da </w:t>
      </w:r>
      <w:r w:rsidRPr="00B80158">
        <w:rPr>
          <w:i/>
          <w:sz w:val="22"/>
          <w:szCs w:val="22"/>
        </w:rPr>
        <w:t>string</w:t>
      </w:r>
      <w:r w:rsidRPr="00B80158">
        <w:rPr>
          <w:sz w:val="22"/>
          <w:szCs w:val="22"/>
        </w:rPr>
        <w:t xml:space="preserve"> de input do utilizador e na segunda é efetuada a ligação com o servidor, e as instruções guardadas no passo anterior: login e download do ficheiro indicado.</w:t>
      </w:r>
    </w:p>
    <w:p w14:paraId="311D8AE2" w14:textId="77777777" w:rsidR="003F4B99" w:rsidRPr="00B80158" w:rsidRDefault="003F4B99" w:rsidP="003F4B99">
      <w:pPr>
        <w:ind w:firstLine="567"/>
        <w:jc w:val="both"/>
        <w:rPr>
          <w:sz w:val="22"/>
          <w:szCs w:val="22"/>
        </w:rPr>
      </w:pPr>
    </w:p>
    <w:p w14:paraId="3BCF310D" w14:textId="605FE3C6" w:rsidR="003F4B99" w:rsidRPr="00B80158" w:rsidRDefault="003F4B99" w:rsidP="003F4B99">
      <w:pPr>
        <w:ind w:firstLine="567"/>
        <w:jc w:val="both"/>
        <w:rPr>
          <w:sz w:val="22"/>
          <w:szCs w:val="22"/>
        </w:rPr>
      </w:pPr>
      <w:r w:rsidRPr="00B80158">
        <w:rPr>
          <w:sz w:val="22"/>
          <w:szCs w:val="22"/>
        </w:rPr>
        <w:t xml:space="preserve">Para realizar o processamento da </w:t>
      </w:r>
      <w:r w:rsidRPr="00B80158">
        <w:rPr>
          <w:i/>
          <w:sz w:val="22"/>
          <w:szCs w:val="22"/>
        </w:rPr>
        <w:t>string</w:t>
      </w:r>
      <w:r w:rsidRPr="00B80158">
        <w:rPr>
          <w:sz w:val="22"/>
          <w:szCs w:val="22"/>
        </w:rPr>
        <w:t xml:space="preserve"> de input do utilizador, utilizamos uma estrutura à qual denominamos</w:t>
      </w:r>
      <w:r w:rsidR="004C3FF1" w:rsidRPr="00B80158">
        <w:rPr>
          <w:sz w:val="22"/>
          <w:szCs w:val="22"/>
        </w:rPr>
        <w:t xml:space="preserve"> </w:t>
      </w:r>
      <w:r w:rsidR="004C3FF1" w:rsidRPr="00B80158">
        <w:rPr>
          <w:i/>
          <w:sz w:val="22"/>
          <w:szCs w:val="22"/>
        </w:rPr>
        <w:t>urlInfo</w:t>
      </w:r>
      <w:r w:rsidR="004C3FF1" w:rsidRPr="00B80158">
        <w:rPr>
          <w:sz w:val="22"/>
          <w:szCs w:val="22"/>
        </w:rPr>
        <w:t xml:space="preserve"> </w:t>
      </w:r>
      <w:r w:rsidR="000E057B" w:rsidRPr="00B80158">
        <w:rPr>
          <w:sz w:val="22"/>
          <w:szCs w:val="22"/>
        </w:rPr>
        <w:t>que armazena o username e password do utilizador, o informação e url do host, o path para o mesmo e o nome do ficheiro para fazer download.</w:t>
      </w:r>
    </w:p>
    <w:p w14:paraId="03F91D21" w14:textId="77777777" w:rsidR="000E057B" w:rsidRDefault="000E057B" w:rsidP="003F4B99">
      <w:pPr>
        <w:ind w:firstLine="567"/>
        <w:jc w:val="both"/>
      </w:pPr>
    </w:p>
    <w:p w14:paraId="4932299D" w14:textId="77777777" w:rsidR="005E38FA" w:rsidRPr="00E964C1" w:rsidRDefault="005E38FA" w:rsidP="005E38FA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2C65B5"/>
          <w:sz w:val="16"/>
          <w:szCs w:val="18"/>
          <w:lang w:val="en-GB"/>
        </w:rPr>
        <w:t>typedef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>struct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{</w:t>
      </w:r>
    </w:p>
    <w:p w14:paraId="24733FA8" w14:textId="77777777" w:rsidR="005E38FA" w:rsidRPr="00E964C1" w:rsidRDefault="005E38FA" w:rsidP="005E38FA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>char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user[</w:t>
      </w:r>
      <w:r w:rsidRPr="00E964C1">
        <w:rPr>
          <w:rFonts w:ascii="Menlo" w:hAnsi="Menlo" w:cs="Menlo"/>
          <w:color w:val="1B8486"/>
          <w:sz w:val="16"/>
          <w:szCs w:val="18"/>
          <w:lang w:val="en-GB"/>
        </w:rPr>
        <w:t>256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];</w:t>
      </w:r>
    </w:p>
    <w:p w14:paraId="745DDEC7" w14:textId="77777777" w:rsidR="005E38FA" w:rsidRPr="00E964C1" w:rsidRDefault="005E38FA" w:rsidP="005E38FA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>char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password[</w:t>
      </w:r>
      <w:r w:rsidRPr="00E964C1">
        <w:rPr>
          <w:rFonts w:ascii="Menlo" w:hAnsi="Menlo" w:cs="Menlo"/>
          <w:color w:val="1B8486"/>
          <w:sz w:val="16"/>
          <w:szCs w:val="18"/>
          <w:lang w:val="en-GB"/>
        </w:rPr>
        <w:t>256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];</w:t>
      </w:r>
    </w:p>
    <w:p w14:paraId="503874D3" w14:textId="77777777" w:rsidR="005E38FA" w:rsidRPr="00E964C1" w:rsidRDefault="005E38FA" w:rsidP="005E38FA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>char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urlHost[</w:t>
      </w:r>
      <w:r w:rsidRPr="00E964C1">
        <w:rPr>
          <w:rFonts w:ascii="Menlo" w:hAnsi="Menlo" w:cs="Menlo"/>
          <w:color w:val="1B8486"/>
          <w:sz w:val="16"/>
          <w:szCs w:val="18"/>
          <w:lang w:val="en-GB"/>
        </w:rPr>
        <w:t>256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];</w:t>
      </w:r>
    </w:p>
    <w:p w14:paraId="20E6984C" w14:textId="77777777" w:rsidR="005E38FA" w:rsidRPr="00E964C1" w:rsidRDefault="005E38FA" w:rsidP="005E38FA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>struct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27BBBE"/>
          <w:sz w:val="16"/>
          <w:szCs w:val="18"/>
          <w:lang w:val="en-GB"/>
        </w:rPr>
        <w:t>hostent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* infoHost;</w:t>
      </w:r>
    </w:p>
    <w:p w14:paraId="496D66B0" w14:textId="77777777" w:rsidR="005E38FA" w:rsidRPr="008B52B8" w:rsidRDefault="005E38FA" w:rsidP="005E38FA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r w:rsidRPr="008B52B8">
        <w:rPr>
          <w:rFonts w:ascii="Menlo" w:hAnsi="Menlo" w:cs="Menlo"/>
          <w:color w:val="2C65B5"/>
          <w:sz w:val="16"/>
          <w:szCs w:val="18"/>
          <w:lang w:val="en-GB"/>
        </w:rPr>
        <w:t>char</w:t>
      </w:r>
      <w:r w:rsidRPr="008B52B8">
        <w:rPr>
          <w:rFonts w:ascii="Menlo" w:hAnsi="Menlo" w:cs="Menlo"/>
          <w:color w:val="424242"/>
          <w:sz w:val="16"/>
          <w:szCs w:val="18"/>
          <w:lang w:val="en-GB"/>
        </w:rPr>
        <w:t xml:space="preserve"> path[</w:t>
      </w:r>
      <w:r w:rsidRPr="008B52B8">
        <w:rPr>
          <w:rFonts w:ascii="Menlo" w:hAnsi="Menlo" w:cs="Menlo"/>
          <w:color w:val="1B8486"/>
          <w:sz w:val="16"/>
          <w:szCs w:val="18"/>
          <w:lang w:val="en-GB"/>
        </w:rPr>
        <w:t>256</w:t>
      </w:r>
      <w:r w:rsidRPr="008B52B8">
        <w:rPr>
          <w:rFonts w:ascii="Menlo" w:hAnsi="Menlo" w:cs="Menlo"/>
          <w:color w:val="424242"/>
          <w:sz w:val="16"/>
          <w:szCs w:val="18"/>
          <w:lang w:val="en-GB"/>
        </w:rPr>
        <w:t>];</w:t>
      </w:r>
    </w:p>
    <w:p w14:paraId="050947EE" w14:textId="77777777" w:rsidR="005E38FA" w:rsidRPr="008B52B8" w:rsidRDefault="005E38FA" w:rsidP="005E38FA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8B52B8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r w:rsidRPr="008B52B8">
        <w:rPr>
          <w:rFonts w:ascii="Menlo" w:hAnsi="Menlo" w:cs="Menlo"/>
          <w:color w:val="2C65B5"/>
          <w:sz w:val="16"/>
          <w:szCs w:val="18"/>
          <w:lang w:val="en-GB"/>
        </w:rPr>
        <w:t>char</w:t>
      </w:r>
      <w:r w:rsidRPr="008B52B8">
        <w:rPr>
          <w:rFonts w:ascii="Menlo" w:hAnsi="Menlo" w:cs="Menlo"/>
          <w:color w:val="424242"/>
          <w:sz w:val="16"/>
          <w:szCs w:val="18"/>
          <w:lang w:val="en-GB"/>
        </w:rPr>
        <w:t xml:space="preserve"> filename[</w:t>
      </w:r>
      <w:r w:rsidRPr="008B52B8">
        <w:rPr>
          <w:rFonts w:ascii="Menlo" w:hAnsi="Menlo" w:cs="Menlo"/>
          <w:color w:val="1B8486"/>
          <w:sz w:val="16"/>
          <w:szCs w:val="18"/>
          <w:lang w:val="en-GB"/>
        </w:rPr>
        <w:t>256</w:t>
      </w:r>
      <w:r w:rsidRPr="008B52B8">
        <w:rPr>
          <w:rFonts w:ascii="Menlo" w:hAnsi="Menlo" w:cs="Menlo"/>
          <w:color w:val="424242"/>
          <w:sz w:val="16"/>
          <w:szCs w:val="18"/>
          <w:lang w:val="en-GB"/>
        </w:rPr>
        <w:t>];</w:t>
      </w:r>
    </w:p>
    <w:p w14:paraId="07C6F181" w14:textId="7121A6E6" w:rsidR="000E057B" w:rsidRPr="00DA6ADF" w:rsidRDefault="005E38FA" w:rsidP="005E38FA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</w:rPr>
      </w:pPr>
      <w:r w:rsidRPr="00DA6ADF">
        <w:rPr>
          <w:rFonts w:ascii="Menlo" w:hAnsi="Menlo" w:cs="Menlo"/>
          <w:color w:val="424242"/>
          <w:sz w:val="16"/>
          <w:szCs w:val="18"/>
        </w:rPr>
        <w:t>} urlInfo ;</w:t>
      </w:r>
    </w:p>
    <w:p w14:paraId="2C987B36" w14:textId="77777777" w:rsidR="005E38FA" w:rsidRPr="00DA6ADF" w:rsidRDefault="005E38FA" w:rsidP="005E38FA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</w:rPr>
      </w:pPr>
    </w:p>
    <w:p w14:paraId="2DCBD460" w14:textId="6D144BBA" w:rsidR="00BA6483" w:rsidRDefault="00DA6ADF" w:rsidP="00DA6ADF">
      <w:pPr>
        <w:pStyle w:val="Caption"/>
      </w:pPr>
      <w:r>
        <w:t xml:space="preserve">Excerto de código </w:t>
      </w:r>
      <w:fldSimple w:instr=" SEQ Excerto_de_código \* ARABIC ">
        <w:r>
          <w:rPr>
            <w:noProof/>
          </w:rPr>
          <w:t>1</w:t>
        </w:r>
      </w:fldSimple>
    </w:p>
    <w:p w14:paraId="445A641D" w14:textId="18D65CEF" w:rsidR="006E33CF" w:rsidRPr="00B80158" w:rsidRDefault="00B5247F" w:rsidP="003F4B99">
      <w:pPr>
        <w:ind w:firstLine="567"/>
        <w:jc w:val="both"/>
        <w:rPr>
          <w:sz w:val="22"/>
          <w:szCs w:val="22"/>
        </w:rPr>
      </w:pPr>
      <w:r w:rsidRPr="00B80158">
        <w:rPr>
          <w:sz w:val="22"/>
          <w:szCs w:val="22"/>
        </w:rPr>
        <w:t xml:space="preserve">Após o processamento e validação da </w:t>
      </w:r>
      <w:r w:rsidRPr="00B80158">
        <w:rPr>
          <w:i/>
          <w:sz w:val="22"/>
          <w:szCs w:val="22"/>
        </w:rPr>
        <w:t>string</w:t>
      </w:r>
      <w:r w:rsidRPr="00B80158">
        <w:rPr>
          <w:sz w:val="22"/>
          <w:szCs w:val="22"/>
        </w:rPr>
        <w:t xml:space="preserve"> de input do utilizador, a informação é guardada na estrutura </w:t>
      </w:r>
      <w:r w:rsidRPr="00B80158">
        <w:rPr>
          <w:i/>
          <w:sz w:val="22"/>
          <w:szCs w:val="22"/>
        </w:rPr>
        <w:t>urlInfo</w:t>
      </w:r>
      <w:r w:rsidRPr="00B80158">
        <w:rPr>
          <w:sz w:val="22"/>
          <w:szCs w:val="22"/>
        </w:rPr>
        <w:t xml:space="preserve">, acontecendo tudo isto dentro da função parseURL. Esta função, quando processa o nome do utilizador, chama a função </w:t>
      </w:r>
      <w:r w:rsidRPr="00B80158">
        <w:rPr>
          <w:i/>
          <w:sz w:val="22"/>
          <w:szCs w:val="22"/>
        </w:rPr>
        <w:t>initUser</w:t>
      </w:r>
      <w:r w:rsidRPr="00B80158">
        <w:rPr>
          <w:sz w:val="22"/>
          <w:szCs w:val="22"/>
        </w:rPr>
        <w:t xml:space="preserve"> ao receber um utilizador especifico ou a</w:t>
      </w:r>
      <w:r w:rsidR="00BA6483">
        <w:rPr>
          <w:sz w:val="22"/>
          <w:szCs w:val="22"/>
        </w:rPr>
        <w:t xml:space="preserve"> </w:t>
      </w:r>
      <w:r w:rsidRPr="00B80158">
        <w:rPr>
          <w:sz w:val="22"/>
          <w:szCs w:val="22"/>
        </w:rPr>
        <w:lastRenderedPageBreak/>
        <w:t xml:space="preserve">função </w:t>
      </w:r>
      <w:r w:rsidRPr="00B80158">
        <w:rPr>
          <w:i/>
          <w:sz w:val="22"/>
          <w:szCs w:val="22"/>
        </w:rPr>
        <w:t>initDefaultUser</w:t>
      </w:r>
      <w:r w:rsidRPr="00B80158">
        <w:rPr>
          <w:sz w:val="22"/>
          <w:szCs w:val="22"/>
        </w:rPr>
        <w:t>, que inicia o utilizador com nome anonymous e password mail@domain (definidos inicialmente como constantes).</w:t>
      </w:r>
    </w:p>
    <w:p w14:paraId="2B684318" w14:textId="77777777" w:rsidR="00B5247F" w:rsidRDefault="00B5247F" w:rsidP="003F4B99">
      <w:pPr>
        <w:ind w:firstLine="567"/>
        <w:jc w:val="both"/>
      </w:pPr>
    </w:p>
    <w:p w14:paraId="239B31AC" w14:textId="0A6AA80E" w:rsidR="00B5247F" w:rsidRDefault="00023E04" w:rsidP="005E38FA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sv-SE"/>
        </w:rPr>
      </w:pPr>
      <w:r w:rsidRPr="00023E04">
        <w:rPr>
          <w:rFonts w:ascii="Menlo" w:hAnsi="Menlo" w:cs="Menlo"/>
          <w:color w:val="2C65B5"/>
          <w:sz w:val="16"/>
          <w:szCs w:val="16"/>
          <w:lang w:val="sv-SE"/>
        </w:rPr>
        <w:t>int</w:t>
      </w:r>
      <w:r w:rsidRPr="00023E04">
        <w:rPr>
          <w:rFonts w:ascii="Menlo" w:hAnsi="Menlo" w:cs="Menlo"/>
          <w:color w:val="424242"/>
          <w:sz w:val="16"/>
          <w:szCs w:val="16"/>
          <w:lang w:val="sv-SE"/>
        </w:rPr>
        <w:t xml:space="preserve"> </w:t>
      </w:r>
      <w:r w:rsidRPr="00023E04">
        <w:rPr>
          <w:rFonts w:ascii="Menlo" w:hAnsi="Menlo" w:cs="Menlo"/>
          <w:color w:val="A25D0E"/>
          <w:sz w:val="16"/>
          <w:szCs w:val="16"/>
          <w:lang w:val="sv-SE"/>
        </w:rPr>
        <w:t>parseURL</w:t>
      </w:r>
      <w:r w:rsidRPr="00023E04">
        <w:rPr>
          <w:rFonts w:ascii="Menlo" w:hAnsi="Menlo" w:cs="Menlo"/>
          <w:color w:val="424242"/>
          <w:sz w:val="16"/>
          <w:szCs w:val="16"/>
          <w:lang w:val="sv-SE"/>
        </w:rPr>
        <w:t>(</w:t>
      </w:r>
      <w:r w:rsidRPr="00023E04">
        <w:rPr>
          <w:rFonts w:ascii="Menlo" w:hAnsi="Menlo" w:cs="Menlo"/>
          <w:color w:val="2C65B5"/>
          <w:sz w:val="16"/>
          <w:szCs w:val="16"/>
          <w:lang w:val="sv-SE"/>
        </w:rPr>
        <w:t>char</w:t>
      </w:r>
      <w:r w:rsidRPr="00023E04">
        <w:rPr>
          <w:rFonts w:ascii="Menlo" w:hAnsi="Menlo" w:cs="Menlo"/>
          <w:color w:val="424242"/>
          <w:sz w:val="16"/>
          <w:szCs w:val="16"/>
          <w:lang w:val="sv-SE"/>
        </w:rPr>
        <w:t xml:space="preserve"> url[], urlInfo *info)</w:t>
      </w:r>
      <w:r>
        <w:rPr>
          <w:rFonts w:ascii="Menlo" w:hAnsi="Menlo" w:cs="Menlo"/>
          <w:color w:val="424242"/>
          <w:sz w:val="16"/>
          <w:szCs w:val="16"/>
          <w:lang w:val="sv-SE"/>
        </w:rPr>
        <w:t>;</w:t>
      </w:r>
    </w:p>
    <w:p w14:paraId="3DFF1132" w14:textId="77777777" w:rsidR="00023E04" w:rsidRPr="00023E04" w:rsidRDefault="00023E04" w:rsidP="005E38FA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sv-SE"/>
        </w:rPr>
      </w:pPr>
    </w:p>
    <w:p w14:paraId="3B94EAC2" w14:textId="65260EC4" w:rsidR="00E856C2" w:rsidRPr="00F079BF" w:rsidRDefault="00023E04" w:rsidP="005E38FA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sv-SE"/>
        </w:rPr>
      </w:pPr>
      <w:r w:rsidRPr="00F079BF">
        <w:rPr>
          <w:rFonts w:ascii="Menlo" w:hAnsi="Menlo" w:cs="Menlo"/>
          <w:color w:val="2C65B5"/>
          <w:sz w:val="16"/>
          <w:szCs w:val="16"/>
          <w:lang w:val="sv-SE"/>
        </w:rPr>
        <w:t>int</w:t>
      </w:r>
      <w:r w:rsidRPr="00F079BF">
        <w:rPr>
          <w:rFonts w:ascii="Menlo" w:hAnsi="Menlo" w:cs="Menlo"/>
          <w:color w:val="424242"/>
          <w:sz w:val="16"/>
          <w:szCs w:val="16"/>
          <w:lang w:val="sv-SE"/>
        </w:rPr>
        <w:t xml:space="preserve"> </w:t>
      </w:r>
      <w:r w:rsidRPr="00F079BF">
        <w:rPr>
          <w:rFonts w:ascii="Menlo" w:hAnsi="Menlo" w:cs="Menlo"/>
          <w:color w:val="A25D0E"/>
          <w:sz w:val="16"/>
          <w:szCs w:val="16"/>
          <w:lang w:val="sv-SE"/>
        </w:rPr>
        <w:t>initUser</w:t>
      </w:r>
      <w:r w:rsidRPr="00F079BF">
        <w:rPr>
          <w:rFonts w:ascii="Menlo" w:hAnsi="Menlo" w:cs="Menlo"/>
          <w:color w:val="424242"/>
          <w:sz w:val="16"/>
          <w:szCs w:val="16"/>
          <w:lang w:val="sv-SE"/>
        </w:rPr>
        <w:t xml:space="preserve">(urlInfo *info, </w:t>
      </w:r>
      <w:r w:rsidRPr="00F079BF">
        <w:rPr>
          <w:rFonts w:ascii="Menlo" w:hAnsi="Menlo" w:cs="Menlo"/>
          <w:color w:val="2C65B5"/>
          <w:sz w:val="16"/>
          <w:szCs w:val="16"/>
          <w:lang w:val="sv-SE"/>
        </w:rPr>
        <w:t>char</w:t>
      </w:r>
      <w:r w:rsidRPr="00F079BF">
        <w:rPr>
          <w:rFonts w:ascii="Menlo" w:hAnsi="Menlo" w:cs="Menlo"/>
          <w:color w:val="424242"/>
          <w:sz w:val="16"/>
          <w:szCs w:val="16"/>
          <w:lang w:val="sv-SE"/>
        </w:rPr>
        <w:t xml:space="preserve"> *url, </w:t>
      </w:r>
      <w:r w:rsidRPr="00F079BF">
        <w:rPr>
          <w:rFonts w:ascii="Menlo" w:hAnsi="Menlo" w:cs="Menlo"/>
          <w:color w:val="2C65B5"/>
          <w:sz w:val="16"/>
          <w:szCs w:val="16"/>
          <w:lang w:val="sv-SE"/>
        </w:rPr>
        <w:t>char</w:t>
      </w:r>
      <w:r w:rsidRPr="00F079BF">
        <w:rPr>
          <w:rFonts w:ascii="Menlo" w:hAnsi="Menlo" w:cs="Menlo"/>
          <w:color w:val="424242"/>
          <w:sz w:val="16"/>
          <w:szCs w:val="16"/>
          <w:lang w:val="sv-SE"/>
        </w:rPr>
        <w:t xml:space="preserve"> *atPos);</w:t>
      </w:r>
    </w:p>
    <w:p w14:paraId="5AFEEE8A" w14:textId="77777777" w:rsidR="00E856C2" w:rsidRPr="00F079BF" w:rsidRDefault="00E856C2" w:rsidP="005E38FA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sv-SE"/>
        </w:rPr>
      </w:pPr>
      <w:r w:rsidRPr="00F079BF">
        <w:rPr>
          <w:rFonts w:ascii="Menlo" w:hAnsi="Menlo" w:cs="Menlo"/>
          <w:color w:val="424242"/>
          <w:sz w:val="16"/>
          <w:szCs w:val="16"/>
          <w:lang w:val="sv-SE"/>
        </w:rPr>
        <w:t xml:space="preserve">  </w:t>
      </w:r>
    </w:p>
    <w:p w14:paraId="224E6692" w14:textId="389B4AE9" w:rsidR="00B5247F" w:rsidRPr="00B5247F" w:rsidRDefault="00F079BF" w:rsidP="005E38FA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pt-BR"/>
        </w:rPr>
      </w:pPr>
      <w:r w:rsidRPr="00DA6ADF">
        <w:rPr>
          <w:rFonts w:ascii="Menlo" w:hAnsi="Menlo" w:cs="Menlo"/>
          <w:color w:val="2C65B5"/>
          <w:sz w:val="16"/>
          <w:szCs w:val="16"/>
        </w:rPr>
        <w:t>void</w:t>
      </w:r>
      <w:r w:rsidRPr="00DA6ADF">
        <w:rPr>
          <w:rFonts w:ascii="Menlo" w:hAnsi="Menlo" w:cs="Menlo"/>
          <w:color w:val="424242"/>
          <w:sz w:val="16"/>
          <w:szCs w:val="16"/>
        </w:rPr>
        <w:t xml:space="preserve"> </w:t>
      </w:r>
      <w:r w:rsidRPr="00DA6ADF">
        <w:rPr>
          <w:rFonts w:ascii="Menlo" w:hAnsi="Menlo" w:cs="Menlo"/>
          <w:color w:val="A25D0E"/>
          <w:sz w:val="16"/>
          <w:szCs w:val="16"/>
        </w:rPr>
        <w:t>initDefaultUser</w:t>
      </w:r>
      <w:r w:rsidRPr="00DA6ADF">
        <w:rPr>
          <w:rFonts w:ascii="Menlo" w:hAnsi="Menlo" w:cs="Menlo"/>
          <w:color w:val="424242"/>
          <w:sz w:val="16"/>
          <w:szCs w:val="16"/>
        </w:rPr>
        <w:t>(urlInfo *info);</w:t>
      </w:r>
    </w:p>
    <w:p w14:paraId="2050CA9C" w14:textId="77777777" w:rsidR="00B5247F" w:rsidRPr="00B5247F" w:rsidRDefault="00B5247F" w:rsidP="00B5247F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pt-BR"/>
        </w:rPr>
      </w:pPr>
    </w:p>
    <w:p w14:paraId="56799218" w14:textId="52496DCD" w:rsidR="00B5247F" w:rsidRDefault="00DA6ADF" w:rsidP="00DA6ADF">
      <w:pPr>
        <w:pStyle w:val="Caption"/>
        <w:rPr>
          <w:lang w:val="pt-BR"/>
        </w:rPr>
      </w:pPr>
      <w:r>
        <w:t xml:space="preserve">Excerto de código </w:t>
      </w:r>
      <w:fldSimple w:instr=" SEQ Excerto_de_código \* ARABIC ">
        <w:r>
          <w:rPr>
            <w:noProof/>
          </w:rPr>
          <w:t>2</w:t>
        </w:r>
      </w:fldSimple>
    </w:p>
    <w:p w14:paraId="67E05838" w14:textId="618590D0" w:rsidR="00B5247F" w:rsidRPr="00B80158" w:rsidRDefault="00B5247F" w:rsidP="003F4B99">
      <w:pPr>
        <w:ind w:firstLine="567"/>
        <w:jc w:val="both"/>
        <w:rPr>
          <w:sz w:val="22"/>
          <w:szCs w:val="22"/>
        </w:rPr>
      </w:pPr>
      <w:r w:rsidRPr="00B80158">
        <w:rPr>
          <w:sz w:val="22"/>
          <w:szCs w:val="22"/>
          <w:lang w:val="pt-BR"/>
        </w:rPr>
        <w:t>Após a estrutura estar instanciada e ter sido feito o processamento da</w:t>
      </w:r>
      <w:r w:rsidRPr="00B80158">
        <w:rPr>
          <w:i/>
          <w:sz w:val="22"/>
          <w:szCs w:val="22"/>
        </w:rPr>
        <w:t xml:space="preserve"> string</w:t>
      </w:r>
      <w:r w:rsidRPr="00B80158">
        <w:rPr>
          <w:sz w:val="22"/>
          <w:szCs w:val="22"/>
        </w:rPr>
        <w:t xml:space="preserve"> de input do utilizador, é chamada a função </w:t>
      </w:r>
      <w:r w:rsidRPr="00B80158">
        <w:rPr>
          <w:i/>
          <w:sz w:val="22"/>
          <w:szCs w:val="22"/>
        </w:rPr>
        <w:t>createConnection</w:t>
      </w:r>
      <w:r w:rsidRPr="00B80158">
        <w:rPr>
          <w:sz w:val="22"/>
          <w:szCs w:val="22"/>
        </w:rPr>
        <w:t xml:space="preserve"> que realiza a ligação do cliente FTP ao servidor através de um socket. Nós mantivemos a estrutura do código que nos tinha sido facultado</w:t>
      </w:r>
      <w:r w:rsidR="00E856C2" w:rsidRPr="00B80158">
        <w:rPr>
          <w:sz w:val="22"/>
          <w:szCs w:val="22"/>
        </w:rPr>
        <w:t xml:space="preserve"> no ficheiro </w:t>
      </w:r>
      <w:r w:rsidR="00E856C2" w:rsidRPr="00B80158">
        <w:rPr>
          <w:i/>
          <w:sz w:val="22"/>
          <w:szCs w:val="22"/>
        </w:rPr>
        <w:t xml:space="preserve">clientTCP.c </w:t>
      </w:r>
      <w:r w:rsidR="00E856C2" w:rsidRPr="00B80158">
        <w:rPr>
          <w:sz w:val="22"/>
          <w:szCs w:val="22"/>
        </w:rPr>
        <w:t>no moodle.</w:t>
      </w:r>
      <w:r w:rsidR="0068386F">
        <w:rPr>
          <w:sz w:val="22"/>
          <w:szCs w:val="22"/>
        </w:rPr>
        <w:t xml:space="preserve"> Nesta altura a ligação criada é uma ligação de controlo.</w:t>
      </w:r>
    </w:p>
    <w:p w14:paraId="1ADA0770" w14:textId="77777777" w:rsidR="00E856C2" w:rsidRPr="00B80158" w:rsidRDefault="00E856C2" w:rsidP="003F4B99">
      <w:pPr>
        <w:ind w:firstLine="567"/>
        <w:jc w:val="both"/>
        <w:rPr>
          <w:sz w:val="22"/>
          <w:szCs w:val="22"/>
        </w:rPr>
      </w:pPr>
    </w:p>
    <w:p w14:paraId="2C31B525" w14:textId="604BE06A" w:rsidR="00E856C2" w:rsidRPr="00023E04" w:rsidRDefault="00023E04" w:rsidP="005E38FA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023E04">
        <w:rPr>
          <w:rFonts w:ascii="Menlo" w:hAnsi="Menlo" w:cs="Menlo"/>
          <w:color w:val="2C65B5"/>
          <w:sz w:val="16"/>
          <w:szCs w:val="16"/>
          <w:lang w:val="en-GB"/>
        </w:rPr>
        <w:t>int</w:t>
      </w:r>
      <w:r w:rsidRPr="00023E04">
        <w:rPr>
          <w:rFonts w:ascii="Menlo" w:hAnsi="Menlo" w:cs="Menlo"/>
          <w:color w:val="424242"/>
          <w:sz w:val="16"/>
          <w:szCs w:val="16"/>
          <w:lang w:val="en-GB"/>
        </w:rPr>
        <w:t xml:space="preserve"> </w:t>
      </w:r>
      <w:r w:rsidRPr="00023E04">
        <w:rPr>
          <w:rFonts w:ascii="Menlo" w:hAnsi="Menlo" w:cs="Menlo"/>
          <w:color w:val="A25D0E"/>
          <w:sz w:val="16"/>
          <w:szCs w:val="16"/>
          <w:lang w:val="en-GB"/>
        </w:rPr>
        <w:t>createConnection</w:t>
      </w:r>
      <w:r w:rsidRPr="00023E04">
        <w:rPr>
          <w:rFonts w:ascii="Menlo" w:hAnsi="Menlo" w:cs="Menlo"/>
          <w:color w:val="424242"/>
          <w:sz w:val="16"/>
          <w:szCs w:val="16"/>
          <w:lang w:val="en-GB"/>
        </w:rPr>
        <w:t>(</w:t>
      </w:r>
      <w:r w:rsidRPr="00023E04">
        <w:rPr>
          <w:rFonts w:ascii="Menlo" w:hAnsi="Menlo" w:cs="Menlo"/>
          <w:color w:val="2C65B5"/>
          <w:sz w:val="16"/>
          <w:szCs w:val="16"/>
          <w:lang w:val="en-GB"/>
        </w:rPr>
        <w:t>char</w:t>
      </w:r>
      <w:r w:rsidRPr="00023E04">
        <w:rPr>
          <w:rFonts w:ascii="Menlo" w:hAnsi="Menlo" w:cs="Menlo"/>
          <w:color w:val="424242"/>
          <w:sz w:val="16"/>
          <w:szCs w:val="16"/>
          <w:lang w:val="en-GB"/>
        </w:rPr>
        <w:t xml:space="preserve">* address, </w:t>
      </w:r>
      <w:r w:rsidRPr="00023E04">
        <w:rPr>
          <w:rFonts w:ascii="Menlo" w:hAnsi="Menlo" w:cs="Menlo"/>
          <w:color w:val="2C65B5"/>
          <w:sz w:val="16"/>
          <w:szCs w:val="16"/>
          <w:lang w:val="en-GB"/>
        </w:rPr>
        <w:t>int</w:t>
      </w:r>
      <w:r w:rsidRPr="00023E04">
        <w:rPr>
          <w:rFonts w:ascii="Menlo" w:hAnsi="Menlo" w:cs="Menlo"/>
          <w:color w:val="424242"/>
          <w:sz w:val="16"/>
          <w:szCs w:val="16"/>
          <w:lang w:val="en-GB"/>
        </w:rPr>
        <w:t xml:space="preserve"> port);</w:t>
      </w:r>
    </w:p>
    <w:p w14:paraId="09FF1BCC" w14:textId="77777777" w:rsidR="00E856C2" w:rsidRPr="00023E04" w:rsidRDefault="00E856C2" w:rsidP="00E856C2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  <w:r w:rsidRPr="00023E04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</w:p>
    <w:p w14:paraId="0708582E" w14:textId="1D521CD1" w:rsidR="00E856C2" w:rsidRPr="008B52B8" w:rsidRDefault="00DA6ADF" w:rsidP="00DA6ADF">
      <w:pPr>
        <w:pStyle w:val="Caption"/>
        <w:rPr>
          <w:lang w:val="pt-BR"/>
        </w:rPr>
      </w:pPr>
      <w:r>
        <w:t xml:space="preserve">Excerto de código </w:t>
      </w:r>
      <w:fldSimple w:instr=" SEQ Excerto_de_código \* ARABIC ">
        <w:r>
          <w:rPr>
            <w:noProof/>
          </w:rPr>
          <w:t>3</w:t>
        </w:r>
      </w:fldSimple>
    </w:p>
    <w:p w14:paraId="1AA997EC" w14:textId="0F7B2EF8" w:rsidR="00E856C2" w:rsidRPr="00B80158" w:rsidRDefault="00E856C2" w:rsidP="003F4B99">
      <w:pPr>
        <w:ind w:firstLine="567"/>
        <w:jc w:val="both"/>
        <w:rPr>
          <w:sz w:val="22"/>
          <w:szCs w:val="22"/>
        </w:rPr>
      </w:pPr>
      <w:r w:rsidRPr="00B80158">
        <w:rPr>
          <w:sz w:val="22"/>
          <w:szCs w:val="22"/>
        </w:rPr>
        <w:t xml:space="preserve">Em seguida é feito o login do utilizador no servidor, utilizando as credenciais de utilizador facultadas e guardadas na estrutura </w:t>
      </w:r>
      <w:r w:rsidRPr="00B80158">
        <w:rPr>
          <w:i/>
          <w:sz w:val="22"/>
          <w:szCs w:val="22"/>
        </w:rPr>
        <w:t>urlInfo</w:t>
      </w:r>
      <w:r w:rsidRPr="00B80158">
        <w:rPr>
          <w:sz w:val="22"/>
          <w:szCs w:val="22"/>
        </w:rPr>
        <w:t xml:space="preserve"> servindo-se da função de </w:t>
      </w:r>
      <w:r w:rsidRPr="00B80158">
        <w:rPr>
          <w:i/>
          <w:sz w:val="22"/>
          <w:szCs w:val="22"/>
        </w:rPr>
        <w:t>login</w:t>
      </w:r>
      <w:r w:rsidRPr="00B80158">
        <w:rPr>
          <w:sz w:val="22"/>
          <w:szCs w:val="22"/>
        </w:rPr>
        <w:t xml:space="preserve">, que por sua vez usa as funções de escrita e leitura do socket, </w:t>
      </w:r>
      <w:r w:rsidRPr="00B80158">
        <w:rPr>
          <w:i/>
          <w:sz w:val="22"/>
          <w:szCs w:val="22"/>
        </w:rPr>
        <w:t>readSocket</w:t>
      </w:r>
      <w:r w:rsidRPr="00B80158">
        <w:rPr>
          <w:sz w:val="22"/>
          <w:szCs w:val="22"/>
        </w:rPr>
        <w:t xml:space="preserve"> e </w:t>
      </w:r>
      <w:r w:rsidRPr="00B80158">
        <w:rPr>
          <w:i/>
          <w:sz w:val="22"/>
          <w:szCs w:val="22"/>
        </w:rPr>
        <w:t xml:space="preserve">writeSocket, </w:t>
      </w:r>
      <w:r w:rsidRPr="00B80158">
        <w:rPr>
          <w:sz w:val="22"/>
          <w:szCs w:val="22"/>
        </w:rPr>
        <w:t>definidas no ficheiro tcp.h.</w:t>
      </w:r>
    </w:p>
    <w:p w14:paraId="43E9D864" w14:textId="77777777" w:rsidR="00E856C2" w:rsidRDefault="00E856C2" w:rsidP="00E856C2">
      <w:pPr>
        <w:jc w:val="both"/>
      </w:pPr>
    </w:p>
    <w:p w14:paraId="345FE0CB" w14:textId="7AE65729" w:rsidR="00E856C2" w:rsidRPr="00023E04" w:rsidRDefault="00023E04" w:rsidP="005E38FA">
      <w:pPr>
        <w:shd w:val="clear" w:color="auto" w:fill="F9F8F4"/>
        <w:tabs>
          <w:tab w:val="left" w:pos="284"/>
        </w:tabs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023E04">
        <w:rPr>
          <w:rFonts w:ascii="Menlo" w:hAnsi="Menlo" w:cs="Menlo"/>
          <w:color w:val="2C65B5"/>
          <w:sz w:val="16"/>
          <w:szCs w:val="16"/>
          <w:lang w:val="en-GB"/>
        </w:rPr>
        <w:t>void</w:t>
      </w:r>
      <w:r w:rsidRPr="00023E04">
        <w:rPr>
          <w:rFonts w:ascii="Menlo" w:hAnsi="Menlo" w:cs="Menlo"/>
          <w:color w:val="424242"/>
          <w:sz w:val="16"/>
          <w:szCs w:val="16"/>
          <w:lang w:val="en-GB"/>
        </w:rPr>
        <w:t xml:space="preserve"> </w:t>
      </w:r>
      <w:r w:rsidRPr="00023E04">
        <w:rPr>
          <w:rFonts w:ascii="Menlo" w:hAnsi="Menlo" w:cs="Menlo"/>
          <w:color w:val="A25D0E"/>
          <w:sz w:val="16"/>
          <w:szCs w:val="16"/>
          <w:lang w:val="en-GB"/>
        </w:rPr>
        <w:t>login</w:t>
      </w:r>
      <w:r w:rsidRPr="00023E04">
        <w:rPr>
          <w:rFonts w:ascii="Menlo" w:hAnsi="Menlo" w:cs="Menlo"/>
          <w:color w:val="424242"/>
          <w:sz w:val="16"/>
          <w:szCs w:val="16"/>
          <w:lang w:val="en-GB"/>
        </w:rPr>
        <w:t>(</w:t>
      </w:r>
      <w:r w:rsidRPr="00023E04">
        <w:rPr>
          <w:rFonts w:ascii="Menlo" w:hAnsi="Menlo" w:cs="Menlo"/>
          <w:color w:val="2C65B5"/>
          <w:sz w:val="16"/>
          <w:szCs w:val="16"/>
          <w:lang w:val="en-GB"/>
        </w:rPr>
        <w:t>int</w:t>
      </w:r>
      <w:r w:rsidRPr="00023E04">
        <w:rPr>
          <w:rFonts w:ascii="Menlo" w:hAnsi="Menlo" w:cs="Menlo"/>
          <w:color w:val="424242"/>
          <w:sz w:val="16"/>
          <w:szCs w:val="16"/>
          <w:lang w:val="en-GB"/>
        </w:rPr>
        <w:t xml:space="preserve"> controlSocketFD, urlInfo* info);</w:t>
      </w:r>
    </w:p>
    <w:p w14:paraId="5D3FADFA" w14:textId="77777777" w:rsidR="00E856C2" w:rsidRPr="00023E04" w:rsidRDefault="00E856C2" w:rsidP="005E38FA">
      <w:pPr>
        <w:shd w:val="clear" w:color="auto" w:fill="F9F8F4"/>
        <w:tabs>
          <w:tab w:val="left" w:pos="284"/>
        </w:tabs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023E04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</w:p>
    <w:p w14:paraId="41C5A167" w14:textId="3EC92E8E" w:rsidR="00E856C2" w:rsidRPr="005E38FA" w:rsidRDefault="00023E04" w:rsidP="005E38FA">
      <w:pPr>
        <w:shd w:val="clear" w:color="auto" w:fill="F9F8F4"/>
        <w:tabs>
          <w:tab w:val="left" w:pos="284"/>
        </w:tabs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023E04">
        <w:rPr>
          <w:rFonts w:ascii="Menlo" w:hAnsi="Menlo" w:cs="Menlo"/>
          <w:color w:val="2C65B5"/>
          <w:sz w:val="16"/>
          <w:szCs w:val="16"/>
          <w:lang w:val="en-GB"/>
        </w:rPr>
        <w:t>int</w:t>
      </w:r>
      <w:r w:rsidRPr="00023E04">
        <w:rPr>
          <w:rFonts w:ascii="Menlo" w:hAnsi="Menlo" w:cs="Menlo"/>
          <w:color w:val="424242"/>
          <w:sz w:val="16"/>
          <w:szCs w:val="16"/>
          <w:lang w:val="en-GB"/>
        </w:rPr>
        <w:t xml:space="preserve"> </w:t>
      </w:r>
      <w:r w:rsidRPr="00023E04">
        <w:rPr>
          <w:rFonts w:ascii="Menlo" w:hAnsi="Menlo" w:cs="Menlo"/>
          <w:color w:val="A25D0E"/>
          <w:sz w:val="16"/>
          <w:szCs w:val="16"/>
          <w:lang w:val="en-GB"/>
        </w:rPr>
        <w:t>readSocket</w:t>
      </w:r>
      <w:r w:rsidRPr="00023E04">
        <w:rPr>
          <w:rFonts w:ascii="Menlo" w:hAnsi="Menlo" w:cs="Menlo"/>
          <w:color w:val="424242"/>
          <w:sz w:val="16"/>
          <w:szCs w:val="16"/>
          <w:lang w:val="en-GB"/>
        </w:rPr>
        <w:t>(</w:t>
      </w:r>
      <w:r w:rsidRPr="00023E04">
        <w:rPr>
          <w:rFonts w:ascii="Menlo" w:hAnsi="Menlo" w:cs="Menlo"/>
          <w:color w:val="2C65B5"/>
          <w:sz w:val="16"/>
          <w:szCs w:val="16"/>
          <w:lang w:val="en-GB"/>
        </w:rPr>
        <w:t>int</w:t>
      </w:r>
      <w:r w:rsidRPr="00023E04">
        <w:rPr>
          <w:rFonts w:ascii="Menlo" w:hAnsi="Menlo" w:cs="Menlo"/>
          <w:color w:val="424242"/>
          <w:sz w:val="16"/>
          <w:szCs w:val="16"/>
          <w:lang w:val="en-GB"/>
        </w:rPr>
        <w:t xml:space="preserve"> sockfd, </w:t>
      </w:r>
      <w:r w:rsidRPr="00023E04">
        <w:rPr>
          <w:rFonts w:ascii="Menlo" w:hAnsi="Menlo" w:cs="Menlo"/>
          <w:color w:val="2C65B5"/>
          <w:sz w:val="16"/>
          <w:szCs w:val="16"/>
          <w:lang w:val="en-GB"/>
        </w:rPr>
        <w:t>char</w:t>
      </w:r>
      <w:r>
        <w:rPr>
          <w:rFonts w:ascii="Menlo" w:hAnsi="Menlo" w:cs="Menlo"/>
          <w:color w:val="424242"/>
          <w:sz w:val="16"/>
          <w:szCs w:val="16"/>
          <w:lang w:val="en-GB"/>
        </w:rPr>
        <w:t xml:space="preserve"> *str);</w:t>
      </w:r>
      <w:r w:rsidR="00E856C2" w:rsidRPr="005E38FA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</w:p>
    <w:p w14:paraId="476725CD" w14:textId="77777777" w:rsidR="00023E04" w:rsidRPr="005E38FA" w:rsidRDefault="00023E04" w:rsidP="005E38FA">
      <w:pPr>
        <w:shd w:val="clear" w:color="auto" w:fill="F9F8F4"/>
        <w:tabs>
          <w:tab w:val="left" w:pos="284"/>
        </w:tabs>
        <w:spacing w:line="270" w:lineRule="atLeast"/>
        <w:ind w:firstLine="284"/>
        <w:rPr>
          <w:rFonts w:ascii="Menlo" w:hAnsi="Menlo" w:cs="Menlo"/>
          <w:color w:val="A25D0E"/>
          <w:sz w:val="16"/>
          <w:szCs w:val="16"/>
          <w:lang w:val="en-GB"/>
        </w:rPr>
      </w:pPr>
    </w:p>
    <w:p w14:paraId="510AF15B" w14:textId="2D45B768" w:rsidR="00E856C2" w:rsidRDefault="00023E04" w:rsidP="005E38FA">
      <w:pPr>
        <w:shd w:val="clear" w:color="auto" w:fill="F9F8F4"/>
        <w:tabs>
          <w:tab w:val="left" w:pos="284"/>
        </w:tabs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023E04">
        <w:rPr>
          <w:rFonts w:ascii="Menlo" w:hAnsi="Menlo" w:cs="Menlo"/>
          <w:color w:val="2C65B5"/>
          <w:sz w:val="16"/>
          <w:szCs w:val="16"/>
          <w:lang w:val="en-GB"/>
        </w:rPr>
        <w:t>int</w:t>
      </w:r>
      <w:r w:rsidRPr="00023E04">
        <w:rPr>
          <w:rFonts w:ascii="Menlo" w:hAnsi="Menlo" w:cs="Menlo"/>
          <w:color w:val="424242"/>
          <w:sz w:val="16"/>
          <w:szCs w:val="16"/>
          <w:lang w:val="en-GB"/>
        </w:rPr>
        <w:t xml:space="preserve"> </w:t>
      </w:r>
      <w:r w:rsidRPr="00023E04">
        <w:rPr>
          <w:rFonts w:ascii="Menlo" w:hAnsi="Menlo" w:cs="Menlo"/>
          <w:color w:val="A25D0E"/>
          <w:sz w:val="16"/>
          <w:szCs w:val="16"/>
          <w:lang w:val="en-GB"/>
        </w:rPr>
        <w:t>writeSocket</w:t>
      </w:r>
      <w:r w:rsidRPr="00023E04">
        <w:rPr>
          <w:rFonts w:ascii="Menlo" w:hAnsi="Menlo" w:cs="Menlo"/>
          <w:color w:val="424242"/>
          <w:sz w:val="16"/>
          <w:szCs w:val="16"/>
          <w:lang w:val="en-GB"/>
        </w:rPr>
        <w:t>(</w:t>
      </w:r>
      <w:r w:rsidRPr="00023E04">
        <w:rPr>
          <w:rFonts w:ascii="Menlo" w:hAnsi="Menlo" w:cs="Menlo"/>
          <w:color w:val="2C65B5"/>
          <w:sz w:val="16"/>
          <w:szCs w:val="16"/>
          <w:lang w:val="en-GB"/>
        </w:rPr>
        <w:t>int</w:t>
      </w:r>
      <w:r w:rsidRPr="00023E04">
        <w:rPr>
          <w:rFonts w:ascii="Menlo" w:hAnsi="Menlo" w:cs="Menlo"/>
          <w:color w:val="424242"/>
          <w:sz w:val="16"/>
          <w:szCs w:val="16"/>
          <w:lang w:val="en-GB"/>
        </w:rPr>
        <w:t xml:space="preserve"> sockfd, </w:t>
      </w:r>
      <w:r w:rsidRPr="00023E04">
        <w:rPr>
          <w:rFonts w:ascii="Menlo" w:hAnsi="Menlo" w:cs="Menlo"/>
          <w:color w:val="2C65B5"/>
          <w:sz w:val="16"/>
          <w:szCs w:val="16"/>
          <w:lang w:val="en-GB"/>
        </w:rPr>
        <w:t>char</w:t>
      </w:r>
      <w:r w:rsidRPr="00023E04">
        <w:rPr>
          <w:rFonts w:ascii="Menlo" w:hAnsi="Menlo" w:cs="Menlo"/>
          <w:color w:val="424242"/>
          <w:sz w:val="16"/>
          <w:szCs w:val="16"/>
          <w:lang w:val="en-GB"/>
        </w:rPr>
        <w:t xml:space="preserve"> *cmd, </w:t>
      </w:r>
      <w:r w:rsidRPr="00023E04">
        <w:rPr>
          <w:rFonts w:ascii="Menlo" w:hAnsi="Menlo" w:cs="Menlo"/>
          <w:color w:val="2C65B5"/>
          <w:sz w:val="16"/>
          <w:szCs w:val="16"/>
          <w:lang w:val="en-GB"/>
        </w:rPr>
        <w:t>char</w:t>
      </w:r>
      <w:r w:rsidRPr="00023E04">
        <w:rPr>
          <w:rFonts w:ascii="Menlo" w:hAnsi="Menlo" w:cs="Menlo"/>
          <w:color w:val="424242"/>
          <w:sz w:val="16"/>
          <w:szCs w:val="16"/>
          <w:lang w:val="en-GB"/>
        </w:rPr>
        <w:t xml:space="preserve"> *response, </w:t>
      </w:r>
      <w:r w:rsidRPr="00023E04">
        <w:rPr>
          <w:rFonts w:ascii="Menlo" w:hAnsi="Menlo" w:cs="Menlo"/>
          <w:color w:val="2C65B5"/>
          <w:sz w:val="16"/>
          <w:szCs w:val="16"/>
          <w:lang w:val="en-GB"/>
        </w:rPr>
        <w:t>int</w:t>
      </w:r>
      <w:r w:rsidRPr="00023E04">
        <w:rPr>
          <w:rFonts w:ascii="Menlo" w:hAnsi="Menlo" w:cs="Menlo"/>
          <w:color w:val="424242"/>
          <w:sz w:val="16"/>
          <w:szCs w:val="16"/>
          <w:lang w:val="en-GB"/>
        </w:rPr>
        <w:t xml:space="preserve"> read)</w:t>
      </w:r>
      <w:r>
        <w:rPr>
          <w:rFonts w:ascii="Menlo" w:hAnsi="Menlo" w:cs="Menlo"/>
          <w:color w:val="424242"/>
          <w:sz w:val="16"/>
          <w:szCs w:val="16"/>
          <w:lang w:val="en-GB"/>
        </w:rPr>
        <w:t>;</w:t>
      </w:r>
      <w:r w:rsidR="00E856C2" w:rsidRPr="00023E04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</w:p>
    <w:p w14:paraId="4B942F66" w14:textId="77777777" w:rsidR="00023E04" w:rsidRPr="00023E04" w:rsidRDefault="00023E04" w:rsidP="00E856C2">
      <w:pPr>
        <w:shd w:val="clear" w:color="auto" w:fill="F9F8F4"/>
        <w:spacing w:line="270" w:lineRule="atLeast"/>
        <w:rPr>
          <w:rFonts w:ascii="Menlo" w:hAnsi="Menlo" w:cs="Menlo"/>
          <w:color w:val="424242"/>
          <w:sz w:val="16"/>
          <w:szCs w:val="16"/>
          <w:lang w:val="en-GB"/>
        </w:rPr>
      </w:pPr>
    </w:p>
    <w:p w14:paraId="7D1F49D1" w14:textId="2CEF24ED" w:rsidR="00E856C2" w:rsidRPr="00023E04" w:rsidRDefault="00DA6ADF" w:rsidP="00DA6ADF">
      <w:pPr>
        <w:pStyle w:val="Caption"/>
        <w:rPr>
          <w:lang w:val="en-GB"/>
        </w:rPr>
      </w:pPr>
      <w:r w:rsidRPr="008B52B8">
        <w:rPr>
          <w:lang w:val="en-GB"/>
        </w:rPr>
        <w:t xml:space="preserve">Excerto de código </w:t>
      </w:r>
      <w:r w:rsidR="008B52B8">
        <w:fldChar w:fldCharType="begin"/>
      </w:r>
      <w:r w:rsidR="008B52B8" w:rsidRPr="008B52B8">
        <w:rPr>
          <w:lang w:val="en-GB"/>
        </w:rPr>
        <w:instrText xml:space="preserve"> SEQ Excerto_de_código \* ARABIC </w:instrText>
      </w:r>
      <w:r w:rsidR="008B52B8">
        <w:fldChar w:fldCharType="separate"/>
      </w:r>
      <w:r w:rsidRPr="008B52B8">
        <w:rPr>
          <w:noProof/>
          <w:lang w:val="en-GB"/>
        </w:rPr>
        <w:t>4</w:t>
      </w:r>
      <w:r w:rsidR="008B52B8">
        <w:rPr>
          <w:noProof/>
        </w:rPr>
        <w:fldChar w:fldCharType="end"/>
      </w:r>
    </w:p>
    <w:p w14:paraId="03C5930D" w14:textId="75195B53" w:rsidR="00E856C2" w:rsidRDefault="00E856C2" w:rsidP="003F4B99">
      <w:pPr>
        <w:ind w:firstLine="567"/>
        <w:jc w:val="both"/>
        <w:rPr>
          <w:sz w:val="22"/>
          <w:szCs w:val="22"/>
        </w:rPr>
      </w:pPr>
      <w:r w:rsidRPr="00B80158">
        <w:rPr>
          <w:sz w:val="22"/>
          <w:szCs w:val="22"/>
          <w:lang w:val="pt-BR"/>
        </w:rPr>
        <w:t>Depois, é colocado o servidor em modo passivo, permitindo ao cliente inici</w:t>
      </w:r>
      <w:r w:rsidR="0015167C">
        <w:rPr>
          <w:sz w:val="22"/>
          <w:szCs w:val="22"/>
          <w:lang w:val="pt-BR"/>
        </w:rPr>
        <w:t xml:space="preserve">ar ambas as conexões ao servidor, </w:t>
      </w:r>
      <w:r w:rsidR="00423578">
        <w:rPr>
          <w:sz w:val="22"/>
          <w:szCs w:val="22"/>
          <w:lang w:val="pt-BR"/>
        </w:rPr>
        <w:t>o que resolve o problema de a firewall do computador poder filtrar os dados recebidos pelo cliente. O servidor responde</w:t>
      </w:r>
      <w:r w:rsidR="0068386F">
        <w:rPr>
          <w:sz w:val="22"/>
          <w:szCs w:val="22"/>
          <w:lang w:val="pt-BR"/>
        </w:rPr>
        <w:t xml:space="preserve">, enviando uma string com o endereço ip e a porta, por onde irá ocorrer o download. Em seguida volta a ser feita uma chamada à função </w:t>
      </w:r>
      <w:r w:rsidR="0068386F" w:rsidRPr="00B80158">
        <w:rPr>
          <w:i/>
          <w:sz w:val="22"/>
          <w:szCs w:val="22"/>
        </w:rPr>
        <w:t>createConnection</w:t>
      </w:r>
      <w:r w:rsidR="0068386F">
        <w:rPr>
          <w:i/>
          <w:sz w:val="22"/>
          <w:szCs w:val="22"/>
        </w:rPr>
        <w:t xml:space="preserve"> </w:t>
      </w:r>
      <w:r w:rsidR="0068386F">
        <w:rPr>
          <w:sz w:val="22"/>
          <w:szCs w:val="22"/>
        </w:rPr>
        <w:t>descrita acima,</w:t>
      </w:r>
      <w:r w:rsidR="00AF4D5C">
        <w:rPr>
          <w:sz w:val="22"/>
          <w:szCs w:val="22"/>
        </w:rPr>
        <w:t xml:space="preserve"> desta vez para criar uma ligação de </w:t>
      </w:r>
      <w:r w:rsidR="00AF4D5C" w:rsidRPr="00AF4D5C">
        <w:rPr>
          <w:i/>
          <w:sz w:val="22"/>
          <w:szCs w:val="22"/>
        </w:rPr>
        <w:t>data</w:t>
      </w:r>
      <w:r w:rsidR="00AF4D5C">
        <w:rPr>
          <w:i/>
          <w:sz w:val="22"/>
          <w:szCs w:val="22"/>
        </w:rPr>
        <w:t xml:space="preserve">. </w:t>
      </w:r>
      <w:r w:rsidR="00AF4D5C">
        <w:rPr>
          <w:sz w:val="22"/>
          <w:szCs w:val="22"/>
        </w:rPr>
        <w:t xml:space="preserve">Com esta ligação pedimos ao servidor o ficheiro para fazer o download, recorrendo à função </w:t>
      </w:r>
      <w:r w:rsidR="00AF4D5C" w:rsidRPr="00AF4D5C">
        <w:rPr>
          <w:i/>
          <w:sz w:val="22"/>
          <w:szCs w:val="22"/>
        </w:rPr>
        <w:t>sendAndRetrieve</w:t>
      </w:r>
      <w:r w:rsidR="00AF4D5C">
        <w:rPr>
          <w:i/>
          <w:sz w:val="22"/>
          <w:szCs w:val="22"/>
        </w:rPr>
        <w:t xml:space="preserve">. </w:t>
      </w:r>
      <w:r w:rsidR="00AF4D5C">
        <w:rPr>
          <w:sz w:val="22"/>
          <w:szCs w:val="22"/>
        </w:rPr>
        <w:t xml:space="preserve">Esta envia o comando ‘RETR’ seguido do </w:t>
      </w:r>
      <w:r w:rsidR="00AF4D5C" w:rsidRPr="00AF4D5C">
        <w:rPr>
          <w:i/>
          <w:sz w:val="22"/>
          <w:szCs w:val="22"/>
        </w:rPr>
        <w:t>path</w:t>
      </w:r>
      <w:r w:rsidR="00AF4D5C">
        <w:rPr>
          <w:sz w:val="22"/>
          <w:szCs w:val="22"/>
        </w:rPr>
        <w:t xml:space="preserve"> para o ficheiro e nome do mesmo que tinham sido guardados na estrutura </w:t>
      </w:r>
      <w:r w:rsidR="00AF4D5C" w:rsidRPr="00AF4D5C">
        <w:rPr>
          <w:i/>
          <w:sz w:val="22"/>
          <w:szCs w:val="22"/>
        </w:rPr>
        <w:t>urlInfo</w:t>
      </w:r>
      <w:r w:rsidR="00AF4D5C">
        <w:rPr>
          <w:sz w:val="22"/>
          <w:szCs w:val="22"/>
        </w:rPr>
        <w:t xml:space="preserve">. Caso a resposta do servidor verifique a existência do ficheiro, é feita uma chamada à função </w:t>
      </w:r>
      <w:r w:rsidR="00AF4D5C" w:rsidRPr="00AF4D5C">
        <w:rPr>
          <w:i/>
          <w:sz w:val="22"/>
          <w:szCs w:val="22"/>
        </w:rPr>
        <w:t>downloadFile</w:t>
      </w:r>
      <w:r w:rsidR="00AF4D5C">
        <w:rPr>
          <w:i/>
          <w:sz w:val="22"/>
          <w:szCs w:val="22"/>
        </w:rPr>
        <w:t xml:space="preserve"> </w:t>
      </w:r>
      <w:r w:rsidR="00AF4D5C">
        <w:rPr>
          <w:sz w:val="22"/>
          <w:szCs w:val="22"/>
        </w:rPr>
        <w:t>que faz a leitura do ficheiro pedido e o guarda. Caso contrário, o programa termina com uma mensagem de erro na pesquisa do ficheiro. Após terminar o download, os sockets usados são fechados e é libertada a memória alocada</w:t>
      </w:r>
      <w:r w:rsidR="00434F2B">
        <w:rPr>
          <w:sz w:val="22"/>
          <w:szCs w:val="22"/>
        </w:rPr>
        <w:t xml:space="preserve">, o acontece durante a chamada à função </w:t>
      </w:r>
      <w:r w:rsidR="00434F2B" w:rsidRPr="00434F2B">
        <w:rPr>
          <w:i/>
          <w:sz w:val="22"/>
          <w:szCs w:val="22"/>
        </w:rPr>
        <w:t>closeConnection</w:t>
      </w:r>
      <w:r w:rsidR="00AF4D5C">
        <w:rPr>
          <w:sz w:val="22"/>
          <w:szCs w:val="22"/>
        </w:rPr>
        <w:t>.</w:t>
      </w:r>
    </w:p>
    <w:p w14:paraId="5B1B9388" w14:textId="4BF7A458" w:rsidR="00AF4D5C" w:rsidRPr="00AF4D5C" w:rsidRDefault="00DA6ADF" w:rsidP="00DA6ADF">
      <w:pPr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br w:type="page"/>
      </w:r>
    </w:p>
    <w:p w14:paraId="18504CFD" w14:textId="3996E9C3" w:rsidR="00AF4D5C" w:rsidRPr="008B52B8" w:rsidRDefault="00445A4C" w:rsidP="005E38FA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pt-BR"/>
        </w:rPr>
      </w:pPr>
      <w:r w:rsidRPr="008B52B8">
        <w:rPr>
          <w:rFonts w:ascii="Menlo" w:hAnsi="Menlo" w:cs="Menlo"/>
          <w:color w:val="2C65B5"/>
          <w:sz w:val="16"/>
          <w:szCs w:val="16"/>
          <w:lang w:val="pt-BR"/>
        </w:rPr>
        <w:lastRenderedPageBreak/>
        <w:t>void</w:t>
      </w:r>
      <w:r w:rsidRPr="008B52B8">
        <w:rPr>
          <w:rFonts w:ascii="Menlo" w:hAnsi="Menlo" w:cs="Menlo"/>
          <w:color w:val="424242"/>
          <w:sz w:val="16"/>
          <w:szCs w:val="16"/>
          <w:lang w:val="pt-BR"/>
        </w:rPr>
        <w:t xml:space="preserve"> </w:t>
      </w:r>
      <w:r w:rsidRPr="008B52B8">
        <w:rPr>
          <w:rFonts w:ascii="Menlo" w:hAnsi="Menlo" w:cs="Menlo"/>
          <w:color w:val="A25D0E"/>
          <w:sz w:val="16"/>
          <w:szCs w:val="16"/>
          <w:lang w:val="pt-BR"/>
        </w:rPr>
        <w:t>passiveMode</w:t>
      </w:r>
      <w:r w:rsidRPr="008B52B8">
        <w:rPr>
          <w:rFonts w:ascii="Menlo" w:hAnsi="Menlo" w:cs="Menlo"/>
          <w:color w:val="424242"/>
          <w:sz w:val="16"/>
          <w:szCs w:val="16"/>
          <w:lang w:val="pt-BR"/>
        </w:rPr>
        <w:t>(</w:t>
      </w:r>
      <w:r w:rsidRPr="008B52B8">
        <w:rPr>
          <w:rFonts w:ascii="Menlo" w:hAnsi="Menlo" w:cs="Menlo"/>
          <w:color w:val="2C65B5"/>
          <w:sz w:val="16"/>
          <w:szCs w:val="16"/>
          <w:lang w:val="pt-BR"/>
        </w:rPr>
        <w:t>int</w:t>
      </w:r>
      <w:r w:rsidRPr="008B52B8">
        <w:rPr>
          <w:rFonts w:ascii="Menlo" w:hAnsi="Menlo" w:cs="Menlo"/>
          <w:color w:val="424242"/>
          <w:sz w:val="16"/>
          <w:szCs w:val="16"/>
          <w:lang w:val="pt-BR"/>
        </w:rPr>
        <w:t xml:space="preserve"> sockfd, </w:t>
      </w:r>
      <w:r w:rsidRPr="008B52B8">
        <w:rPr>
          <w:rFonts w:ascii="Menlo" w:hAnsi="Menlo" w:cs="Menlo"/>
          <w:color w:val="2C65B5"/>
          <w:sz w:val="16"/>
          <w:szCs w:val="16"/>
          <w:lang w:val="pt-BR"/>
        </w:rPr>
        <w:t>char</w:t>
      </w:r>
      <w:r w:rsidRPr="008B52B8">
        <w:rPr>
          <w:rFonts w:ascii="Menlo" w:hAnsi="Menlo" w:cs="Menlo"/>
          <w:color w:val="424242"/>
          <w:sz w:val="16"/>
          <w:szCs w:val="16"/>
          <w:lang w:val="pt-BR"/>
        </w:rPr>
        <w:t xml:space="preserve">* ip, </w:t>
      </w:r>
      <w:r w:rsidRPr="008B52B8">
        <w:rPr>
          <w:rFonts w:ascii="Menlo" w:hAnsi="Menlo" w:cs="Menlo"/>
          <w:color w:val="2C65B5"/>
          <w:sz w:val="16"/>
          <w:szCs w:val="16"/>
          <w:lang w:val="pt-BR"/>
        </w:rPr>
        <w:t>int</w:t>
      </w:r>
      <w:r w:rsidRPr="008B52B8">
        <w:rPr>
          <w:rFonts w:ascii="Menlo" w:hAnsi="Menlo" w:cs="Menlo"/>
          <w:color w:val="424242"/>
          <w:sz w:val="16"/>
          <w:szCs w:val="16"/>
          <w:lang w:val="pt-BR"/>
        </w:rPr>
        <w:t>* port);</w:t>
      </w:r>
    </w:p>
    <w:p w14:paraId="5BA644D9" w14:textId="77777777" w:rsidR="00AF4D5C" w:rsidRPr="008B52B8" w:rsidRDefault="00AF4D5C" w:rsidP="005E38FA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pt-BR"/>
        </w:rPr>
      </w:pPr>
      <w:r w:rsidRPr="008B52B8">
        <w:rPr>
          <w:rFonts w:ascii="Menlo" w:hAnsi="Menlo" w:cs="Menlo"/>
          <w:color w:val="424242"/>
          <w:sz w:val="16"/>
          <w:szCs w:val="16"/>
          <w:lang w:val="pt-BR"/>
        </w:rPr>
        <w:t xml:space="preserve">  </w:t>
      </w:r>
    </w:p>
    <w:p w14:paraId="2BA7FBE1" w14:textId="6D92B4AE" w:rsidR="00AF4D5C" w:rsidRPr="008B52B8" w:rsidRDefault="005E38FA" w:rsidP="005E38FA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pt-BR"/>
        </w:rPr>
      </w:pPr>
      <w:r w:rsidRPr="008B52B8">
        <w:rPr>
          <w:rFonts w:ascii="Menlo" w:hAnsi="Menlo" w:cs="Menlo"/>
          <w:color w:val="2C65B5"/>
          <w:sz w:val="16"/>
          <w:szCs w:val="16"/>
          <w:lang w:val="pt-BR"/>
        </w:rPr>
        <w:t>void</w:t>
      </w:r>
      <w:r w:rsidRPr="008B52B8">
        <w:rPr>
          <w:rFonts w:ascii="Menlo" w:hAnsi="Menlo" w:cs="Menlo"/>
          <w:color w:val="424242"/>
          <w:sz w:val="16"/>
          <w:szCs w:val="16"/>
          <w:lang w:val="pt-BR"/>
        </w:rPr>
        <w:t xml:space="preserve"> </w:t>
      </w:r>
      <w:r w:rsidRPr="008B52B8">
        <w:rPr>
          <w:rFonts w:ascii="Menlo" w:hAnsi="Menlo" w:cs="Menlo"/>
          <w:color w:val="A25D0E"/>
          <w:sz w:val="16"/>
          <w:szCs w:val="16"/>
          <w:lang w:val="pt-BR"/>
        </w:rPr>
        <w:t>sendAndRetrieve</w:t>
      </w:r>
      <w:r w:rsidRPr="008B52B8">
        <w:rPr>
          <w:rFonts w:ascii="Menlo" w:hAnsi="Menlo" w:cs="Menlo"/>
          <w:color w:val="424242"/>
          <w:sz w:val="16"/>
          <w:szCs w:val="16"/>
          <w:lang w:val="pt-BR"/>
        </w:rPr>
        <w:t>(</w:t>
      </w:r>
      <w:r w:rsidRPr="008B52B8">
        <w:rPr>
          <w:rFonts w:ascii="Menlo" w:hAnsi="Menlo" w:cs="Menlo"/>
          <w:color w:val="2C65B5"/>
          <w:sz w:val="16"/>
          <w:szCs w:val="16"/>
          <w:lang w:val="pt-BR"/>
        </w:rPr>
        <w:t>int</w:t>
      </w:r>
      <w:r w:rsidRPr="008B52B8">
        <w:rPr>
          <w:rFonts w:ascii="Menlo" w:hAnsi="Menlo" w:cs="Menlo"/>
          <w:color w:val="424242"/>
          <w:sz w:val="16"/>
          <w:szCs w:val="16"/>
          <w:lang w:val="pt-BR"/>
        </w:rPr>
        <w:t xml:space="preserve"> controlSocketFD, urlInfo* info);</w:t>
      </w:r>
      <w:r w:rsidR="00AF4D5C" w:rsidRPr="008B52B8">
        <w:rPr>
          <w:rFonts w:ascii="Menlo" w:hAnsi="Menlo" w:cs="Menlo"/>
          <w:color w:val="424242"/>
          <w:sz w:val="16"/>
          <w:szCs w:val="16"/>
          <w:lang w:val="pt-BR"/>
        </w:rPr>
        <w:t xml:space="preserve">  </w:t>
      </w:r>
    </w:p>
    <w:p w14:paraId="27EDF3B7" w14:textId="77777777" w:rsidR="005E38FA" w:rsidRPr="008B52B8" w:rsidRDefault="005E38FA" w:rsidP="005E38FA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pt-BR"/>
        </w:rPr>
      </w:pPr>
    </w:p>
    <w:p w14:paraId="6017AA5C" w14:textId="6573AF03" w:rsidR="005E38FA" w:rsidRPr="008B52B8" w:rsidRDefault="005E38FA" w:rsidP="005E38FA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pt-BR"/>
        </w:rPr>
      </w:pPr>
      <w:r w:rsidRPr="008B52B8">
        <w:rPr>
          <w:rFonts w:ascii="Menlo" w:hAnsi="Menlo" w:cs="Menlo"/>
          <w:color w:val="2C65B5"/>
          <w:sz w:val="16"/>
          <w:szCs w:val="16"/>
          <w:lang w:val="pt-BR"/>
        </w:rPr>
        <w:t>int</w:t>
      </w:r>
      <w:r w:rsidRPr="008B52B8">
        <w:rPr>
          <w:rFonts w:ascii="Menlo" w:hAnsi="Menlo" w:cs="Menlo"/>
          <w:color w:val="424242"/>
          <w:sz w:val="16"/>
          <w:szCs w:val="16"/>
          <w:lang w:val="pt-BR"/>
        </w:rPr>
        <w:t xml:space="preserve"> </w:t>
      </w:r>
      <w:r w:rsidRPr="008B52B8">
        <w:rPr>
          <w:rFonts w:ascii="Menlo" w:hAnsi="Menlo" w:cs="Menlo"/>
          <w:color w:val="A25D0E"/>
          <w:sz w:val="16"/>
          <w:szCs w:val="16"/>
          <w:lang w:val="pt-BR"/>
        </w:rPr>
        <w:t>downloadFile</w:t>
      </w:r>
      <w:r w:rsidRPr="008B52B8">
        <w:rPr>
          <w:rFonts w:ascii="Menlo" w:hAnsi="Menlo" w:cs="Menlo"/>
          <w:color w:val="424242"/>
          <w:sz w:val="16"/>
          <w:szCs w:val="16"/>
          <w:lang w:val="pt-BR"/>
        </w:rPr>
        <w:t>(</w:t>
      </w:r>
      <w:r w:rsidRPr="008B52B8">
        <w:rPr>
          <w:rFonts w:ascii="Menlo" w:hAnsi="Menlo" w:cs="Menlo"/>
          <w:color w:val="2C65B5"/>
          <w:sz w:val="16"/>
          <w:szCs w:val="16"/>
          <w:lang w:val="pt-BR"/>
        </w:rPr>
        <w:t>int</w:t>
      </w:r>
      <w:r w:rsidRPr="008B52B8">
        <w:rPr>
          <w:rFonts w:ascii="Menlo" w:hAnsi="Menlo" w:cs="Menlo"/>
          <w:color w:val="424242"/>
          <w:sz w:val="16"/>
          <w:szCs w:val="16"/>
          <w:lang w:val="pt-BR"/>
        </w:rPr>
        <w:t xml:space="preserve"> dataSocketFD, urlInfo* info);</w:t>
      </w:r>
    </w:p>
    <w:p w14:paraId="7020B4FA" w14:textId="2B43B8DC" w:rsidR="00AF4D5C" w:rsidRPr="008B52B8" w:rsidRDefault="00AF4D5C" w:rsidP="005E38FA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pt-BR"/>
        </w:rPr>
      </w:pPr>
      <w:r w:rsidRPr="008B52B8">
        <w:rPr>
          <w:rFonts w:ascii="Menlo" w:hAnsi="Menlo" w:cs="Menlo"/>
          <w:color w:val="424242"/>
          <w:sz w:val="16"/>
          <w:szCs w:val="16"/>
          <w:lang w:val="pt-BR"/>
        </w:rPr>
        <w:t xml:space="preserve">  </w:t>
      </w:r>
    </w:p>
    <w:p w14:paraId="5CAB69C8" w14:textId="0D2E72C7" w:rsidR="005E38FA" w:rsidRDefault="005E38FA" w:rsidP="005E38FA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5E38FA">
        <w:rPr>
          <w:rFonts w:ascii="Menlo" w:hAnsi="Menlo" w:cs="Menlo"/>
          <w:color w:val="2C65B5"/>
          <w:sz w:val="16"/>
          <w:szCs w:val="16"/>
          <w:lang w:val="en-GB"/>
        </w:rPr>
        <w:t>int</w:t>
      </w:r>
      <w:r w:rsidRPr="005E38FA">
        <w:rPr>
          <w:rFonts w:ascii="Menlo" w:hAnsi="Menlo" w:cs="Menlo"/>
          <w:color w:val="424242"/>
          <w:sz w:val="16"/>
          <w:szCs w:val="16"/>
          <w:lang w:val="en-GB"/>
        </w:rPr>
        <w:t xml:space="preserve"> </w:t>
      </w:r>
      <w:r w:rsidRPr="005E38FA">
        <w:rPr>
          <w:rFonts w:ascii="Menlo" w:hAnsi="Menlo" w:cs="Menlo"/>
          <w:color w:val="A25D0E"/>
          <w:sz w:val="16"/>
          <w:szCs w:val="16"/>
          <w:lang w:val="en-GB"/>
        </w:rPr>
        <w:t>closeConnection</w:t>
      </w:r>
      <w:r w:rsidRPr="005E38FA">
        <w:rPr>
          <w:rFonts w:ascii="Menlo" w:hAnsi="Menlo" w:cs="Menlo"/>
          <w:color w:val="424242"/>
          <w:sz w:val="16"/>
          <w:szCs w:val="16"/>
          <w:lang w:val="en-GB"/>
        </w:rPr>
        <w:t>(</w:t>
      </w:r>
      <w:r w:rsidRPr="005E38FA">
        <w:rPr>
          <w:rFonts w:ascii="Menlo" w:hAnsi="Menlo" w:cs="Menlo"/>
          <w:color w:val="2C65B5"/>
          <w:sz w:val="16"/>
          <w:szCs w:val="16"/>
          <w:lang w:val="en-GB"/>
        </w:rPr>
        <w:t>int</w:t>
      </w:r>
      <w:r w:rsidRPr="005E38FA">
        <w:rPr>
          <w:rFonts w:ascii="Menlo" w:hAnsi="Menlo" w:cs="Menlo"/>
          <w:color w:val="424242"/>
          <w:sz w:val="16"/>
          <w:szCs w:val="16"/>
          <w:lang w:val="en-GB"/>
        </w:rPr>
        <w:t xml:space="preserve"> controlSocketFD, </w:t>
      </w:r>
      <w:r w:rsidRPr="005E38FA">
        <w:rPr>
          <w:rFonts w:ascii="Menlo" w:hAnsi="Menlo" w:cs="Menlo"/>
          <w:color w:val="2C65B5"/>
          <w:sz w:val="16"/>
          <w:szCs w:val="16"/>
          <w:lang w:val="en-GB"/>
        </w:rPr>
        <w:t>int</w:t>
      </w:r>
      <w:r w:rsidRPr="005E38FA">
        <w:rPr>
          <w:rFonts w:ascii="Menlo" w:hAnsi="Menlo" w:cs="Menlo"/>
          <w:color w:val="424242"/>
          <w:sz w:val="16"/>
          <w:szCs w:val="16"/>
          <w:lang w:val="en-GB"/>
        </w:rPr>
        <w:t xml:space="preserve"> dataSocketFD);</w:t>
      </w:r>
    </w:p>
    <w:p w14:paraId="0E986DD3" w14:textId="77777777" w:rsidR="00067E11" w:rsidRPr="005E38FA" w:rsidRDefault="00067E11" w:rsidP="005E38FA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</w:p>
    <w:p w14:paraId="66E51975" w14:textId="21235B4B" w:rsidR="00AF4D5C" w:rsidRPr="005E38FA" w:rsidRDefault="00DA6ADF" w:rsidP="00DA6ADF">
      <w:pPr>
        <w:pStyle w:val="Caption"/>
        <w:rPr>
          <w:lang w:val="en-GB"/>
        </w:rPr>
      </w:pPr>
      <w:r>
        <w:t xml:space="preserve">Excerto de código </w:t>
      </w:r>
      <w:fldSimple w:instr=" SEQ Excerto_de_código \* ARABIC ">
        <w:r>
          <w:rPr>
            <w:noProof/>
          </w:rPr>
          <w:t>5</w:t>
        </w:r>
      </w:fldSimple>
    </w:p>
    <w:p w14:paraId="51CCFE52" w14:textId="4DF279D5" w:rsidR="001F268D" w:rsidRDefault="001F268D" w:rsidP="008B29AF">
      <w:pPr>
        <w:pStyle w:val="Heading2"/>
      </w:pPr>
      <w:bookmarkStart w:id="4" w:name="_Toc501708225"/>
      <w:r>
        <w:t>Resultados</w:t>
      </w:r>
      <w:bookmarkEnd w:id="4"/>
    </w:p>
    <w:p w14:paraId="40456F9F" w14:textId="2CB80E53" w:rsidR="001F268D" w:rsidRPr="001F268D" w:rsidRDefault="00434F2B" w:rsidP="00434F2B">
      <w:pPr>
        <w:ind w:firstLine="426"/>
        <w:jc w:val="both"/>
      </w:pPr>
      <w:r>
        <w:rPr>
          <w:sz w:val="22"/>
          <w:szCs w:val="22"/>
          <w:lang w:val="pt-BR"/>
        </w:rPr>
        <w:t xml:space="preserve">A aplicação foi testada em diversos ficheiros, com o servidor ftp da Universidade da FEUP e outros desconhecidos, em modo anónimo e de utilizador conhecido e foi </w:t>
      </w:r>
      <w:r w:rsidR="00EC2808">
        <w:rPr>
          <w:sz w:val="22"/>
          <w:szCs w:val="22"/>
          <w:lang w:val="pt-BR"/>
        </w:rPr>
        <w:t xml:space="preserve">sempre </w:t>
      </w:r>
      <w:r>
        <w:rPr>
          <w:sz w:val="22"/>
          <w:szCs w:val="22"/>
          <w:lang w:val="pt-BR"/>
        </w:rPr>
        <w:t xml:space="preserve">capaz de fazer download do ficheiro, </w:t>
      </w:r>
      <w:r w:rsidR="008E54AE">
        <w:rPr>
          <w:sz w:val="22"/>
          <w:szCs w:val="22"/>
          <w:lang w:val="pt-BR"/>
        </w:rPr>
        <w:t>quer ficheiros de texto de 78 bytes até a</w:t>
      </w:r>
      <w:r>
        <w:rPr>
          <w:sz w:val="22"/>
          <w:szCs w:val="22"/>
          <w:lang w:val="pt-BR"/>
        </w:rPr>
        <w:t xml:space="preserve"> um ficheiro MP4 de . Em caso de erro, a aplicação termina sempre apresentando o motivo do erro.</w:t>
      </w:r>
    </w:p>
    <w:p w14:paraId="734690A3" w14:textId="77777777" w:rsidR="00601813" w:rsidRDefault="00601813" w:rsidP="00601813"/>
    <w:p w14:paraId="2FDA6757" w14:textId="78EC12ED" w:rsidR="00601813" w:rsidRDefault="00601813" w:rsidP="00601813">
      <w:pPr>
        <w:pStyle w:val="Heading1"/>
      </w:pPr>
      <w:bookmarkStart w:id="5" w:name="_Toc501708226"/>
      <w:r>
        <w:t>Configuração de uma rede</w:t>
      </w:r>
      <w:bookmarkEnd w:id="5"/>
    </w:p>
    <w:p w14:paraId="39C53148" w14:textId="4B5E6B76" w:rsidR="00202BF7" w:rsidRDefault="001F268D" w:rsidP="008B29AF">
      <w:pPr>
        <w:pStyle w:val="Heading2"/>
      </w:pPr>
      <w:bookmarkStart w:id="6" w:name="_Toc501708227"/>
      <w:r>
        <w:t>Configurar um IP de Rede</w:t>
      </w:r>
      <w:bookmarkEnd w:id="6"/>
    </w:p>
    <w:p w14:paraId="431F2AC8" w14:textId="426C3637" w:rsidR="001F268D" w:rsidRDefault="00880147" w:rsidP="00880147">
      <w:pPr>
        <w:ind w:firstLine="426"/>
        <w:jc w:val="both"/>
        <w:rPr>
          <w:i/>
          <w:sz w:val="22"/>
          <w:szCs w:val="22"/>
        </w:rPr>
      </w:pPr>
      <w:r w:rsidRPr="000F4CCA">
        <w:rPr>
          <w:sz w:val="22"/>
          <w:szCs w:val="22"/>
        </w:rPr>
        <w:t xml:space="preserve">A primeira experiência tem </w:t>
      </w:r>
      <w:r w:rsidR="000F4CCA" w:rsidRPr="000F4CCA">
        <w:rPr>
          <w:sz w:val="22"/>
          <w:szCs w:val="22"/>
        </w:rPr>
        <w:t>como objetivo configurar</w:t>
      </w:r>
      <w:r w:rsidR="000F4CCA">
        <w:rPr>
          <w:sz w:val="22"/>
          <w:szCs w:val="22"/>
        </w:rPr>
        <w:t xml:space="preserve"> dois computadores na mesma rede, permitindo o estabelecimento de uma comunicação entre os mesmos. Para tal, configuramos o tux61 e o tux64 (trabalhamos sempre na bancada 6 da sala I321), usando o comando </w:t>
      </w:r>
      <w:r w:rsidR="000F4CCA" w:rsidRPr="000F4CCA">
        <w:rPr>
          <w:i/>
          <w:sz w:val="22"/>
          <w:szCs w:val="22"/>
        </w:rPr>
        <w:t>ifconfig</w:t>
      </w:r>
      <w:r w:rsidR="000F4CCA">
        <w:rPr>
          <w:sz w:val="22"/>
          <w:szCs w:val="22"/>
        </w:rPr>
        <w:t xml:space="preserve">, para que estes assumissem, respetivamente, os IPs 172.16.60.1 e 172.16.60.254 nas portas eth0. Depois de configuradas as rotas e para verificar a conectividade entre os dois tuxes, foi chamado o comando </w:t>
      </w:r>
      <w:r w:rsidR="000F4CCA" w:rsidRPr="000F4CCA">
        <w:rPr>
          <w:i/>
          <w:sz w:val="22"/>
          <w:szCs w:val="22"/>
        </w:rPr>
        <w:t>ping</w:t>
      </w:r>
      <w:r w:rsidR="000F4CCA">
        <w:rPr>
          <w:i/>
          <w:sz w:val="22"/>
          <w:szCs w:val="22"/>
        </w:rPr>
        <w:t xml:space="preserve">, </w:t>
      </w:r>
      <w:r w:rsidR="000F4CCA">
        <w:rPr>
          <w:sz w:val="22"/>
          <w:szCs w:val="22"/>
        </w:rPr>
        <w:t>cujo resultado foi analisado pelo programa Wireshark. Este comando gera um pacote ICMP que utiliza para transferir mensagens de controlo entre endereços IP. Analisando o log gerado, podemos verificar o envio de uma mensagem broadcast a todos computadores pelo pacote ARP</w:t>
      </w:r>
      <w:r w:rsidR="00EC2808">
        <w:rPr>
          <w:sz w:val="22"/>
          <w:szCs w:val="22"/>
        </w:rPr>
        <w:t>, protocolo que atribui a um IP</w:t>
      </w:r>
      <w:r w:rsidR="000F4CCA">
        <w:rPr>
          <w:sz w:val="22"/>
          <w:szCs w:val="22"/>
        </w:rPr>
        <w:t xml:space="preserve"> </w:t>
      </w:r>
      <w:r w:rsidR="00EC2808">
        <w:rPr>
          <w:sz w:val="22"/>
          <w:szCs w:val="22"/>
        </w:rPr>
        <w:t xml:space="preserve">o respetivo endereço de hardware, MAC, </w:t>
      </w:r>
      <w:r w:rsidR="000F4CCA">
        <w:rPr>
          <w:sz w:val="22"/>
          <w:szCs w:val="22"/>
        </w:rPr>
        <w:t>para cada placa de rede,</w:t>
      </w:r>
      <w:r w:rsidR="00EC2808">
        <w:rPr>
          <w:sz w:val="22"/>
          <w:szCs w:val="22"/>
        </w:rPr>
        <w:t xml:space="preserve"> com o objetivo de saber qual o mesmo, para que os pacotes ICMP possam receber resposta apenas deste último. Para verificar se estam ativos a ligação e o sistema, são enviados pacotes LOOP de 10 em 10 segundos pela interface </w:t>
      </w:r>
      <w:r w:rsidR="00EC2808" w:rsidRPr="00EC2808">
        <w:rPr>
          <w:i/>
          <w:sz w:val="22"/>
          <w:szCs w:val="22"/>
        </w:rPr>
        <w:t>loopback</w:t>
      </w:r>
      <w:r w:rsidR="00EC2808">
        <w:rPr>
          <w:i/>
          <w:sz w:val="22"/>
          <w:szCs w:val="22"/>
        </w:rPr>
        <w:t xml:space="preserve">. </w:t>
      </w:r>
    </w:p>
    <w:p w14:paraId="5751802A" w14:textId="77777777" w:rsidR="00067E11" w:rsidRDefault="00067E11" w:rsidP="00880147">
      <w:pPr>
        <w:ind w:firstLine="426"/>
        <w:jc w:val="both"/>
        <w:rPr>
          <w:i/>
          <w:sz w:val="22"/>
          <w:szCs w:val="22"/>
        </w:rPr>
      </w:pPr>
    </w:p>
    <w:p w14:paraId="2C9A694F" w14:textId="61F4ABCF" w:rsidR="00067E11" w:rsidRPr="00067E11" w:rsidRDefault="00067E11" w:rsidP="00067E11">
      <w:pPr>
        <w:shd w:val="clear" w:color="auto" w:fill="F9F8F4"/>
        <w:spacing w:line="270" w:lineRule="atLeast"/>
        <w:ind w:firstLine="284"/>
        <w:rPr>
          <w:rFonts w:ascii="Menlo" w:hAnsi="Menlo" w:cs="Menlo"/>
          <w:sz w:val="16"/>
          <w:szCs w:val="16"/>
          <w:lang w:val="en-GB" w:eastAsia="en-GB"/>
        </w:rPr>
      </w:pPr>
      <w:r>
        <w:rPr>
          <w:rFonts w:ascii="Menlo" w:hAnsi="Menlo" w:cs="Menlo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CEF551" wp14:editId="02333B46">
                <wp:simplePos x="0" y="0"/>
                <wp:positionH relativeFrom="column">
                  <wp:posOffset>139700</wp:posOffset>
                </wp:positionH>
                <wp:positionV relativeFrom="paragraph">
                  <wp:posOffset>165100</wp:posOffset>
                </wp:positionV>
                <wp:extent cx="3562350" cy="0"/>
                <wp:effectExtent l="0" t="0" r="1905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2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9BC57A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pt,13pt" to="291.5pt,1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Pr="00067E11">
        <w:rPr>
          <w:rFonts w:ascii="Menlo" w:hAnsi="Menlo" w:cs="Menlo"/>
          <w:sz w:val="16"/>
          <w:szCs w:val="16"/>
          <w:lang w:val="en-GB" w:eastAsia="en-GB"/>
        </w:rPr>
        <w:t>D</w:t>
      </w:r>
      <w:r>
        <w:rPr>
          <w:rFonts w:ascii="Menlo" w:hAnsi="Menlo" w:cs="Menlo"/>
          <w:sz w:val="16"/>
          <w:szCs w:val="16"/>
          <w:lang w:val="en-GB" w:eastAsia="en-GB"/>
        </w:rPr>
        <w:t>estination         Protocol Length   Info</w:t>
      </w:r>
    </w:p>
    <w:p w14:paraId="5B51A65D" w14:textId="02700B88" w:rsidR="00067E11" w:rsidRDefault="00067E11" w:rsidP="00067E11">
      <w:pPr>
        <w:shd w:val="clear" w:color="auto" w:fill="F9F8F4"/>
        <w:spacing w:line="270" w:lineRule="atLeast"/>
        <w:ind w:firstLine="284"/>
        <w:rPr>
          <w:rFonts w:ascii="Menlo" w:hAnsi="Menlo" w:cs="Menlo"/>
          <w:color w:val="666666"/>
          <w:sz w:val="16"/>
          <w:szCs w:val="16"/>
          <w:lang w:val="en-GB" w:eastAsia="en-GB"/>
        </w:rPr>
      </w:pPr>
      <w:r w:rsidRPr="00067E11">
        <w:rPr>
          <w:rFonts w:ascii="Menlo" w:hAnsi="Menlo" w:cs="Menlo"/>
          <w:sz w:val="16"/>
          <w:szCs w:val="16"/>
          <w:lang w:val="en-GB" w:eastAsia="en-GB"/>
        </w:rPr>
        <w:t xml:space="preserve">Broadcast </w:t>
      </w:r>
      <w:r>
        <w:rPr>
          <w:rFonts w:ascii="Menlo" w:hAnsi="Menlo" w:cs="Menlo"/>
          <w:sz w:val="16"/>
          <w:szCs w:val="16"/>
          <w:lang w:val="en-GB" w:eastAsia="en-GB"/>
        </w:rPr>
        <w:t xml:space="preserve">            </w:t>
      </w:r>
      <w:r w:rsidRPr="00067E11">
        <w:rPr>
          <w:rFonts w:ascii="Menlo" w:hAnsi="Menlo" w:cs="Menlo"/>
          <w:sz w:val="16"/>
          <w:szCs w:val="16"/>
          <w:lang w:val="en-GB" w:eastAsia="en-GB"/>
        </w:rPr>
        <w:t xml:space="preserve">ARP </w:t>
      </w:r>
      <w:r>
        <w:rPr>
          <w:rFonts w:ascii="Menlo" w:hAnsi="Menlo" w:cs="Menlo"/>
          <w:sz w:val="16"/>
          <w:szCs w:val="16"/>
          <w:lang w:val="en-GB" w:eastAsia="en-GB"/>
        </w:rPr>
        <w:t xml:space="preserve">     </w:t>
      </w:r>
      <w:r w:rsidRPr="00067E11">
        <w:rPr>
          <w:rFonts w:ascii="Menlo" w:hAnsi="Menlo" w:cs="Menlo"/>
          <w:color w:val="666666"/>
          <w:sz w:val="16"/>
          <w:szCs w:val="16"/>
          <w:lang w:val="en-GB" w:eastAsia="en-GB"/>
        </w:rPr>
        <w:t>42</w:t>
      </w:r>
      <w:r>
        <w:rPr>
          <w:rFonts w:ascii="Menlo" w:hAnsi="Menlo" w:cs="Menlo"/>
          <w:color w:val="666666"/>
          <w:sz w:val="16"/>
          <w:szCs w:val="16"/>
          <w:lang w:val="en-GB" w:eastAsia="en-GB"/>
        </w:rPr>
        <w:t xml:space="preserve">  </w:t>
      </w:r>
      <w:r w:rsidRPr="00067E11">
        <w:rPr>
          <w:rFonts w:ascii="Menlo" w:hAnsi="Menlo" w:cs="Menlo"/>
          <w:color w:val="666666"/>
          <w:sz w:val="16"/>
          <w:szCs w:val="16"/>
          <w:lang w:val="en-GB" w:eastAsia="en-GB"/>
        </w:rPr>
        <w:t xml:space="preserve"> </w:t>
      </w:r>
      <w:r>
        <w:rPr>
          <w:rFonts w:ascii="Menlo" w:hAnsi="Menlo" w:cs="Menlo"/>
          <w:color w:val="666666"/>
          <w:sz w:val="16"/>
          <w:szCs w:val="16"/>
          <w:lang w:val="en-GB" w:eastAsia="en-GB"/>
        </w:rPr>
        <w:t xml:space="preserve">   </w:t>
      </w:r>
      <w:r w:rsidRPr="00067E11">
        <w:rPr>
          <w:rFonts w:ascii="Menlo" w:hAnsi="Menlo" w:cs="Menlo"/>
          <w:sz w:val="16"/>
          <w:szCs w:val="16"/>
          <w:lang w:val="en-GB" w:eastAsia="en-GB"/>
        </w:rPr>
        <w:t xml:space="preserve">Who has </w:t>
      </w:r>
      <w:r>
        <w:rPr>
          <w:rFonts w:ascii="Menlo" w:hAnsi="Menlo" w:cs="Menlo"/>
          <w:color w:val="666666"/>
          <w:sz w:val="16"/>
          <w:szCs w:val="16"/>
          <w:lang w:val="en-GB" w:eastAsia="en-GB"/>
        </w:rPr>
        <w:t>172.16.6</w:t>
      </w:r>
      <w:r w:rsidRPr="00067E11">
        <w:rPr>
          <w:rFonts w:ascii="Menlo" w:hAnsi="Menlo" w:cs="Menlo"/>
          <w:color w:val="666666"/>
          <w:sz w:val="16"/>
          <w:szCs w:val="16"/>
          <w:lang w:val="en-GB" w:eastAsia="en-GB"/>
        </w:rPr>
        <w:t xml:space="preserve">0.254? </w:t>
      </w:r>
      <w:r w:rsidRPr="00067E11">
        <w:rPr>
          <w:rFonts w:ascii="Menlo" w:hAnsi="Menlo" w:cs="Menlo"/>
          <w:sz w:val="16"/>
          <w:szCs w:val="16"/>
          <w:lang w:val="en-GB" w:eastAsia="en-GB"/>
        </w:rPr>
        <w:t xml:space="preserve">Tell </w:t>
      </w:r>
      <w:r>
        <w:rPr>
          <w:rFonts w:ascii="Menlo" w:hAnsi="Menlo" w:cs="Menlo"/>
          <w:color w:val="666666"/>
          <w:sz w:val="16"/>
          <w:szCs w:val="16"/>
          <w:lang w:val="en-GB" w:eastAsia="en-GB"/>
        </w:rPr>
        <w:t>172.16.6</w:t>
      </w:r>
      <w:r w:rsidRPr="00067E11">
        <w:rPr>
          <w:rFonts w:ascii="Menlo" w:hAnsi="Menlo" w:cs="Menlo"/>
          <w:color w:val="666666"/>
          <w:sz w:val="16"/>
          <w:szCs w:val="16"/>
          <w:lang w:val="en-GB" w:eastAsia="en-GB"/>
        </w:rPr>
        <w:t>0.1</w:t>
      </w:r>
    </w:p>
    <w:p w14:paraId="2E25ABAB" w14:textId="51CF54D6" w:rsidR="00067E11" w:rsidRDefault="00067E11" w:rsidP="00067E11">
      <w:pPr>
        <w:shd w:val="clear" w:color="auto" w:fill="F9F8F4"/>
        <w:spacing w:line="270" w:lineRule="atLeast"/>
        <w:ind w:firstLine="284"/>
        <w:rPr>
          <w:rFonts w:ascii="Menlo" w:hAnsi="Menlo" w:cs="Menlo"/>
          <w:color w:val="666666"/>
          <w:sz w:val="16"/>
          <w:szCs w:val="16"/>
          <w:lang w:val="en-GB" w:eastAsia="en-GB"/>
        </w:rPr>
      </w:pPr>
      <w:r w:rsidRPr="00067E11">
        <w:rPr>
          <w:rFonts w:ascii="Menlo" w:hAnsi="Menlo" w:cs="Menlo"/>
          <w:sz w:val="16"/>
          <w:szCs w:val="16"/>
          <w:lang w:val="en-GB" w:eastAsia="en-GB"/>
        </w:rPr>
        <w:t>G</w:t>
      </w:r>
      <w:r w:rsidRPr="00067E11">
        <w:rPr>
          <w:rFonts w:ascii="Menlo" w:hAnsi="Menlo" w:cs="Menlo"/>
          <w:color w:val="666666"/>
          <w:sz w:val="16"/>
          <w:szCs w:val="16"/>
          <w:lang w:val="en-GB" w:eastAsia="en-GB"/>
        </w:rPr>
        <w:t>-</w:t>
      </w:r>
      <w:r w:rsidRPr="00067E11">
        <w:rPr>
          <w:rFonts w:ascii="Menlo" w:hAnsi="Menlo" w:cs="Menlo"/>
          <w:color w:val="A0A000"/>
          <w:sz w:val="16"/>
          <w:szCs w:val="16"/>
          <w:lang w:val="en-GB" w:eastAsia="en-GB"/>
        </w:rPr>
        <w:t>ProCom_8b</w:t>
      </w:r>
      <w:r w:rsidRPr="00067E11">
        <w:rPr>
          <w:rFonts w:ascii="Menlo" w:hAnsi="Menlo" w:cs="Menlo"/>
          <w:sz w:val="16"/>
          <w:szCs w:val="16"/>
          <w:lang w:val="en-GB" w:eastAsia="en-GB"/>
        </w:rPr>
        <w:t>:</w:t>
      </w:r>
      <w:r w:rsidRPr="00067E11">
        <w:rPr>
          <w:rFonts w:ascii="Menlo" w:hAnsi="Menlo" w:cs="Menlo"/>
          <w:color w:val="A0A000"/>
          <w:sz w:val="16"/>
          <w:szCs w:val="16"/>
          <w:lang w:val="en-GB" w:eastAsia="en-GB"/>
        </w:rPr>
        <w:t>e4</w:t>
      </w:r>
      <w:r w:rsidRPr="00067E11">
        <w:rPr>
          <w:rFonts w:ascii="Menlo" w:hAnsi="Menlo" w:cs="Menlo"/>
          <w:sz w:val="16"/>
          <w:szCs w:val="16"/>
          <w:lang w:val="en-GB" w:eastAsia="en-GB"/>
        </w:rPr>
        <w:t xml:space="preserve">:a7     ARP      </w:t>
      </w:r>
      <w:r w:rsidRPr="00067E11">
        <w:rPr>
          <w:rFonts w:ascii="Menlo" w:hAnsi="Menlo" w:cs="Menlo"/>
          <w:color w:val="666666"/>
          <w:sz w:val="16"/>
          <w:szCs w:val="16"/>
          <w:lang w:val="en-GB" w:eastAsia="en-GB"/>
        </w:rPr>
        <w:t xml:space="preserve">60      172.16.60.254 is at </w:t>
      </w:r>
      <w:r w:rsidR="008B29AF">
        <w:rPr>
          <w:rFonts w:ascii="Menlo" w:hAnsi="Menlo" w:cs="Menlo"/>
          <w:color w:val="666666"/>
          <w:sz w:val="16"/>
          <w:szCs w:val="16"/>
          <w:lang w:val="en-GB" w:eastAsia="en-GB"/>
        </w:rPr>
        <w:t>00:21</w:t>
      </w:r>
      <w:r w:rsidRPr="00067E11">
        <w:rPr>
          <w:rFonts w:ascii="Menlo" w:hAnsi="Menlo" w:cs="Menlo"/>
          <w:color w:val="666666"/>
          <w:sz w:val="16"/>
          <w:szCs w:val="16"/>
          <w:lang w:val="en-GB" w:eastAsia="en-GB"/>
        </w:rPr>
        <w:t>:</w:t>
      </w:r>
      <w:r w:rsidR="008B29AF">
        <w:rPr>
          <w:rFonts w:ascii="Menlo" w:hAnsi="Menlo" w:cs="Menlo"/>
          <w:color w:val="666666"/>
          <w:sz w:val="16"/>
          <w:szCs w:val="16"/>
          <w:lang w:val="en-GB" w:eastAsia="en-GB"/>
        </w:rPr>
        <w:t>5a</w:t>
      </w:r>
      <w:r w:rsidRPr="00067E11">
        <w:rPr>
          <w:rFonts w:ascii="Menlo" w:hAnsi="Menlo" w:cs="Menlo"/>
          <w:sz w:val="16"/>
          <w:szCs w:val="16"/>
          <w:lang w:val="en-GB" w:eastAsia="en-GB"/>
        </w:rPr>
        <w:t>:</w:t>
      </w:r>
      <w:r w:rsidR="008B29AF">
        <w:rPr>
          <w:rFonts w:ascii="Menlo" w:hAnsi="Menlo" w:cs="Menlo"/>
          <w:color w:val="A0A000"/>
          <w:sz w:val="16"/>
          <w:szCs w:val="16"/>
          <w:lang w:val="en-GB" w:eastAsia="en-GB"/>
        </w:rPr>
        <w:t>c5</w:t>
      </w:r>
      <w:r w:rsidRPr="00067E11">
        <w:rPr>
          <w:rFonts w:ascii="Menlo" w:hAnsi="Menlo" w:cs="Menlo"/>
          <w:sz w:val="16"/>
          <w:szCs w:val="16"/>
          <w:lang w:val="en-GB" w:eastAsia="en-GB"/>
        </w:rPr>
        <w:t>:</w:t>
      </w:r>
      <w:r w:rsidR="008B29AF">
        <w:rPr>
          <w:rFonts w:ascii="Menlo" w:hAnsi="Menlo" w:cs="Menlo"/>
          <w:color w:val="666666"/>
          <w:sz w:val="16"/>
          <w:szCs w:val="16"/>
          <w:lang w:val="en-GB" w:eastAsia="en-GB"/>
        </w:rPr>
        <w:t>61:bb</w:t>
      </w:r>
    </w:p>
    <w:p w14:paraId="5309ADE1" w14:textId="77777777" w:rsidR="007B2995" w:rsidRDefault="007B2995" w:rsidP="00067E11">
      <w:pPr>
        <w:shd w:val="clear" w:color="auto" w:fill="F9F8F4"/>
        <w:spacing w:line="270" w:lineRule="atLeast"/>
        <w:ind w:firstLine="284"/>
        <w:rPr>
          <w:rFonts w:ascii="Menlo" w:hAnsi="Menlo" w:cs="Menlo"/>
          <w:color w:val="666666"/>
          <w:sz w:val="16"/>
          <w:szCs w:val="16"/>
          <w:lang w:val="en-GB" w:eastAsia="en-GB"/>
        </w:rPr>
      </w:pPr>
    </w:p>
    <w:p w14:paraId="074C0CC6" w14:textId="3E1D83B7" w:rsidR="00DA6ADF" w:rsidRDefault="00DA6ADF" w:rsidP="00DA6ADF">
      <w:pPr>
        <w:pStyle w:val="Caption"/>
        <w:rPr>
          <w:i w:val="0"/>
        </w:rPr>
      </w:pPr>
      <w:r>
        <w:t xml:space="preserve">Excerto de código </w:t>
      </w:r>
      <w:fldSimple w:instr=" SEQ Excerto_de_código \* ARABIC ">
        <w:r>
          <w:rPr>
            <w:noProof/>
          </w:rPr>
          <w:t>6</w:t>
        </w:r>
      </w:fldSimple>
    </w:p>
    <w:p w14:paraId="61AFEE29" w14:textId="63461AFC" w:rsidR="001F268D" w:rsidRPr="007B2995" w:rsidRDefault="00EC2808" w:rsidP="007B2995">
      <w:pPr>
        <w:pStyle w:val="Heading2"/>
        <w:ind w:left="0" w:firstLine="0"/>
        <w:rPr>
          <w:lang w:val="pt-BR"/>
        </w:rPr>
      </w:pPr>
      <w:bookmarkStart w:id="7" w:name="_Toc501708228"/>
      <w:r w:rsidRPr="007B2995">
        <w:rPr>
          <w:lang w:val="pt-BR"/>
        </w:rPr>
        <w:t>Implementar duas LAN</w:t>
      </w:r>
      <w:r w:rsidR="001F268D" w:rsidRPr="007B2995">
        <w:rPr>
          <w:lang w:val="pt-BR"/>
        </w:rPr>
        <w:t>s virtuais no switch</w:t>
      </w:r>
      <w:bookmarkEnd w:id="7"/>
    </w:p>
    <w:p w14:paraId="12B40035" w14:textId="77777777" w:rsidR="00DD59F8" w:rsidRDefault="00EC2808" w:rsidP="00DD59F8">
      <w:pPr>
        <w:ind w:firstLine="42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 segunda experiência implica a criação de duas LANs virtuais no switch, </w:t>
      </w:r>
      <w:r w:rsidR="00067E11">
        <w:rPr>
          <w:sz w:val="22"/>
          <w:szCs w:val="22"/>
        </w:rPr>
        <w:t>denominadas</w:t>
      </w:r>
      <w:r>
        <w:rPr>
          <w:sz w:val="22"/>
          <w:szCs w:val="22"/>
        </w:rPr>
        <w:t xml:space="preserve"> vlan</w:t>
      </w:r>
      <w:r w:rsidR="00067E11">
        <w:rPr>
          <w:sz w:val="22"/>
          <w:szCs w:val="22"/>
        </w:rPr>
        <w:t xml:space="preserve"> </w:t>
      </w:r>
      <w:r>
        <w:rPr>
          <w:sz w:val="22"/>
          <w:szCs w:val="22"/>
        </w:rPr>
        <w:t>60 e vlan</w:t>
      </w:r>
      <w:r w:rsidR="00067E1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61. À primeira pertencem os computadores tux61 e tux64 e à segunda, para já, </w:t>
      </w:r>
      <w:r w:rsidR="00067E11">
        <w:rPr>
          <w:sz w:val="22"/>
          <w:szCs w:val="22"/>
        </w:rPr>
        <w:t xml:space="preserve">apenas </w:t>
      </w:r>
      <w:r>
        <w:rPr>
          <w:sz w:val="22"/>
          <w:szCs w:val="22"/>
        </w:rPr>
        <w:t>o tux62</w:t>
      </w:r>
      <w:r w:rsidR="00067E11">
        <w:rPr>
          <w:sz w:val="22"/>
          <w:szCs w:val="22"/>
        </w:rPr>
        <w:t xml:space="preserve"> o que faz com que o computador 2 deixe de ter acesso aos computadores 1 e 4, uma vez que se encontram em sub-redes diferentes.</w:t>
      </w:r>
      <w:r w:rsidR="008B29AF">
        <w:rPr>
          <w:sz w:val="22"/>
          <w:szCs w:val="22"/>
        </w:rPr>
        <w:t xml:space="preserve"> </w:t>
      </w:r>
    </w:p>
    <w:p w14:paraId="19F684A4" w14:textId="7746CA31" w:rsidR="008B29AF" w:rsidRPr="00F46447" w:rsidRDefault="008B29AF" w:rsidP="00F46447">
      <w:pPr>
        <w:ind w:firstLine="426"/>
        <w:jc w:val="both"/>
        <w:rPr>
          <w:sz w:val="22"/>
          <w:szCs w:val="22"/>
          <w:lang w:val="pt-BR"/>
        </w:rPr>
      </w:pPr>
      <w:r>
        <w:rPr>
          <w:sz w:val="22"/>
          <w:szCs w:val="22"/>
        </w:rPr>
        <w:t xml:space="preserve">A configuração foi feita </w:t>
      </w:r>
      <w:r w:rsidR="007B2995">
        <w:rPr>
          <w:sz w:val="22"/>
          <w:szCs w:val="22"/>
        </w:rPr>
        <w:t xml:space="preserve">de início apenas para a bancada 2, mas no final resolvemos criar um script que nos possibilitasse o uso desta configuração em qualquer bancada da sala I321. Este script </w:t>
      </w:r>
      <w:r>
        <w:rPr>
          <w:sz w:val="22"/>
          <w:szCs w:val="22"/>
        </w:rPr>
        <w:t>está</w:t>
      </w:r>
      <w:r w:rsidR="007B2995">
        <w:rPr>
          <w:sz w:val="22"/>
          <w:szCs w:val="22"/>
        </w:rPr>
        <w:t xml:space="preserve"> no anexo II</w:t>
      </w:r>
      <w:r>
        <w:rPr>
          <w:sz w:val="22"/>
          <w:szCs w:val="22"/>
        </w:rPr>
        <w:t>.</w:t>
      </w:r>
      <w:r w:rsidR="00F631A4">
        <w:rPr>
          <w:sz w:val="22"/>
          <w:szCs w:val="22"/>
        </w:rPr>
        <w:t xml:space="preserve"> </w:t>
      </w:r>
      <w:r w:rsidR="00DD59F8">
        <w:rPr>
          <w:sz w:val="22"/>
          <w:szCs w:val="22"/>
        </w:rPr>
        <w:t xml:space="preserve">No final, para testar aquilo que tínhamos feito, </w:t>
      </w:r>
      <w:r w:rsidR="00DD59F8" w:rsidRPr="00DD59F8">
        <w:rPr>
          <w:sz w:val="22"/>
          <w:szCs w:val="22"/>
          <w:lang w:val="pt-BR"/>
        </w:rPr>
        <w:t xml:space="preserve">foi enviado o comando </w:t>
      </w:r>
      <w:r w:rsidR="00DD59F8">
        <w:rPr>
          <w:sz w:val="22"/>
          <w:szCs w:val="22"/>
          <w:lang w:val="pt-BR"/>
        </w:rPr>
        <w:lastRenderedPageBreak/>
        <w:t>ping do tux61 para o tux64 e depois para o tux6</w:t>
      </w:r>
      <w:r w:rsidR="00DD59F8" w:rsidRPr="00DD59F8">
        <w:rPr>
          <w:sz w:val="22"/>
          <w:szCs w:val="22"/>
          <w:lang w:val="pt-BR"/>
        </w:rPr>
        <w:t xml:space="preserve">2. De seguida foi </w:t>
      </w:r>
      <w:r w:rsidR="00DD59F8">
        <w:rPr>
          <w:sz w:val="22"/>
          <w:szCs w:val="22"/>
          <w:lang w:val="pt-BR"/>
        </w:rPr>
        <w:t xml:space="preserve">também chamado o comando </w:t>
      </w:r>
      <w:r w:rsidR="00DD59F8" w:rsidRPr="00DD59F8">
        <w:rPr>
          <w:sz w:val="22"/>
          <w:szCs w:val="22"/>
          <w:lang w:val="pt-BR"/>
        </w:rPr>
        <w:t>ping broadcast a partir do tux62</w:t>
      </w:r>
      <w:r w:rsidR="00DD59F8">
        <w:rPr>
          <w:sz w:val="22"/>
          <w:szCs w:val="22"/>
          <w:lang w:val="pt-BR"/>
        </w:rPr>
        <w:t xml:space="preserve">, sendo todos estes comandos verificados através do programa </w:t>
      </w:r>
      <w:r w:rsidR="00DD59F8" w:rsidRPr="00DD59F8">
        <w:rPr>
          <w:sz w:val="22"/>
          <w:szCs w:val="22"/>
          <w:lang w:val="pt-BR"/>
        </w:rPr>
        <w:t xml:space="preserve">wireshark </w:t>
      </w:r>
      <w:r w:rsidR="00DD59F8">
        <w:rPr>
          <w:sz w:val="22"/>
          <w:szCs w:val="22"/>
          <w:lang w:val="pt-BR"/>
        </w:rPr>
        <w:t xml:space="preserve">de onde </w:t>
      </w:r>
      <w:r w:rsidR="00DD59F8" w:rsidRPr="00DD59F8">
        <w:rPr>
          <w:sz w:val="22"/>
          <w:szCs w:val="22"/>
          <w:lang w:val="pt-BR"/>
        </w:rPr>
        <w:t xml:space="preserve">podemos </w:t>
      </w:r>
      <w:r w:rsidR="00DD59F8">
        <w:rPr>
          <w:sz w:val="22"/>
          <w:szCs w:val="22"/>
          <w:lang w:val="pt-BR"/>
        </w:rPr>
        <w:t>concluir que existem duas sub-</w:t>
      </w:r>
      <w:r w:rsidR="00DD59F8" w:rsidRPr="00DD59F8">
        <w:rPr>
          <w:sz w:val="22"/>
          <w:szCs w:val="22"/>
          <w:lang w:val="pt-BR"/>
        </w:rPr>
        <w:t xml:space="preserve">redes diferentes, </w:t>
      </w:r>
      <w:r w:rsidR="00DD59F8">
        <w:rPr>
          <w:sz w:val="22"/>
          <w:szCs w:val="22"/>
          <w:lang w:val="pt-BR"/>
        </w:rPr>
        <w:t>ou seja</w:t>
      </w:r>
      <w:r w:rsidR="00DD59F8" w:rsidRPr="00DD59F8">
        <w:rPr>
          <w:sz w:val="22"/>
          <w:szCs w:val="22"/>
          <w:lang w:val="pt-BR"/>
        </w:rPr>
        <w:t>, dois br</w:t>
      </w:r>
      <w:r w:rsidR="00DD59F8">
        <w:rPr>
          <w:sz w:val="22"/>
          <w:szCs w:val="22"/>
          <w:lang w:val="pt-BR"/>
        </w:rPr>
        <w:t>oadcasts diferentes. O comando p</w:t>
      </w:r>
      <w:r w:rsidR="00DD59F8" w:rsidRPr="00DD59F8">
        <w:rPr>
          <w:sz w:val="22"/>
          <w:szCs w:val="22"/>
          <w:lang w:val="pt-BR"/>
        </w:rPr>
        <w:t xml:space="preserve">ing brodcast envia um ping para todos os computadores </w:t>
      </w:r>
      <w:r w:rsidR="00DD59F8">
        <w:rPr>
          <w:sz w:val="22"/>
          <w:szCs w:val="22"/>
          <w:lang w:val="pt-BR"/>
        </w:rPr>
        <w:t>que estão ligados a essa rede, o que implica que o envio de um destes comandos pelo tux61,</w:t>
      </w:r>
      <w:r w:rsidR="00F46447">
        <w:rPr>
          <w:sz w:val="22"/>
          <w:szCs w:val="22"/>
          <w:lang w:val="pt-BR"/>
        </w:rPr>
        <w:t xml:space="preserve"> apenas vai se recebido no tux64, uma vez que estão ambos ligados à mesma vlan, a vlan 60</w:t>
      </w:r>
      <w:r w:rsidR="00DD59F8" w:rsidRPr="00DD59F8">
        <w:rPr>
          <w:sz w:val="22"/>
          <w:szCs w:val="22"/>
          <w:lang w:val="pt-BR"/>
        </w:rPr>
        <w:t>.</w:t>
      </w:r>
      <w:r w:rsidR="00F46447">
        <w:rPr>
          <w:sz w:val="22"/>
          <w:szCs w:val="22"/>
          <w:lang w:val="pt-BR"/>
        </w:rPr>
        <w:t>O tux62, como está ligado à vlan 61, não recebe esta mensagem, o que nos permite concluir a existência de dois domínios de Broadcast, as vlans 60 e 6</w:t>
      </w:r>
      <w:r w:rsidR="00DD59F8" w:rsidRPr="00DD59F8">
        <w:rPr>
          <w:sz w:val="22"/>
          <w:szCs w:val="22"/>
          <w:lang w:val="pt-BR"/>
        </w:rPr>
        <w:t xml:space="preserve">1. </w:t>
      </w:r>
    </w:p>
    <w:p w14:paraId="25F79B6F" w14:textId="7C666082" w:rsidR="001F268D" w:rsidRPr="007B2995" w:rsidRDefault="001F268D" w:rsidP="008B29AF">
      <w:pPr>
        <w:pStyle w:val="Heading2"/>
        <w:rPr>
          <w:lang w:val="pt-BR"/>
        </w:rPr>
      </w:pPr>
      <w:bookmarkStart w:id="8" w:name="_Toc501708229"/>
      <w:r w:rsidRPr="007B2995">
        <w:rPr>
          <w:lang w:val="pt-BR"/>
        </w:rPr>
        <w:t>Configurar um router em Linux</w:t>
      </w:r>
      <w:bookmarkEnd w:id="8"/>
    </w:p>
    <w:p w14:paraId="723C1932" w14:textId="6AAA8669" w:rsidR="00B9694E" w:rsidRPr="00B9694E" w:rsidRDefault="00B9694E" w:rsidP="00F631A4">
      <w:pPr>
        <w:ind w:firstLine="709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A</w:t>
      </w:r>
      <w:r w:rsidRPr="00B9694E">
        <w:rPr>
          <w:sz w:val="22"/>
          <w:szCs w:val="22"/>
          <w:lang w:val="pt-BR"/>
        </w:rPr>
        <w:t xml:space="preserve"> </w:t>
      </w:r>
      <w:r w:rsidRPr="00B9694E">
        <w:rPr>
          <w:sz w:val="22"/>
          <w:szCs w:val="22"/>
        </w:rPr>
        <w:t>experiência</w:t>
      </w:r>
      <w:r>
        <w:rPr>
          <w:sz w:val="22"/>
          <w:szCs w:val="22"/>
        </w:rPr>
        <w:t xml:space="preserve"> 3</w:t>
      </w:r>
      <w:r w:rsidRPr="00B9694E">
        <w:rPr>
          <w:sz w:val="22"/>
          <w:szCs w:val="22"/>
        </w:rPr>
        <w:t xml:space="preserve"> </w:t>
      </w:r>
      <w:r w:rsidRPr="00B9694E">
        <w:rPr>
          <w:sz w:val="22"/>
          <w:szCs w:val="22"/>
          <w:lang w:val="pt-BR"/>
        </w:rPr>
        <w:t xml:space="preserve">consiste na </w:t>
      </w:r>
      <w:r>
        <w:rPr>
          <w:sz w:val="22"/>
          <w:szCs w:val="22"/>
          <w:lang w:val="pt-BR"/>
        </w:rPr>
        <w:t>em configurar</w:t>
      </w:r>
      <w:r w:rsidRPr="00B9694E">
        <w:rPr>
          <w:sz w:val="22"/>
          <w:szCs w:val="22"/>
          <w:lang w:val="pt-BR"/>
        </w:rPr>
        <w:t xml:space="preserve"> </w:t>
      </w:r>
      <w:r>
        <w:rPr>
          <w:sz w:val="22"/>
          <w:szCs w:val="22"/>
          <w:lang w:val="pt-BR"/>
        </w:rPr>
        <w:t>o tux6</w:t>
      </w:r>
      <w:r w:rsidRPr="00B9694E">
        <w:rPr>
          <w:sz w:val="22"/>
          <w:szCs w:val="22"/>
          <w:lang w:val="pt-BR"/>
        </w:rPr>
        <w:t>4 como router por forma a ligar as duas vlan’s existentes</w:t>
      </w:r>
      <w:r>
        <w:rPr>
          <w:sz w:val="22"/>
          <w:szCs w:val="22"/>
          <w:lang w:val="pt-BR"/>
        </w:rPr>
        <w:t>, implementadas na segunda experiência:  a vlan 60 com IP</w:t>
      </w:r>
      <w:r w:rsidRPr="00B9694E">
        <w:rPr>
          <w:sz w:val="22"/>
          <w:szCs w:val="22"/>
          <w:lang w:val="pt-BR"/>
        </w:rPr>
        <w:t xml:space="preserve"> 172.16.50.0/24</w:t>
      </w:r>
      <w:r>
        <w:rPr>
          <w:sz w:val="22"/>
          <w:szCs w:val="22"/>
          <w:lang w:val="pt-BR"/>
        </w:rPr>
        <w:t xml:space="preserve"> e a vlan com </w:t>
      </w:r>
      <w:r w:rsidR="00F631A4">
        <w:rPr>
          <w:sz w:val="22"/>
          <w:szCs w:val="22"/>
          <w:lang w:val="pt-BR"/>
        </w:rPr>
        <w:t>endereço</w:t>
      </w:r>
      <w:r>
        <w:rPr>
          <w:sz w:val="22"/>
          <w:szCs w:val="22"/>
          <w:lang w:val="pt-BR"/>
        </w:rPr>
        <w:t xml:space="preserve"> </w:t>
      </w:r>
      <w:r w:rsidRPr="00B9694E">
        <w:rPr>
          <w:sz w:val="22"/>
          <w:szCs w:val="22"/>
          <w:lang w:val="pt-BR"/>
        </w:rPr>
        <w:t>172.16.51.0/24</w:t>
      </w:r>
      <w:r>
        <w:rPr>
          <w:sz w:val="22"/>
          <w:szCs w:val="22"/>
          <w:lang w:val="pt-BR"/>
        </w:rPr>
        <w:t>.</w:t>
      </w:r>
      <w:r w:rsidRPr="00B9694E">
        <w:rPr>
          <w:sz w:val="22"/>
          <w:szCs w:val="22"/>
          <w:lang w:val="pt-BR"/>
        </w:rPr>
        <w:t xml:space="preserve"> </w:t>
      </w:r>
    </w:p>
    <w:p w14:paraId="069F9578" w14:textId="21B4FAE4" w:rsidR="00B9694E" w:rsidRPr="00B9694E" w:rsidRDefault="00F631A4" w:rsidP="00F631A4">
      <w:pPr>
        <w:ind w:firstLine="709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Depois ativou-se a porta eth1 do tux6</w:t>
      </w:r>
      <w:r w:rsidR="00B9694E" w:rsidRPr="00B9694E">
        <w:rPr>
          <w:sz w:val="22"/>
          <w:szCs w:val="22"/>
          <w:lang w:val="pt-BR"/>
        </w:rPr>
        <w:t>4</w:t>
      </w:r>
      <w:r>
        <w:rPr>
          <w:sz w:val="22"/>
          <w:szCs w:val="22"/>
          <w:lang w:val="pt-BR"/>
        </w:rPr>
        <w:t xml:space="preserve"> que </w:t>
      </w:r>
      <w:r w:rsidR="00B9694E" w:rsidRPr="00B9694E">
        <w:rPr>
          <w:sz w:val="22"/>
          <w:szCs w:val="22"/>
          <w:lang w:val="pt-BR"/>
        </w:rPr>
        <w:t>foi ligada ao switch e</w:t>
      </w:r>
      <w:r>
        <w:rPr>
          <w:sz w:val="22"/>
          <w:szCs w:val="22"/>
          <w:lang w:val="pt-BR"/>
        </w:rPr>
        <w:t xml:space="preserve"> à vlan 61, tendo sido</w:t>
      </w:r>
      <w:r w:rsidR="00B9694E" w:rsidRPr="00B9694E">
        <w:rPr>
          <w:sz w:val="22"/>
          <w:szCs w:val="22"/>
          <w:lang w:val="pt-BR"/>
        </w:rPr>
        <w:t xml:space="preserve"> </w:t>
      </w:r>
      <w:r>
        <w:rPr>
          <w:sz w:val="22"/>
          <w:szCs w:val="22"/>
          <w:lang w:val="pt-BR"/>
        </w:rPr>
        <w:t>configurada com o endereço IP 172.16.6</w:t>
      </w:r>
      <w:r w:rsidR="00B9694E" w:rsidRPr="00B9694E">
        <w:rPr>
          <w:sz w:val="22"/>
          <w:szCs w:val="22"/>
          <w:lang w:val="pt-BR"/>
        </w:rPr>
        <w:t xml:space="preserve">1.253/24. </w:t>
      </w:r>
    </w:p>
    <w:p w14:paraId="32373ACC" w14:textId="76E5EE07" w:rsidR="00F631A4" w:rsidRDefault="00B9694E" w:rsidP="00F631A4">
      <w:pPr>
        <w:ind w:firstLine="709"/>
        <w:rPr>
          <w:sz w:val="22"/>
          <w:szCs w:val="22"/>
          <w:lang w:val="pt-BR"/>
        </w:rPr>
      </w:pPr>
      <w:r w:rsidRPr="00B9694E">
        <w:rPr>
          <w:sz w:val="22"/>
          <w:szCs w:val="22"/>
          <w:lang w:val="pt-BR"/>
        </w:rPr>
        <w:t>Por fim, for</w:t>
      </w:r>
      <w:r w:rsidR="00F631A4">
        <w:rPr>
          <w:sz w:val="22"/>
          <w:szCs w:val="22"/>
          <w:lang w:val="pt-BR"/>
        </w:rPr>
        <w:t>am adicionadas as rotas necessárias no tux61 e no tux6</w:t>
      </w:r>
      <w:r w:rsidRPr="00B9694E">
        <w:rPr>
          <w:sz w:val="22"/>
          <w:szCs w:val="22"/>
          <w:lang w:val="pt-BR"/>
        </w:rPr>
        <w:t xml:space="preserve">2 por </w:t>
      </w:r>
      <w:r w:rsidR="00F631A4">
        <w:rPr>
          <w:sz w:val="22"/>
          <w:szCs w:val="22"/>
          <w:lang w:val="pt-BR"/>
        </w:rPr>
        <w:t>forma a que a comunicação entre eles pudesse ser efetuada através do tux64. As configurações finais que podem ser vistas no Anexo IV, foram otimizadas de modo a permitir o uso do script em qualquer bancada da sala I321.</w:t>
      </w:r>
    </w:p>
    <w:p w14:paraId="10913A6E" w14:textId="270F0147" w:rsidR="001F268D" w:rsidRPr="00F631A4" w:rsidRDefault="00B9694E" w:rsidP="00F631A4">
      <w:pPr>
        <w:ind w:firstLine="709"/>
        <w:rPr>
          <w:sz w:val="22"/>
          <w:szCs w:val="22"/>
          <w:lang w:val="pt-BR"/>
        </w:rPr>
      </w:pPr>
      <w:r w:rsidRPr="00B9694E">
        <w:rPr>
          <w:sz w:val="22"/>
          <w:szCs w:val="22"/>
          <w:lang w:val="pt-BR"/>
        </w:rPr>
        <w:t xml:space="preserve">O primeiro </w:t>
      </w:r>
      <w:r w:rsidR="00F631A4">
        <w:rPr>
          <w:sz w:val="22"/>
          <w:szCs w:val="22"/>
          <w:lang w:val="pt-BR"/>
        </w:rPr>
        <w:t>endereço</w:t>
      </w:r>
      <w:r w:rsidRPr="00B9694E">
        <w:rPr>
          <w:sz w:val="22"/>
          <w:szCs w:val="22"/>
          <w:lang w:val="pt-BR"/>
        </w:rPr>
        <w:t xml:space="preserve"> da rota identifica a gama de </w:t>
      </w:r>
      <w:r w:rsidR="00F631A4">
        <w:rPr>
          <w:sz w:val="22"/>
          <w:szCs w:val="22"/>
          <w:lang w:val="pt-BR"/>
        </w:rPr>
        <w:t>endereço</w:t>
      </w:r>
      <w:r w:rsidR="00F631A4" w:rsidRPr="00B9694E">
        <w:rPr>
          <w:sz w:val="22"/>
          <w:szCs w:val="22"/>
          <w:lang w:val="pt-BR"/>
        </w:rPr>
        <w:t xml:space="preserve"> </w:t>
      </w:r>
      <w:r w:rsidRPr="00B9694E">
        <w:rPr>
          <w:sz w:val="22"/>
          <w:szCs w:val="22"/>
          <w:lang w:val="pt-BR"/>
        </w:rPr>
        <w:t xml:space="preserve">para </w:t>
      </w:r>
      <w:r w:rsidR="00F631A4">
        <w:rPr>
          <w:sz w:val="22"/>
          <w:szCs w:val="22"/>
          <w:lang w:val="pt-BR"/>
        </w:rPr>
        <w:t xml:space="preserve">a qual se quer adicionar a rota, ou seja, os possíveis endereços de destino, e o segundo, </w:t>
      </w:r>
      <w:r w:rsidRPr="00B9694E">
        <w:rPr>
          <w:sz w:val="22"/>
          <w:szCs w:val="22"/>
          <w:lang w:val="pt-BR"/>
        </w:rPr>
        <w:t>identifica o IP para o qu</w:t>
      </w:r>
      <w:r w:rsidR="00F631A4">
        <w:rPr>
          <w:sz w:val="22"/>
          <w:szCs w:val="22"/>
          <w:lang w:val="pt-BR"/>
        </w:rPr>
        <w:t>al se deve encaminhar o pacote, o que torna possível a comunicação entre os três tuxes, comunicação que testamos com o comando ping.</w:t>
      </w:r>
    </w:p>
    <w:p w14:paraId="1C21A189" w14:textId="06A98BF0" w:rsidR="001F268D" w:rsidRPr="00DA6ADF" w:rsidRDefault="001F268D" w:rsidP="008B29AF">
      <w:pPr>
        <w:pStyle w:val="Heading2"/>
        <w:rPr>
          <w:lang w:val="pt-PT"/>
        </w:rPr>
      </w:pPr>
      <w:bookmarkStart w:id="9" w:name="_Toc501708230"/>
      <w:r w:rsidRPr="00DA6ADF">
        <w:rPr>
          <w:lang w:val="pt-PT"/>
        </w:rPr>
        <w:t>Configurar um router comercial e implementar NAT</w:t>
      </w:r>
      <w:bookmarkEnd w:id="9"/>
    </w:p>
    <w:p w14:paraId="64407E16" w14:textId="0E1077FB" w:rsidR="008B52B8" w:rsidRPr="00B9694E" w:rsidRDefault="008B52B8" w:rsidP="008B52B8">
      <w:pPr>
        <w:ind w:firstLine="709"/>
        <w:rPr>
          <w:sz w:val="22"/>
          <w:szCs w:val="22"/>
          <w:lang w:val="pt-BR"/>
        </w:rPr>
      </w:pPr>
      <w:r w:rsidRPr="00B9694E">
        <w:rPr>
          <w:sz w:val="22"/>
          <w:szCs w:val="22"/>
        </w:rPr>
        <w:t xml:space="preserve">Na quarta experiência </w:t>
      </w:r>
      <w:r w:rsidRPr="00B9694E">
        <w:rPr>
          <w:sz w:val="22"/>
          <w:szCs w:val="22"/>
          <w:lang w:val="pt-BR"/>
        </w:rPr>
        <w:t>pretendia-se configurar um router comercial</w:t>
      </w:r>
      <w:r w:rsidR="00B9694E">
        <w:rPr>
          <w:sz w:val="22"/>
          <w:szCs w:val="22"/>
          <w:lang w:val="pt-BR"/>
        </w:rPr>
        <w:t xml:space="preserve"> da Cisco</w:t>
      </w:r>
      <w:r w:rsidRPr="00B9694E">
        <w:rPr>
          <w:sz w:val="22"/>
          <w:szCs w:val="22"/>
          <w:lang w:val="pt-BR"/>
        </w:rPr>
        <w:t xml:space="preserve"> com NAT devidamente implementado. </w:t>
      </w:r>
    </w:p>
    <w:p w14:paraId="01AF2632" w14:textId="5F2E6117" w:rsidR="008B52B8" w:rsidRPr="00B9694E" w:rsidRDefault="008B52B8" w:rsidP="008B52B8">
      <w:pPr>
        <w:ind w:firstLine="709"/>
        <w:rPr>
          <w:sz w:val="22"/>
          <w:szCs w:val="22"/>
          <w:lang w:val="pt-BR"/>
        </w:rPr>
      </w:pPr>
    </w:p>
    <w:p w14:paraId="3758EDF5" w14:textId="77777777" w:rsidR="008B52B8" w:rsidRPr="00B9694E" w:rsidRDefault="008B52B8" w:rsidP="008B52B8">
      <w:pPr>
        <w:ind w:firstLine="576"/>
        <w:rPr>
          <w:sz w:val="22"/>
          <w:szCs w:val="22"/>
        </w:rPr>
      </w:pPr>
      <w:r w:rsidRPr="00B9694E">
        <w:rPr>
          <w:sz w:val="22"/>
          <w:szCs w:val="22"/>
        </w:rPr>
        <w:t>O objetivo da experiência é alterar a rede de modo a que seja possível adicionar e configurar um DNS para conseguirmos aceder a redes externas.</w:t>
      </w:r>
    </w:p>
    <w:p w14:paraId="69ADA6C5" w14:textId="77777777" w:rsidR="008B52B8" w:rsidRPr="00B9694E" w:rsidRDefault="008B52B8" w:rsidP="008B52B8">
      <w:pPr>
        <w:ind w:firstLine="576"/>
        <w:rPr>
          <w:sz w:val="22"/>
          <w:szCs w:val="22"/>
        </w:rPr>
      </w:pPr>
      <w:r w:rsidRPr="00B9694E">
        <w:rPr>
          <w:sz w:val="22"/>
          <w:szCs w:val="22"/>
        </w:rPr>
        <w:t xml:space="preserve">Para configurar um DNS, basta aceder a ao ficheiro </w:t>
      </w:r>
      <w:r w:rsidRPr="00B9694E">
        <w:rPr>
          <w:i/>
          <w:sz w:val="22"/>
          <w:szCs w:val="22"/>
        </w:rPr>
        <w:t>resolv.conf</w:t>
      </w:r>
      <w:r w:rsidRPr="00B9694E">
        <w:rPr>
          <w:sz w:val="22"/>
          <w:szCs w:val="22"/>
        </w:rPr>
        <w:t xml:space="preserve"> situado no diretório </w:t>
      </w:r>
      <w:r w:rsidRPr="00B9694E">
        <w:rPr>
          <w:i/>
          <w:sz w:val="22"/>
          <w:szCs w:val="22"/>
        </w:rPr>
        <w:t>/etc</w:t>
      </w:r>
      <w:r w:rsidRPr="00B9694E">
        <w:rPr>
          <w:sz w:val="22"/>
          <w:szCs w:val="22"/>
        </w:rPr>
        <w:t xml:space="preserve"> nos computadores com sistema operativo </w:t>
      </w:r>
      <w:r w:rsidRPr="00B9694E">
        <w:rPr>
          <w:i/>
          <w:sz w:val="22"/>
          <w:szCs w:val="22"/>
        </w:rPr>
        <w:t>Linux</w:t>
      </w:r>
      <w:r w:rsidRPr="00B9694E">
        <w:rPr>
          <w:sz w:val="22"/>
          <w:szCs w:val="22"/>
        </w:rPr>
        <w:t>, indicando os parâmetros do DNS fornecido no guião.</w:t>
      </w:r>
    </w:p>
    <w:p w14:paraId="2C3FF181" w14:textId="77777777" w:rsidR="008B52B8" w:rsidRDefault="008B52B8" w:rsidP="008B52B8">
      <w:pPr>
        <w:ind w:firstLine="576"/>
      </w:pPr>
    </w:p>
    <w:p w14:paraId="72BAC972" w14:textId="2BEB8F3D" w:rsidR="008B52B8" w:rsidRPr="008B52B8" w:rsidRDefault="008B52B8" w:rsidP="00B9694E">
      <w:pPr>
        <w:ind w:firstLine="709"/>
        <w:rPr>
          <w:rFonts w:ascii="Menlo" w:hAnsi="Menlo" w:cs="Menlo"/>
          <w:color w:val="666666"/>
          <w:sz w:val="16"/>
          <w:szCs w:val="16"/>
          <w:lang w:val="pt-BR" w:eastAsia="en-GB"/>
        </w:rPr>
      </w:pPr>
      <w:r w:rsidRPr="008B52B8">
        <w:rPr>
          <w:rFonts w:ascii="Menlo" w:hAnsi="Menlo" w:cs="Menlo"/>
          <w:color w:val="666666"/>
          <w:sz w:val="16"/>
          <w:szCs w:val="16"/>
          <w:lang w:val="pt-BR" w:eastAsia="en-GB"/>
        </w:rPr>
        <w:t xml:space="preserve">//Rotas adicionadas ao tux61 </w:t>
      </w:r>
      <w:r w:rsidRPr="008B52B8">
        <w:rPr>
          <w:rFonts w:ascii="MS Mincho" w:eastAsia="MS Mincho" w:hAnsi="MS Mincho" w:cs="MS Mincho"/>
          <w:color w:val="666666"/>
          <w:sz w:val="16"/>
          <w:szCs w:val="16"/>
          <w:lang w:val="pt-BR" w:eastAsia="en-GB"/>
        </w:rPr>
        <w:t> </w:t>
      </w:r>
    </w:p>
    <w:p w14:paraId="02CF0E1B" w14:textId="61A5FC90" w:rsidR="008B52B8" w:rsidRPr="008B52B8" w:rsidRDefault="008B52B8" w:rsidP="00B9694E">
      <w:pPr>
        <w:ind w:firstLine="709"/>
        <w:rPr>
          <w:rFonts w:ascii="Menlo" w:hAnsi="Menlo" w:cs="Menlo"/>
          <w:color w:val="666666"/>
          <w:sz w:val="16"/>
          <w:szCs w:val="16"/>
          <w:lang w:val="pt-BR" w:eastAsia="en-GB"/>
        </w:rPr>
      </w:pPr>
      <w:r w:rsidRPr="008B52B8">
        <w:rPr>
          <w:rFonts w:ascii="Menlo" w:hAnsi="Menlo" w:cs="Menlo"/>
          <w:color w:val="666666"/>
          <w:sz w:val="16"/>
          <w:szCs w:val="16"/>
          <w:lang w:val="pt-BR" w:eastAsia="en-GB"/>
        </w:rPr>
        <w:t>//Neste caso o pacot</w:t>
      </w:r>
      <w:r>
        <w:rPr>
          <w:rFonts w:ascii="Menlo" w:hAnsi="Menlo" w:cs="Menlo"/>
          <w:color w:val="666666"/>
          <w:sz w:val="16"/>
          <w:szCs w:val="16"/>
          <w:lang w:val="pt-BR" w:eastAsia="en-GB"/>
        </w:rPr>
        <w:t>e deve ser reencaminhado através do IP do tux6</w:t>
      </w:r>
      <w:r w:rsidRPr="008B52B8">
        <w:rPr>
          <w:rFonts w:ascii="Menlo" w:hAnsi="Menlo" w:cs="Menlo"/>
          <w:color w:val="666666"/>
          <w:sz w:val="16"/>
          <w:szCs w:val="16"/>
          <w:lang w:val="pt-BR" w:eastAsia="en-GB"/>
        </w:rPr>
        <w:t xml:space="preserve">4. </w:t>
      </w:r>
      <w:r w:rsidRPr="008B52B8">
        <w:rPr>
          <w:rFonts w:ascii="MS Mincho" w:eastAsia="MS Mincho" w:hAnsi="MS Mincho" w:cs="MS Mincho"/>
          <w:color w:val="666666"/>
          <w:sz w:val="16"/>
          <w:szCs w:val="16"/>
          <w:lang w:val="pt-BR" w:eastAsia="en-GB"/>
        </w:rPr>
        <w:t> </w:t>
      </w:r>
    </w:p>
    <w:p w14:paraId="5C5CE6AB" w14:textId="5A4F1591" w:rsidR="008B52B8" w:rsidRPr="008B52B8" w:rsidRDefault="008B52B8" w:rsidP="00B9694E">
      <w:pPr>
        <w:ind w:firstLine="709"/>
        <w:rPr>
          <w:rFonts w:ascii="Menlo" w:hAnsi="Menlo" w:cs="Menlo"/>
          <w:color w:val="666666"/>
          <w:sz w:val="16"/>
          <w:szCs w:val="16"/>
          <w:lang w:val="pt-BR" w:eastAsia="en-GB"/>
        </w:rPr>
      </w:pPr>
      <w:r>
        <w:rPr>
          <w:rFonts w:ascii="Menlo" w:hAnsi="Menlo" w:cs="Menlo"/>
          <w:color w:val="666666"/>
          <w:sz w:val="16"/>
          <w:szCs w:val="16"/>
          <w:lang w:val="pt-BR" w:eastAsia="en-GB"/>
        </w:rPr>
        <w:t xml:space="preserve">route </w:t>
      </w:r>
      <w:r w:rsidRPr="008B52B8">
        <w:rPr>
          <w:rFonts w:ascii="Menlo" w:hAnsi="Menlo" w:cs="Menlo"/>
          <w:color w:val="666666"/>
          <w:sz w:val="16"/>
          <w:szCs w:val="16"/>
          <w:lang w:val="pt-BR" w:eastAsia="en-GB"/>
        </w:rPr>
        <w:t xml:space="preserve">add - net </w:t>
      </w:r>
      <w:r>
        <w:rPr>
          <w:rFonts w:ascii="Menlo" w:hAnsi="Menlo" w:cs="Menlo"/>
          <w:color w:val="666666"/>
          <w:sz w:val="16"/>
          <w:szCs w:val="16"/>
          <w:lang w:val="pt-BR" w:eastAsia="en-GB"/>
        </w:rPr>
        <w:t>172.16.6</w:t>
      </w:r>
      <w:r w:rsidRPr="008B52B8">
        <w:rPr>
          <w:rFonts w:ascii="Menlo" w:hAnsi="Menlo" w:cs="Menlo"/>
          <w:color w:val="666666"/>
          <w:sz w:val="16"/>
          <w:szCs w:val="16"/>
          <w:lang w:val="pt-BR" w:eastAsia="en-GB"/>
        </w:rPr>
        <w:t xml:space="preserve">1.0/24 gw </w:t>
      </w:r>
      <w:r>
        <w:rPr>
          <w:rFonts w:ascii="Menlo" w:hAnsi="Menlo" w:cs="Menlo"/>
          <w:color w:val="666666"/>
          <w:sz w:val="16"/>
          <w:szCs w:val="16"/>
          <w:lang w:val="pt-BR" w:eastAsia="en-GB"/>
        </w:rPr>
        <w:t>172.16.6</w:t>
      </w:r>
      <w:r w:rsidRPr="008B52B8">
        <w:rPr>
          <w:rFonts w:ascii="Menlo" w:hAnsi="Menlo" w:cs="Menlo"/>
          <w:color w:val="666666"/>
          <w:sz w:val="16"/>
          <w:szCs w:val="16"/>
          <w:lang w:val="pt-BR" w:eastAsia="en-GB"/>
        </w:rPr>
        <w:t xml:space="preserve">0.254 </w:t>
      </w:r>
      <w:r w:rsidRPr="008B52B8">
        <w:rPr>
          <w:rFonts w:ascii="MS Mincho" w:eastAsia="MS Mincho" w:hAnsi="MS Mincho" w:cs="MS Mincho"/>
          <w:color w:val="666666"/>
          <w:sz w:val="16"/>
          <w:szCs w:val="16"/>
          <w:lang w:val="pt-BR" w:eastAsia="en-GB"/>
        </w:rPr>
        <w:t> </w:t>
      </w:r>
    </w:p>
    <w:p w14:paraId="730A0530" w14:textId="128DC919" w:rsidR="008B52B8" w:rsidRPr="008B52B8" w:rsidRDefault="008B52B8" w:rsidP="00B9694E">
      <w:pPr>
        <w:ind w:firstLine="709"/>
        <w:rPr>
          <w:rFonts w:ascii="Menlo" w:hAnsi="Menlo" w:cs="Menlo"/>
          <w:color w:val="666666"/>
          <w:sz w:val="16"/>
          <w:szCs w:val="16"/>
          <w:lang w:val="pt-BR" w:eastAsia="en-GB"/>
        </w:rPr>
      </w:pPr>
      <w:r>
        <w:rPr>
          <w:rFonts w:ascii="Menlo" w:hAnsi="Menlo" w:cs="Menlo"/>
          <w:color w:val="666666"/>
          <w:sz w:val="16"/>
          <w:szCs w:val="16"/>
          <w:lang w:val="pt-BR" w:eastAsia="en-GB"/>
        </w:rPr>
        <w:t>//Rotas adicionadas ao tux6</w:t>
      </w:r>
      <w:r w:rsidRPr="008B52B8">
        <w:rPr>
          <w:rFonts w:ascii="Menlo" w:hAnsi="Menlo" w:cs="Menlo"/>
          <w:color w:val="666666"/>
          <w:sz w:val="16"/>
          <w:szCs w:val="16"/>
          <w:lang w:val="pt-BR" w:eastAsia="en-GB"/>
        </w:rPr>
        <w:t xml:space="preserve">2 </w:t>
      </w:r>
      <w:r w:rsidRPr="008B52B8">
        <w:rPr>
          <w:rFonts w:ascii="MS Mincho" w:eastAsia="MS Mincho" w:hAnsi="MS Mincho" w:cs="MS Mincho"/>
          <w:color w:val="666666"/>
          <w:sz w:val="16"/>
          <w:szCs w:val="16"/>
          <w:lang w:val="pt-BR" w:eastAsia="en-GB"/>
        </w:rPr>
        <w:t> </w:t>
      </w:r>
    </w:p>
    <w:p w14:paraId="6275F5D3" w14:textId="710E9901" w:rsidR="008B52B8" w:rsidRPr="008B52B8" w:rsidRDefault="008B52B8" w:rsidP="00B9694E">
      <w:pPr>
        <w:ind w:firstLine="709"/>
        <w:rPr>
          <w:rFonts w:ascii="Menlo" w:hAnsi="Menlo" w:cs="Menlo"/>
          <w:color w:val="666666"/>
          <w:sz w:val="16"/>
          <w:szCs w:val="16"/>
          <w:lang w:val="pt-BR" w:eastAsia="en-GB"/>
        </w:rPr>
      </w:pPr>
      <w:r>
        <w:rPr>
          <w:rFonts w:ascii="Menlo" w:hAnsi="Menlo" w:cs="Menlo"/>
          <w:color w:val="666666"/>
          <w:sz w:val="16"/>
          <w:szCs w:val="16"/>
          <w:lang w:val="pt-BR" w:eastAsia="en-GB"/>
        </w:rPr>
        <w:t>//Desta vez o IP 172.16.61.253 é o IP do tux6</w:t>
      </w:r>
      <w:r w:rsidRPr="008B52B8">
        <w:rPr>
          <w:rFonts w:ascii="Menlo" w:hAnsi="Menlo" w:cs="Menlo"/>
          <w:color w:val="666666"/>
          <w:sz w:val="16"/>
          <w:szCs w:val="16"/>
          <w:lang w:val="pt-BR" w:eastAsia="en-GB"/>
        </w:rPr>
        <w:t xml:space="preserve">4 nesta sub-rede. </w:t>
      </w:r>
      <w:r w:rsidRPr="008B52B8">
        <w:rPr>
          <w:rFonts w:ascii="MS Mincho" w:eastAsia="MS Mincho" w:hAnsi="MS Mincho" w:cs="MS Mincho"/>
          <w:color w:val="666666"/>
          <w:sz w:val="16"/>
          <w:szCs w:val="16"/>
          <w:lang w:val="pt-BR" w:eastAsia="en-GB"/>
        </w:rPr>
        <w:t> </w:t>
      </w:r>
    </w:p>
    <w:p w14:paraId="6264955D" w14:textId="404F03E5" w:rsidR="008B52B8" w:rsidRPr="008B52B8" w:rsidRDefault="008B52B8" w:rsidP="00B9694E">
      <w:pPr>
        <w:ind w:firstLine="709"/>
        <w:rPr>
          <w:rFonts w:ascii="Menlo" w:hAnsi="Menlo" w:cs="Menlo"/>
          <w:color w:val="666666"/>
          <w:sz w:val="16"/>
          <w:szCs w:val="16"/>
          <w:lang w:val="pt-BR" w:eastAsia="en-GB"/>
        </w:rPr>
      </w:pPr>
      <w:r w:rsidRPr="008B52B8">
        <w:rPr>
          <w:rFonts w:ascii="Menlo" w:hAnsi="Menlo" w:cs="Menlo"/>
          <w:color w:val="666666"/>
          <w:sz w:val="16"/>
          <w:szCs w:val="16"/>
          <w:lang w:val="pt-BR" w:eastAsia="en-GB"/>
        </w:rPr>
        <w:t xml:space="preserve">route add - net </w:t>
      </w:r>
      <w:r>
        <w:rPr>
          <w:rFonts w:ascii="Menlo" w:hAnsi="Menlo" w:cs="Menlo"/>
          <w:color w:val="666666"/>
          <w:sz w:val="16"/>
          <w:szCs w:val="16"/>
          <w:lang w:val="pt-BR" w:eastAsia="en-GB"/>
        </w:rPr>
        <w:t>172.16.6</w:t>
      </w:r>
      <w:r w:rsidRPr="008B52B8">
        <w:rPr>
          <w:rFonts w:ascii="Menlo" w:hAnsi="Menlo" w:cs="Menlo"/>
          <w:color w:val="666666"/>
          <w:sz w:val="16"/>
          <w:szCs w:val="16"/>
          <w:lang w:val="pt-BR" w:eastAsia="en-GB"/>
        </w:rPr>
        <w:t xml:space="preserve">0.0/24 gw </w:t>
      </w:r>
      <w:r>
        <w:rPr>
          <w:rFonts w:ascii="Menlo" w:hAnsi="Menlo" w:cs="Menlo"/>
          <w:color w:val="666666"/>
          <w:sz w:val="16"/>
          <w:szCs w:val="16"/>
          <w:lang w:val="pt-BR" w:eastAsia="en-GB"/>
        </w:rPr>
        <w:t>172.16.6</w:t>
      </w:r>
      <w:r w:rsidRPr="008B52B8">
        <w:rPr>
          <w:rFonts w:ascii="Menlo" w:hAnsi="Menlo" w:cs="Menlo"/>
          <w:color w:val="666666"/>
          <w:sz w:val="16"/>
          <w:szCs w:val="16"/>
          <w:lang w:val="pt-BR" w:eastAsia="en-GB"/>
        </w:rPr>
        <w:t xml:space="preserve">1.253 </w:t>
      </w:r>
      <w:r w:rsidRPr="008B52B8">
        <w:rPr>
          <w:rFonts w:ascii="MS Mincho" w:eastAsia="MS Mincho" w:hAnsi="MS Mincho" w:cs="MS Mincho"/>
          <w:color w:val="666666"/>
          <w:sz w:val="16"/>
          <w:szCs w:val="16"/>
          <w:lang w:val="pt-BR" w:eastAsia="en-GB"/>
        </w:rPr>
        <w:t> </w:t>
      </w:r>
    </w:p>
    <w:p w14:paraId="31755500" w14:textId="77777777" w:rsidR="008B52B8" w:rsidRDefault="008B52B8" w:rsidP="008B52B8">
      <w:pPr>
        <w:ind w:firstLine="576"/>
      </w:pPr>
    </w:p>
    <w:p w14:paraId="7E88BD2A" w14:textId="77777777" w:rsidR="008B52B8" w:rsidRDefault="008B52B8" w:rsidP="008B52B8">
      <w:pPr>
        <w:pStyle w:val="Caption"/>
      </w:pPr>
      <w:r>
        <w:t xml:space="preserve">Excerto de código </w:t>
      </w:r>
      <w:fldSimple w:instr=" SEQ Excerto_de_código \* ARABIC ">
        <w:r>
          <w:rPr>
            <w:noProof/>
          </w:rPr>
          <w:t>7</w:t>
        </w:r>
      </w:fldSimple>
    </w:p>
    <w:p w14:paraId="68FB07C9" w14:textId="77777777" w:rsidR="001F268D" w:rsidRDefault="001F268D" w:rsidP="001F268D"/>
    <w:p w14:paraId="3D6438D2" w14:textId="77777777" w:rsidR="008B52B8" w:rsidRPr="00B9694E" w:rsidRDefault="008B52B8" w:rsidP="008B52B8">
      <w:pPr>
        <w:ind w:firstLine="567"/>
        <w:rPr>
          <w:sz w:val="22"/>
          <w:szCs w:val="22"/>
          <w:lang w:val="pt-BR"/>
        </w:rPr>
      </w:pPr>
      <w:r w:rsidRPr="00B9694E">
        <w:rPr>
          <w:sz w:val="22"/>
          <w:szCs w:val="22"/>
          <w:lang w:val="pt-BR"/>
        </w:rPr>
        <w:t xml:space="preserve">Uma vez que os IPs públicos são um recurso limitado, uma vez que temos apenas uma gama limitada de endereços para muitas redes, o NAT tem como objetivo poupar o espaço de endereçamento público, recorrendo a IPs privados. </w:t>
      </w:r>
    </w:p>
    <w:p w14:paraId="4A1E5BD4" w14:textId="405A4842" w:rsidR="008B52B8" w:rsidRPr="00B9694E" w:rsidRDefault="008B52B8" w:rsidP="008B52B8">
      <w:pPr>
        <w:ind w:firstLine="567"/>
        <w:rPr>
          <w:sz w:val="22"/>
          <w:szCs w:val="22"/>
          <w:lang w:val="pt-BR"/>
        </w:rPr>
      </w:pPr>
      <w:r w:rsidRPr="00B9694E">
        <w:rPr>
          <w:sz w:val="22"/>
          <w:szCs w:val="22"/>
          <w:lang w:val="pt-BR"/>
        </w:rPr>
        <w:t xml:space="preserve">Os endereços públicos são pagos e permitem identificar uma máquina específica (PC, router, etc) na Internet. Os endereços privados são projetados num domínio local e não são do conhecimento público, ou encaminháveis, na Internet. Desta maneira, uma máquina configurada com um IP privado terá de ser lançada para a Internet através de um IP público. </w:t>
      </w:r>
    </w:p>
    <w:p w14:paraId="6556E1DB" w14:textId="52031887" w:rsidR="008B52B8" w:rsidRPr="00B9694E" w:rsidRDefault="008B52B8" w:rsidP="008B52B8">
      <w:pPr>
        <w:ind w:firstLine="567"/>
        <w:rPr>
          <w:sz w:val="22"/>
          <w:szCs w:val="22"/>
          <w:lang w:val="pt-BR"/>
        </w:rPr>
      </w:pPr>
      <w:r w:rsidRPr="00B9694E">
        <w:rPr>
          <w:sz w:val="22"/>
          <w:szCs w:val="22"/>
          <w:lang w:val="pt-BR"/>
        </w:rPr>
        <w:lastRenderedPageBreak/>
        <w:t xml:space="preserve">A tradução de um endereço privado num endereço público é efectuada </w:t>
      </w:r>
      <w:r w:rsidR="00B9694E" w:rsidRPr="00B9694E">
        <w:rPr>
          <w:sz w:val="22"/>
          <w:szCs w:val="22"/>
          <w:lang w:val="pt-BR"/>
        </w:rPr>
        <w:t>atravé</w:t>
      </w:r>
      <w:r w:rsidRPr="00B9694E">
        <w:rPr>
          <w:sz w:val="22"/>
          <w:szCs w:val="22"/>
          <w:lang w:val="pt-BR"/>
        </w:rPr>
        <w:t xml:space="preserve">s do NAT. Para configurar o router foi </w:t>
      </w:r>
      <w:r w:rsidR="00B9694E" w:rsidRPr="00B9694E">
        <w:rPr>
          <w:sz w:val="22"/>
          <w:szCs w:val="22"/>
          <w:lang w:val="pt-BR"/>
        </w:rPr>
        <w:t xml:space="preserve">necessário </w:t>
      </w:r>
      <w:r w:rsidRPr="00B9694E">
        <w:rPr>
          <w:sz w:val="22"/>
          <w:szCs w:val="22"/>
          <w:lang w:val="pt-BR"/>
        </w:rPr>
        <w:t>fazer login na linha de comandos e correr o script do Anexo</w:t>
      </w:r>
      <w:r w:rsidR="00B9694E" w:rsidRPr="00B9694E">
        <w:rPr>
          <w:sz w:val="22"/>
          <w:szCs w:val="22"/>
          <w:lang w:val="pt-BR"/>
        </w:rPr>
        <w:t xml:space="preserve"> </w:t>
      </w:r>
      <w:r w:rsidR="00F631A4">
        <w:rPr>
          <w:sz w:val="22"/>
          <w:szCs w:val="22"/>
          <w:lang w:val="pt-BR"/>
        </w:rPr>
        <w:t>III</w:t>
      </w:r>
      <w:r w:rsidRPr="00B9694E">
        <w:rPr>
          <w:sz w:val="22"/>
          <w:szCs w:val="22"/>
          <w:lang w:val="pt-BR"/>
        </w:rPr>
        <w:t xml:space="preserve">. Configurou-se o router definindo as rotas internas e externas com o comando ip route na consola de </w:t>
      </w:r>
      <w:r w:rsidR="00B9694E" w:rsidRPr="00B9694E">
        <w:rPr>
          <w:sz w:val="22"/>
          <w:szCs w:val="22"/>
          <w:lang w:val="pt-BR"/>
        </w:rPr>
        <w:t>configuração do router, definindo-se o tux64 como default gateway do tux61 e o router como default gateway dos tux62 e 64, fazendo com que os pacotes enviados pelo tux61 sigam primeiro para o tux64 e só depois para o router ou tux62.</w:t>
      </w:r>
    </w:p>
    <w:p w14:paraId="32554029" w14:textId="77777777" w:rsidR="008B52B8" w:rsidRDefault="008B52B8" w:rsidP="001F268D">
      <w:pPr>
        <w:rPr>
          <w:lang w:val="pt-BR"/>
        </w:rPr>
      </w:pPr>
    </w:p>
    <w:p w14:paraId="7CEE7070" w14:textId="1AD6676F" w:rsidR="00B9694E" w:rsidRPr="00B9694E" w:rsidRDefault="00B9694E" w:rsidP="00B9694E">
      <w:pPr>
        <w:ind w:firstLine="709"/>
        <w:rPr>
          <w:rFonts w:ascii="Menlo" w:hAnsi="Menlo" w:cs="Menlo"/>
          <w:color w:val="666666"/>
          <w:sz w:val="16"/>
          <w:szCs w:val="16"/>
          <w:lang w:val="pt-BR" w:eastAsia="en-GB"/>
        </w:rPr>
      </w:pPr>
      <w:r w:rsidRPr="00B9694E">
        <w:rPr>
          <w:rFonts w:ascii="Menlo" w:hAnsi="Menlo" w:cs="Menlo"/>
          <w:color w:val="666666"/>
          <w:sz w:val="16"/>
          <w:szCs w:val="16"/>
          <w:lang w:val="pt-BR" w:eastAsia="en-GB"/>
        </w:rPr>
        <w:t xml:space="preserve">ip route 0.0.0.0 0.0.0.0 172.16.1.254 </w:t>
      </w:r>
      <w:r w:rsidRPr="00B9694E">
        <w:rPr>
          <w:rFonts w:ascii="MS Mincho" w:eastAsia="MS Mincho" w:hAnsi="MS Mincho" w:cs="MS Mincho"/>
          <w:color w:val="666666"/>
          <w:sz w:val="16"/>
          <w:szCs w:val="16"/>
          <w:lang w:val="pt-BR" w:eastAsia="en-GB"/>
        </w:rPr>
        <w:t> </w:t>
      </w:r>
    </w:p>
    <w:p w14:paraId="2149927E" w14:textId="77777777" w:rsidR="00B9694E" w:rsidRDefault="00B9694E" w:rsidP="00B9694E">
      <w:pPr>
        <w:ind w:firstLine="709"/>
        <w:rPr>
          <w:rFonts w:ascii="Menlo" w:hAnsi="Menlo" w:cs="Menlo"/>
          <w:color w:val="666666"/>
          <w:sz w:val="16"/>
          <w:szCs w:val="16"/>
          <w:lang w:val="pt-BR" w:eastAsia="en-GB"/>
        </w:rPr>
      </w:pPr>
      <w:r w:rsidRPr="00B9694E">
        <w:rPr>
          <w:rFonts w:ascii="Menlo" w:hAnsi="Menlo" w:cs="Menlo"/>
          <w:color w:val="666666"/>
          <w:sz w:val="16"/>
          <w:szCs w:val="16"/>
          <w:lang w:val="pt-BR" w:eastAsia="en-GB"/>
        </w:rPr>
        <w:t xml:space="preserve">//este comando cria uma rota, quando o IP de destino for </w:t>
      </w:r>
      <w:r>
        <w:rPr>
          <w:rFonts w:ascii="Menlo" w:hAnsi="Menlo" w:cs="Menlo"/>
          <w:color w:val="666666"/>
          <w:sz w:val="16"/>
          <w:szCs w:val="16"/>
          <w:lang w:val="pt-BR" w:eastAsia="en-GB"/>
        </w:rPr>
        <w:t>172.16.60.0/24 deve</w:t>
      </w:r>
    </w:p>
    <w:p w14:paraId="0D12DD22" w14:textId="06EFC911" w:rsidR="00B9694E" w:rsidRPr="00B9694E" w:rsidRDefault="00B9694E" w:rsidP="00B9694E">
      <w:pPr>
        <w:ind w:firstLine="709"/>
        <w:rPr>
          <w:rFonts w:ascii="Menlo" w:hAnsi="Menlo" w:cs="Menlo"/>
          <w:color w:val="666666"/>
          <w:sz w:val="16"/>
          <w:szCs w:val="16"/>
          <w:lang w:val="pt-BR" w:eastAsia="en-GB"/>
        </w:rPr>
      </w:pPr>
      <w:r>
        <w:rPr>
          <w:rFonts w:ascii="Menlo" w:hAnsi="Menlo" w:cs="Menlo"/>
          <w:color w:val="666666"/>
          <w:sz w:val="16"/>
          <w:szCs w:val="16"/>
          <w:lang w:val="pt-BR" w:eastAsia="en-GB"/>
        </w:rPr>
        <w:t>//</w:t>
      </w:r>
      <w:r w:rsidRPr="00B9694E">
        <w:rPr>
          <w:rFonts w:ascii="Menlo" w:hAnsi="Menlo" w:cs="Menlo"/>
          <w:color w:val="666666"/>
          <w:sz w:val="16"/>
          <w:szCs w:val="16"/>
          <w:lang w:val="pt-BR" w:eastAsia="en-GB"/>
        </w:rPr>
        <w:t>enviar os paco</w:t>
      </w:r>
      <w:r>
        <w:rPr>
          <w:rFonts w:ascii="Menlo" w:hAnsi="Menlo" w:cs="Menlo"/>
          <w:color w:val="666666"/>
          <w:sz w:val="16"/>
          <w:szCs w:val="16"/>
          <w:lang w:val="pt-BR" w:eastAsia="en-GB"/>
        </w:rPr>
        <w:t>tes pela gateway 172.16.6</w:t>
      </w:r>
      <w:r w:rsidRPr="00B9694E">
        <w:rPr>
          <w:rFonts w:ascii="Menlo" w:hAnsi="Menlo" w:cs="Menlo"/>
          <w:color w:val="666666"/>
          <w:sz w:val="16"/>
          <w:szCs w:val="16"/>
          <w:lang w:val="pt-BR" w:eastAsia="en-GB"/>
        </w:rPr>
        <w:t xml:space="preserve">1.253. </w:t>
      </w:r>
      <w:r w:rsidRPr="00B9694E">
        <w:rPr>
          <w:rFonts w:ascii="MS Mincho" w:eastAsia="MS Mincho" w:hAnsi="MS Mincho" w:cs="MS Mincho"/>
          <w:color w:val="666666"/>
          <w:sz w:val="16"/>
          <w:szCs w:val="16"/>
          <w:lang w:val="pt-BR" w:eastAsia="en-GB"/>
        </w:rPr>
        <w:t> </w:t>
      </w:r>
    </w:p>
    <w:p w14:paraId="27BA13DB" w14:textId="0EDD8EE0" w:rsidR="00B9694E" w:rsidRPr="00B9694E" w:rsidRDefault="00B9694E" w:rsidP="00B9694E">
      <w:pPr>
        <w:ind w:firstLine="709"/>
        <w:rPr>
          <w:rFonts w:ascii="Menlo" w:hAnsi="Menlo" w:cs="Menlo"/>
          <w:color w:val="666666"/>
          <w:sz w:val="16"/>
          <w:szCs w:val="16"/>
          <w:lang w:val="pt-BR" w:eastAsia="en-GB"/>
        </w:rPr>
      </w:pPr>
      <w:r w:rsidRPr="00B9694E">
        <w:rPr>
          <w:rFonts w:ascii="Menlo" w:hAnsi="Menlo" w:cs="Menlo"/>
          <w:color w:val="666666"/>
          <w:sz w:val="16"/>
          <w:szCs w:val="16"/>
          <w:lang w:val="pt-BR" w:eastAsia="en-GB"/>
        </w:rPr>
        <w:t xml:space="preserve">ip route </w:t>
      </w:r>
      <w:r>
        <w:rPr>
          <w:rFonts w:ascii="Menlo" w:hAnsi="Menlo" w:cs="Menlo"/>
          <w:color w:val="666666"/>
          <w:sz w:val="16"/>
          <w:szCs w:val="16"/>
          <w:lang w:val="pt-BR" w:eastAsia="en-GB"/>
        </w:rPr>
        <w:t>172.16.60.0 255.255.255.0 172.16.6</w:t>
      </w:r>
      <w:r w:rsidRPr="00B9694E">
        <w:rPr>
          <w:rFonts w:ascii="Menlo" w:hAnsi="Menlo" w:cs="Menlo"/>
          <w:color w:val="666666"/>
          <w:sz w:val="16"/>
          <w:szCs w:val="16"/>
          <w:lang w:val="pt-BR" w:eastAsia="en-GB"/>
        </w:rPr>
        <w:t xml:space="preserve">1.253 </w:t>
      </w:r>
      <w:r w:rsidRPr="00B9694E">
        <w:rPr>
          <w:rFonts w:ascii="MS Mincho" w:eastAsia="MS Mincho" w:hAnsi="MS Mincho" w:cs="MS Mincho"/>
          <w:color w:val="666666"/>
          <w:sz w:val="16"/>
          <w:szCs w:val="16"/>
          <w:lang w:val="pt-BR" w:eastAsia="en-GB"/>
        </w:rPr>
        <w:t> </w:t>
      </w:r>
    </w:p>
    <w:p w14:paraId="7D451DE7" w14:textId="31D614F3" w:rsidR="00B9694E" w:rsidRPr="008B52B8" w:rsidRDefault="00B9694E" w:rsidP="00B9694E">
      <w:pPr>
        <w:ind w:left="709"/>
        <w:rPr>
          <w:rFonts w:ascii="Menlo" w:hAnsi="Menlo" w:cs="Menlo"/>
          <w:color w:val="666666"/>
          <w:sz w:val="16"/>
          <w:szCs w:val="16"/>
          <w:lang w:val="pt-BR" w:eastAsia="en-GB"/>
        </w:rPr>
      </w:pPr>
      <w:r w:rsidRPr="008B52B8">
        <w:rPr>
          <w:rFonts w:ascii="MS Mincho" w:eastAsia="MS Mincho" w:hAnsi="MS Mincho" w:cs="MS Mincho"/>
          <w:color w:val="666666"/>
          <w:sz w:val="16"/>
          <w:szCs w:val="16"/>
          <w:lang w:val="pt-BR" w:eastAsia="en-GB"/>
        </w:rPr>
        <w:t> </w:t>
      </w:r>
    </w:p>
    <w:p w14:paraId="13618C49" w14:textId="77777777" w:rsidR="00B9694E" w:rsidRDefault="00B9694E" w:rsidP="00B9694E">
      <w:pPr>
        <w:pStyle w:val="Caption"/>
        <w:rPr>
          <w:noProof/>
        </w:rPr>
      </w:pPr>
      <w:r>
        <w:t xml:space="preserve">Excerto de código </w:t>
      </w:r>
      <w:r>
        <w:fldChar w:fldCharType="begin"/>
      </w:r>
      <w:r>
        <w:instrText xml:space="preserve"> SEQ Excerto_de_código \* ARABIC </w:instrText>
      </w:r>
      <w: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3961D4F" w14:textId="55D2B8BB" w:rsidR="00B9694E" w:rsidRPr="00B9694E" w:rsidRDefault="00B9694E" w:rsidP="00B9694E">
      <w:pPr>
        <w:rPr>
          <w:lang w:val="pt-BR"/>
        </w:rPr>
      </w:pPr>
    </w:p>
    <w:p w14:paraId="60EF55A2" w14:textId="1005B72D" w:rsidR="00B9694E" w:rsidRPr="00B9694E" w:rsidRDefault="00B9694E" w:rsidP="00B9694E">
      <w:pPr>
        <w:ind w:firstLine="567"/>
        <w:rPr>
          <w:sz w:val="22"/>
          <w:szCs w:val="22"/>
          <w:lang w:val="pt-BR"/>
        </w:rPr>
      </w:pPr>
      <w:r w:rsidRPr="00B9694E">
        <w:rPr>
          <w:sz w:val="22"/>
          <w:szCs w:val="22"/>
          <w:lang w:val="pt-BR"/>
        </w:rPr>
        <w:t>Para testar, foi executado no tux51 um ping ao router da sala e verificou- se que os pacotes enviados pelo tux51, passavam pelo tux54, onde eram reencaminhados para o router no IP 172.16.51.254.</w:t>
      </w:r>
    </w:p>
    <w:p w14:paraId="01D97566" w14:textId="77777777" w:rsidR="00B9694E" w:rsidRPr="00B9694E" w:rsidRDefault="00B9694E" w:rsidP="001F268D">
      <w:pPr>
        <w:rPr>
          <w:lang w:val="pt-BR"/>
        </w:rPr>
      </w:pPr>
    </w:p>
    <w:p w14:paraId="08CE6340" w14:textId="2C7D9EDC" w:rsidR="001F268D" w:rsidRPr="008B52B8" w:rsidRDefault="001F268D" w:rsidP="008B29AF">
      <w:pPr>
        <w:pStyle w:val="Heading2"/>
        <w:rPr>
          <w:lang w:val="pt-BR"/>
        </w:rPr>
      </w:pPr>
      <w:bookmarkStart w:id="10" w:name="_Toc501708231"/>
      <w:r w:rsidRPr="008B52B8">
        <w:rPr>
          <w:lang w:val="pt-BR"/>
        </w:rPr>
        <w:t>DNS</w:t>
      </w:r>
      <w:bookmarkEnd w:id="10"/>
    </w:p>
    <w:p w14:paraId="7294F3D1" w14:textId="77777777" w:rsidR="00DA6ADF" w:rsidRDefault="00DA6ADF" w:rsidP="00DA6ADF">
      <w:pPr>
        <w:pStyle w:val="Heading2"/>
        <w:jc w:val="center"/>
      </w:pPr>
      <w:bookmarkStart w:id="11" w:name="_Toc501708232"/>
      <w:r>
        <w:rPr>
          <w:noProof/>
          <w:lang w:eastAsia="en-GB"/>
        </w:rPr>
        <w:drawing>
          <wp:inline distT="0" distB="0" distL="0" distR="0" wp14:anchorId="30778E4A" wp14:editId="759A6839">
            <wp:extent cx="5390515" cy="1172210"/>
            <wp:effectExtent l="0" t="0" r="0" b="0"/>
            <wp:docPr id="2" name="Imagem 2" descr="/Users/beatrizdehenriquesmartins/Desktop/TIS/FEUP/3RCOM/FEUP---RCOM/trabalho_2/IMG/img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beatrizdehenriquesmartins/Desktop/TIS/FEUP/3RCOM/FEUP---RCOM/trabalho_2/IMG/img_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117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1"/>
    </w:p>
    <w:p w14:paraId="575A9515" w14:textId="77777777" w:rsidR="00DA6ADF" w:rsidRDefault="00DA6ADF" w:rsidP="00DA6ADF">
      <w:pPr>
        <w:pStyle w:val="Caption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Experiência 5</w:t>
      </w:r>
    </w:p>
    <w:p w14:paraId="49161FB8" w14:textId="2D0BD658" w:rsidR="00DA6ADF" w:rsidRPr="00B9694E" w:rsidRDefault="00DA6ADF" w:rsidP="00DA6ADF">
      <w:pPr>
        <w:ind w:firstLine="709"/>
        <w:rPr>
          <w:sz w:val="22"/>
          <w:szCs w:val="22"/>
        </w:rPr>
      </w:pPr>
      <w:r w:rsidRPr="00B9694E">
        <w:rPr>
          <w:sz w:val="22"/>
          <w:szCs w:val="22"/>
        </w:rPr>
        <w:t xml:space="preserve">A quinta experiência consiste em adicionar um DNS, </w:t>
      </w:r>
      <w:r w:rsidRPr="00B9694E">
        <w:rPr>
          <w:i/>
          <w:sz w:val="22"/>
          <w:szCs w:val="22"/>
        </w:rPr>
        <w:t>Domain Name System</w:t>
      </w:r>
      <w:r w:rsidRPr="00B9694E">
        <w:rPr>
          <w:sz w:val="22"/>
          <w:szCs w:val="22"/>
        </w:rPr>
        <w:t xml:space="preserve">. É um sistema de gerenciamento de nomes hierárquico e distribuído para computadores, serviço ou qualquer outro recurso ligado à </w:t>
      </w:r>
      <w:r w:rsidRPr="00B9694E">
        <w:rPr>
          <w:i/>
          <w:sz w:val="22"/>
          <w:szCs w:val="22"/>
        </w:rPr>
        <w:t xml:space="preserve">Internet </w:t>
      </w:r>
      <w:r w:rsidRPr="00B9694E">
        <w:rPr>
          <w:sz w:val="22"/>
          <w:szCs w:val="22"/>
        </w:rPr>
        <w:t>ou numa rede privada. Funciona como um tradutor de endereços IPs em nomes de domínios.</w:t>
      </w:r>
      <w:r w:rsidR="00F631A4">
        <w:rPr>
          <w:sz w:val="22"/>
          <w:szCs w:val="22"/>
        </w:rPr>
        <w:t xml:space="preserve"> </w:t>
      </w:r>
    </w:p>
    <w:p w14:paraId="70CBAE8E" w14:textId="77777777" w:rsidR="00DA6ADF" w:rsidRPr="00B9694E" w:rsidRDefault="00DA6ADF" w:rsidP="00DA6ADF">
      <w:pPr>
        <w:ind w:firstLine="576"/>
        <w:rPr>
          <w:sz w:val="22"/>
          <w:szCs w:val="22"/>
        </w:rPr>
      </w:pPr>
      <w:r w:rsidRPr="00B9694E">
        <w:rPr>
          <w:sz w:val="22"/>
          <w:szCs w:val="22"/>
        </w:rPr>
        <w:t>O objetivo da experiência é alterar a rede de modo a que seja possível adicionar e configurar um DNS para conseguirmos aceder a redes externas.</w:t>
      </w:r>
    </w:p>
    <w:p w14:paraId="50F4802F" w14:textId="77777777" w:rsidR="00DA6ADF" w:rsidRPr="00B9694E" w:rsidRDefault="00DA6ADF" w:rsidP="00DA6ADF">
      <w:pPr>
        <w:ind w:firstLine="576"/>
        <w:rPr>
          <w:sz w:val="22"/>
          <w:szCs w:val="22"/>
        </w:rPr>
      </w:pPr>
      <w:r w:rsidRPr="00B9694E">
        <w:rPr>
          <w:sz w:val="22"/>
          <w:szCs w:val="22"/>
        </w:rPr>
        <w:t xml:space="preserve">Para configurar um DNS, basta aceder a ao ficheiro </w:t>
      </w:r>
      <w:r w:rsidRPr="00B9694E">
        <w:rPr>
          <w:i/>
          <w:sz w:val="22"/>
          <w:szCs w:val="22"/>
        </w:rPr>
        <w:t>resolv.conf</w:t>
      </w:r>
      <w:r w:rsidRPr="00B9694E">
        <w:rPr>
          <w:sz w:val="22"/>
          <w:szCs w:val="22"/>
        </w:rPr>
        <w:t xml:space="preserve"> situado no diretório </w:t>
      </w:r>
      <w:r w:rsidRPr="00B9694E">
        <w:rPr>
          <w:i/>
          <w:sz w:val="22"/>
          <w:szCs w:val="22"/>
        </w:rPr>
        <w:t>/etc</w:t>
      </w:r>
      <w:r w:rsidRPr="00B9694E">
        <w:rPr>
          <w:sz w:val="22"/>
          <w:szCs w:val="22"/>
        </w:rPr>
        <w:t xml:space="preserve"> nos computadores com sistema operativo </w:t>
      </w:r>
      <w:r w:rsidRPr="00B9694E">
        <w:rPr>
          <w:i/>
          <w:sz w:val="22"/>
          <w:szCs w:val="22"/>
        </w:rPr>
        <w:t>Linux</w:t>
      </w:r>
      <w:r w:rsidRPr="00B9694E">
        <w:rPr>
          <w:sz w:val="22"/>
          <w:szCs w:val="22"/>
        </w:rPr>
        <w:t>, indicando os parâmetros do DNS fornecido no guião.</w:t>
      </w:r>
    </w:p>
    <w:p w14:paraId="4EE67BFE" w14:textId="77777777" w:rsidR="00DA6ADF" w:rsidRDefault="00DA6ADF" w:rsidP="00DA6ADF">
      <w:pPr>
        <w:ind w:firstLine="576"/>
      </w:pPr>
    </w:p>
    <w:p w14:paraId="06E77283" w14:textId="77777777" w:rsidR="008B52B8" w:rsidRDefault="008B52B8" w:rsidP="008B52B8">
      <w:pPr>
        <w:shd w:val="clear" w:color="auto" w:fill="F9F8F4"/>
        <w:spacing w:line="270" w:lineRule="atLeast"/>
        <w:ind w:firstLine="284"/>
        <w:rPr>
          <w:rFonts w:ascii="Menlo" w:hAnsi="Menlo" w:cs="Menlo"/>
          <w:color w:val="666666"/>
          <w:sz w:val="16"/>
          <w:szCs w:val="16"/>
          <w:lang w:val="en-GB" w:eastAsia="en-GB"/>
        </w:rPr>
      </w:pPr>
      <w:r>
        <w:rPr>
          <w:rFonts w:ascii="Menlo" w:hAnsi="Menlo" w:cs="Menlo"/>
          <w:color w:val="666666"/>
          <w:sz w:val="16"/>
          <w:szCs w:val="16"/>
          <w:lang w:val="en-GB" w:eastAsia="en-GB"/>
        </w:rPr>
        <w:t>tuxy1$ vi/etc/resolv.conf</w:t>
      </w:r>
    </w:p>
    <w:p w14:paraId="7820BBD7" w14:textId="77777777" w:rsidR="008B52B8" w:rsidRDefault="008B52B8" w:rsidP="008B52B8">
      <w:pPr>
        <w:shd w:val="clear" w:color="auto" w:fill="F9F8F4"/>
        <w:spacing w:line="270" w:lineRule="atLeast"/>
        <w:ind w:firstLine="709"/>
        <w:rPr>
          <w:rFonts w:ascii="Menlo" w:hAnsi="Menlo" w:cs="Menlo"/>
          <w:color w:val="666666"/>
          <w:sz w:val="16"/>
          <w:szCs w:val="16"/>
          <w:lang w:val="en-GB" w:eastAsia="en-GB"/>
        </w:rPr>
      </w:pPr>
      <w:r>
        <w:rPr>
          <w:rFonts w:ascii="Menlo" w:hAnsi="Menlo" w:cs="Menlo"/>
          <w:color w:val="666666"/>
          <w:sz w:val="16"/>
          <w:szCs w:val="16"/>
          <w:lang w:val="en-GB" w:eastAsia="en-GB"/>
        </w:rPr>
        <w:t>search netlab.fe.up.pt</w:t>
      </w:r>
    </w:p>
    <w:p w14:paraId="1AD32669" w14:textId="77777777" w:rsidR="008B52B8" w:rsidRPr="00783E40" w:rsidRDefault="008B52B8" w:rsidP="008B52B8">
      <w:pPr>
        <w:shd w:val="clear" w:color="auto" w:fill="F9F8F4"/>
        <w:spacing w:line="270" w:lineRule="atLeast"/>
        <w:ind w:firstLine="709"/>
        <w:rPr>
          <w:rFonts w:ascii="Menlo" w:hAnsi="Menlo" w:cs="Menlo"/>
          <w:color w:val="666666"/>
          <w:sz w:val="16"/>
          <w:szCs w:val="16"/>
          <w:lang w:eastAsia="en-GB"/>
        </w:rPr>
      </w:pPr>
      <w:r w:rsidRPr="00783E40">
        <w:rPr>
          <w:rFonts w:ascii="Menlo" w:hAnsi="Menlo" w:cs="Menlo"/>
          <w:color w:val="666666"/>
          <w:sz w:val="16"/>
          <w:szCs w:val="16"/>
          <w:lang w:eastAsia="en-GB"/>
        </w:rPr>
        <w:t>nameserver 172.16.1.1</w:t>
      </w:r>
    </w:p>
    <w:p w14:paraId="38CCD542" w14:textId="77777777" w:rsidR="00DA6ADF" w:rsidRPr="00783E40" w:rsidRDefault="00DA6ADF" w:rsidP="00DA6ADF">
      <w:pPr>
        <w:shd w:val="clear" w:color="auto" w:fill="F9F8F4"/>
        <w:spacing w:line="270" w:lineRule="atLeast"/>
        <w:ind w:firstLine="709"/>
        <w:rPr>
          <w:rFonts w:ascii="Menlo" w:hAnsi="Menlo" w:cs="Menlo"/>
          <w:color w:val="666666"/>
          <w:sz w:val="16"/>
          <w:szCs w:val="16"/>
          <w:lang w:eastAsia="en-GB"/>
        </w:rPr>
      </w:pPr>
    </w:p>
    <w:p w14:paraId="251E22B7" w14:textId="77777777" w:rsidR="00DA6ADF" w:rsidRDefault="00DA6ADF" w:rsidP="00DA6ADF">
      <w:pPr>
        <w:pStyle w:val="Caption"/>
      </w:pPr>
      <w:r>
        <w:t xml:space="preserve">Excerto de código </w:t>
      </w:r>
      <w:fldSimple w:instr=" SEQ Excerto_de_código \* ARABIC ">
        <w:r w:rsidR="00B9694E">
          <w:rPr>
            <w:noProof/>
          </w:rPr>
          <w:t>9</w:t>
        </w:r>
      </w:fldSimple>
    </w:p>
    <w:p w14:paraId="3D25B157" w14:textId="102682E0" w:rsidR="001F268D" w:rsidRPr="00B9694E" w:rsidRDefault="00DA6ADF" w:rsidP="00DA6ADF">
      <w:pPr>
        <w:rPr>
          <w:sz w:val="22"/>
          <w:szCs w:val="22"/>
        </w:rPr>
      </w:pPr>
      <w:r>
        <w:tab/>
      </w:r>
      <w:r w:rsidRPr="00B9694E">
        <w:rPr>
          <w:sz w:val="22"/>
          <w:szCs w:val="22"/>
        </w:rPr>
        <w:t xml:space="preserve">Quando se faz </w:t>
      </w:r>
      <w:r w:rsidRPr="00B9694E">
        <w:rPr>
          <w:i/>
          <w:sz w:val="22"/>
          <w:szCs w:val="22"/>
        </w:rPr>
        <w:t>ping</w:t>
      </w:r>
      <w:r w:rsidRPr="00B9694E">
        <w:rPr>
          <w:sz w:val="22"/>
          <w:szCs w:val="22"/>
        </w:rPr>
        <w:t xml:space="preserve"> a um servidor externo, é enviado um pacote DNS que pede o IP do servidor. Em resposta, chega outro pacote DNS que contém a informação pedida. Para finalizar, testamos o serviço fazendo </w:t>
      </w:r>
      <w:r w:rsidRPr="00B9694E">
        <w:rPr>
          <w:i/>
          <w:sz w:val="22"/>
          <w:szCs w:val="22"/>
        </w:rPr>
        <w:t>ping</w:t>
      </w:r>
      <w:r w:rsidRPr="00B9694E">
        <w:rPr>
          <w:sz w:val="22"/>
          <w:szCs w:val="22"/>
        </w:rPr>
        <w:t xml:space="preserve"> de www.google.pt.</w:t>
      </w:r>
    </w:p>
    <w:p w14:paraId="5B1D024A" w14:textId="24FBF8B4" w:rsidR="001F268D" w:rsidRPr="008B52B8" w:rsidRDefault="001F268D" w:rsidP="008B29AF">
      <w:pPr>
        <w:pStyle w:val="Heading2"/>
        <w:rPr>
          <w:lang w:val="pt-BR"/>
        </w:rPr>
      </w:pPr>
      <w:bookmarkStart w:id="12" w:name="_Toc501708233"/>
      <w:r w:rsidRPr="008B52B8">
        <w:rPr>
          <w:lang w:val="pt-BR"/>
        </w:rPr>
        <w:lastRenderedPageBreak/>
        <w:t>Ligações TCP</w:t>
      </w:r>
      <w:bookmarkEnd w:id="12"/>
    </w:p>
    <w:p w14:paraId="574C5273" w14:textId="77777777" w:rsidR="006A31E5" w:rsidRPr="00B9694E" w:rsidRDefault="00DA6ADF" w:rsidP="00DA6ADF">
      <w:pPr>
        <w:rPr>
          <w:sz w:val="22"/>
          <w:szCs w:val="22"/>
        </w:rPr>
      </w:pPr>
      <w:r w:rsidRPr="00783E40">
        <w:tab/>
      </w:r>
      <w:r w:rsidRPr="00B9694E">
        <w:rPr>
          <w:sz w:val="22"/>
          <w:szCs w:val="22"/>
        </w:rPr>
        <w:t>A sexta experiência, a última parte do trabalho, consiste em testar a nossa aplicação de download, cliente FTP, na rede que criamos.</w:t>
      </w:r>
    </w:p>
    <w:p w14:paraId="0181E654" w14:textId="0ABBD1FC" w:rsidR="004D014A" w:rsidRPr="00B9694E" w:rsidRDefault="004D014A" w:rsidP="006A31E5">
      <w:pPr>
        <w:ind w:firstLine="432"/>
        <w:rPr>
          <w:sz w:val="22"/>
          <w:szCs w:val="22"/>
        </w:rPr>
      </w:pPr>
      <w:r w:rsidRPr="00B9694E">
        <w:rPr>
          <w:sz w:val="22"/>
          <w:szCs w:val="22"/>
        </w:rPr>
        <w:t>O teste foi executado com recurso à transferência de um ficheiro através de servidor FTP. A transferência foi bem sucedida, sendo possível comprovar que a rede foi bem configurada, sem erros.</w:t>
      </w:r>
    </w:p>
    <w:p w14:paraId="0878C146" w14:textId="57918837" w:rsidR="004D014A" w:rsidRPr="00B9694E" w:rsidRDefault="004D014A" w:rsidP="00DA6ADF">
      <w:pPr>
        <w:rPr>
          <w:sz w:val="22"/>
          <w:szCs w:val="22"/>
        </w:rPr>
      </w:pPr>
      <w:r w:rsidRPr="00B9694E">
        <w:rPr>
          <w:sz w:val="22"/>
          <w:szCs w:val="22"/>
        </w:rPr>
        <w:tab/>
      </w:r>
      <w:r w:rsidR="006A31E5" w:rsidRPr="00B9694E">
        <w:rPr>
          <w:sz w:val="22"/>
          <w:szCs w:val="22"/>
        </w:rPr>
        <w:t xml:space="preserve">O </w:t>
      </w:r>
      <w:r w:rsidR="006A31E5" w:rsidRPr="00B9694E">
        <w:rPr>
          <w:i/>
          <w:sz w:val="22"/>
          <w:szCs w:val="22"/>
        </w:rPr>
        <w:t xml:space="preserve">Transmission Control Protocol </w:t>
      </w:r>
      <w:r w:rsidR="006A31E5" w:rsidRPr="00B9694E">
        <w:rPr>
          <w:sz w:val="22"/>
          <w:szCs w:val="22"/>
        </w:rPr>
        <w:t xml:space="preserve">(TCP) utiliza o mecanismo de </w:t>
      </w:r>
      <w:r w:rsidR="006A31E5" w:rsidRPr="00B9694E">
        <w:rPr>
          <w:i/>
          <w:sz w:val="22"/>
          <w:szCs w:val="22"/>
        </w:rPr>
        <w:t>Automatic Repeat Request</w:t>
      </w:r>
      <w:r w:rsidR="006A31E5" w:rsidRPr="00B9694E">
        <w:rPr>
          <w:sz w:val="22"/>
          <w:szCs w:val="22"/>
        </w:rPr>
        <w:t xml:space="preserve"> (ARQ) </w:t>
      </w:r>
      <w:r w:rsidR="007A28F0" w:rsidRPr="00B9694E">
        <w:rPr>
          <w:sz w:val="22"/>
          <w:szCs w:val="22"/>
        </w:rPr>
        <w:t xml:space="preserve">que é um método de controlo de erros na transmissão de dados que utiliza </w:t>
      </w:r>
      <w:r w:rsidR="007A28F0" w:rsidRPr="00B9694E">
        <w:rPr>
          <w:i/>
          <w:sz w:val="22"/>
          <w:szCs w:val="22"/>
        </w:rPr>
        <w:t>acknowledgments</w:t>
      </w:r>
      <w:r w:rsidR="007A28F0" w:rsidRPr="00B9694E">
        <w:rPr>
          <w:sz w:val="22"/>
          <w:szCs w:val="22"/>
        </w:rPr>
        <w:t xml:space="preserve">, mensagens enviadas pelo recetor indicando que a trama de dados foi recebida correctamente, e </w:t>
      </w:r>
      <w:r w:rsidR="007A28F0" w:rsidRPr="00B9694E">
        <w:rPr>
          <w:i/>
          <w:sz w:val="22"/>
          <w:szCs w:val="22"/>
        </w:rPr>
        <w:t>timeouts</w:t>
      </w:r>
      <w:r w:rsidR="007A28F0" w:rsidRPr="00B9694E">
        <w:rPr>
          <w:sz w:val="22"/>
          <w:szCs w:val="22"/>
        </w:rPr>
        <w:t xml:space="preserve">, tempo permitido para espera por um </w:t>
      </w:r>
      <w:r w:rsidR="007A28F0" w:rsidRPr="00B9694E">
        <w:rPr>
          <w:i/>
          <w:sz w:val="22"/>
          <w:szCs w:val="22"/>
        </w:rPr>
        <w:t>acknowledgments</w:t>
      </w:r>
      <w:r w:rsidR="007A28F0" w:rsidRPr="00B9694E">
        <w:rPr>
          <w:sz w:val="22"/>
          <w:szCs w:val="22"/>
        </w:rPr>
        <w:t xml:space="preserve">, de forma a garantir uma transmissão confiável através do serviço não confiável. Se for recebido um </w:t>
      </w:r>
      <w:r w:rsidR="007A28F0" w:rsidRPr="00B9694E">
        <w:rPr>
          <w:i/>
          <w:sz w:val="22"/>
          <w:szCs w:val="22"/>
        </w:rPr>
        <w:t>acknowledgment</w:t>
      </w:r>
      <w:r w:rsidR="007A28F0" w:rsidRPr="00B9694E">
        <w:rPr>
          <w:sz w:val="22"/>
          <w:szCs w:val="22"/>
        </w:rPr>
        <w:t xml:space="preserve"> antes do </w:t>
      </w:r>
      <w:r w:rsidR="007A28F0" w:rsidRPr="00B9694E">
        <w:rPr>
          <w:i/>
          <w:sz w:val="22"/>
          <w:szCs w:val="22"/>
        </w:rPr>
        <w:t>timeout</w:t>
      </w:r>
      <w:r w:rsidR="007A28F0" w:rsidRPr="00B9694E">
        <w:rPr>
          <w:sz w:val="22"/>
          <w:szCs w:val="22"/>
        </w:rPr>
        <w:t xml:space="preserve">, a trama é retransmitida até ser recebido um </w:t>
      </w:r>
      <w:r w:rsidR="007A28F0" w:rsidRPr="00B9694E">
        <w:rPr>
          <w:i/>
          <w:sz w:val="22"/>
          <w:szCs w:val="22"/>
        </w:rPr>
        <w:t>acknowledgment</w:t>
      </w:r>
      <w:r w:rsidR="007A28F0" w:rsidRPr="00B9694E">
        <w:rPr>
          <w:sz w:val="22"/>
          <w:szCs w:val="22"/>
        </w:rPr>
        <w:t>.</w:t>
      </w:r>
    </w:p>
    <w:p w14:paraId="05237B54" w14:textId="039438AE" w:rsidR="007A28F0" w:rsidRPr="00B9694E" w:rsidRDefault="007A28F0" w:rsidP="00DA6ADF">
      <w:pPr>
        <w:rPr>
          <w:sz w:val="22"/>
          <w:szCs w:val="22"/>
        </w:rPr>
      </w:pPr>
      <w:r w:rsidRPr="00B9694E">
        <w:rPr>
          <w:sz w:val="22"/>
          <w:szCs w:val="22"/>
        </w:rPr>
        <w:tab/>
        <w:t>Para fazer o controlo de congestão, o TCP mantém uma janela de congestão que consiste numa estimativa do número de octetos que a rede consegue encaminhar, não enviando mais octetos do que o mínimo da janela definida pelo recetor e pela janela de congestão.</w:t>
      </w:r>
    </w:p>
    <w:p w14:paraId="684F28A6" w14:textId="78286119" w:rsidR="007A28F0" w:rsidRDefault="007A28F0" w:rsidP="00DA6ADF">
      <w:pPr>
        <w:rPr>
          <w:sz w:val="22"/>
          <w:szCs w:val="22"/>
        </w:rPr>
      </w:pPr>
      <w:r>
        <w:tab/>
      </w:r>
      <w:r w:rsidRPr="00B9694E">
        <w:rPr>
          <w:sz w:val="22"/>
          <w:szCs w:val="22"/>
        </w:rPr>
        <w:t>A transferência de dados em simultâneo pode levar a uma queda na taxa de transmissão uma vez que a taxa de transferência é distribuída de igual forma para cada ligação.</w:t>
      </w:r>
    </w:p>
    <w:p w14:paraId="60A6D467" w14:textId="77777777" w:rsidR="00F46447" w:rsidRPr="00B9694E" w:rsidRDefault="00F46447" w:rsidP="00DA6ADF">
      <w:pPr>
        <w:rPr>
          <w:sz w:val="22"/>
          <w:szCs w:val="22"/>
        </w:rPr>
      </w:pPr>
    </w:p>
    <w:p w14:paraId="5D0074D1" w14:textId="47E4AE85" w:rsidR="00202BF7" w:rsidRDefault="00202BF7" w:rsidP="00202BF7">
      <w:pPr>
        <w:pStyle w:val="Heading1"/>
      </w:pPr>
      <w:bookmarkStart w:id="13" w:name="_Toc501708234"/>
      <w:r>
        <w:t>Conclusão</w:t>
      </w:r>
      <w:bookmarkEnd w:id="13"/>
    </w:p>
    <w:p w14:paraId="42932B4A" w14:textId="52F57F4F" w:rsidR="00032A46" w:rsidRPr="00B80158" w:rsidRDefault="00032A46" w:rsidP="00AB4A74">
      <w:pPr>
        <w:ind w:firstLine="432"/>
        <w:jc w:val="both"/>
        <w:rPr>
          <w:sz w:val="22"/>
          <w:szCs w:val="22"/>
        </w:rPr>
      </w:pPr>
      <w:r w:rsidRPr="00B80158">
        <w:rPr>
          <w:sz w:val="22"/>
          <w:szCs w:val="22"/>
        </w:rPr>
        <w:t xml:space="preserve">Após a conclusão do segundo projeto, foi possível interiorizar os </w:t>
      </w:r>
      <w:r w:rsidR="007C3B77" w:rsidRPr="00B80158">
        <w:rPr>
          <w:sz w:val="22"/>
          <w:szCs w:val="22"/>
        </w:rPr>
        <w:t>a maior parte dos conceitos</w:t>
      </w:r>
      <w:r w:rsidRPr="00B80158">
        <w:rPr>
          <w:sz w:val="22"/>
          <w:szCs w:val="22"/>
        </w:rPr>
        <w:t xml:space="preserve"> necessá</w:t>
      </w:r>
      <w:r w:rsidR="007C3B77" w:rsidRPr="00B80158">
        <w:rPr>
          <w:sz w:val="22"/>
          <w:szCs w:val="22"/>
        </w:rPr>
        <w:t>rios para a implementar do que era pedido no guião e perceber ainda melhor algo que é usado no nosso dia-a-dia.</w:t>
      </w:r>
    </w:p>
    <w:p w14:paraId="4C12BDB1" w14:textId="3C0DE834" w:rsidR="007C3B77" w:rsidRPr="00B80158" w:rsidRDefault="007C3B77" w:rsidP="00AB4A74">
      <w:pPr>
        <w:ind w:firstLine="432"/>
        <w:jc w:val="both"/>
        <w:rPr>
          <w:sz w:val="22"/>
          <w:szCs w:val="22"/>
        </w:rPr>
      </w:pPr>
      <w:r w:rsidRPr="00B80158">
        <w:rPr>
          <w:sz w:val="22"/>
          <w:szCs w:val="22"/>
        </w:rPr>
        <w:t xml:space="preserve">A implementação do cliente FTP foi concluída com sucesso, uma vez que é possível fazer o download correto de diferentes tipos e tamanhos de um ficheiro. Com a implementação deste novo protocolo, o grupo </w:t>
      </w:r>
      <w:r w:rsidR="00872112" w:rsidRPr="00B80158">
        <w:rPr>
          <w:sz w:val="22"/>
          <w:szCs w:val="22"/>
        </w:rPr>
        <w:t>consguiu</w:t>
      </w:r>
      <w:r w:rsidRPr="00B80158">
        <w:rPr>
          <w:sz w:val="22"/>
          <w:szCs w:val="22"/>
        </w:rPr>
        <w:t xml:space="preserve"> fazer um paralelo com o protocolo implementado no primeiro projeto. Assim, percebemos melhor as diferenças entre um protocolo aplicado e usado na integra</w:t>
      </w:r>
      <w:r w:rsidR="00872112" w:rsidRPr="00B80158">
        <w:rPr>
          <w:sz w:val="22"/>
          <w:szCs w:val="22"/>
        </w:rPr>
        <w:t xml:space="preserve"> </w:t>
      </w:r>
      <w:r w:rsidRPr="00B80158">
        <w:rPr>
          <w:sz w:val="22"/>
          <w:szCs w:val="22"/>
        </w:rPr>
        <w:t>e um protocolo que quase entrou em desuso</w:t>
      </w:r>
      <w:r w:rsidR="00872112" w:rsidRPr="00B80158">
        <w:rPr>
          <w:sz w:val="22"/>
          <w:szCs w:val="22"/>
        </w:rPr>
        <w:t xml:space="preserve"> (porta de série)</w:t>
      </w:r>
      <w:r w:rsidRPr="00B80158">
        <w:rPr>
          <w:sz w:val="22"/>
          <w:szCs w:val="22"/>
        </w:rPr>
        <w:t>.</w:t>
      </w:r>
    </w:p>
    <w:p w14:paraId="0A0C40EA" w14:textId="1322FA5F" w:rsidR="00232D93" w:rsidRPr="00B80158" w:rsidRDefault="007C3B77" w:rsidP="00AB4A74">
      <w:pPr>
        <w:ind w:firstLine="432"/>
        <w:jc w:val="both"/>
        <w:rPr>
          <w:sz w:val="22"/>
          <w:szCs w:val="22"/>
        </w:rPr>
      </w:pPr>
      <w:r w:rsidRPr="00B80158">
        <w:rPr>
          <w:sz w:val="22"/>
          <w:szCs w:val="22"/>
        </w:rPr>
        <w:t xml:space="preserve">A configuração de uma rede também foi concluída </w:t>
      </w:r>
      <w:r w:rsidR="00232D93" w:rsidRPr="00B80158">
        <w:rPr>
          <w:sz w:val="22"/>
          <w:szCs w:val="22"/>
        </w:rPr>
        <w:t>com sucesso.</w:t>
      </w:r>
    </w:p>
    <w:p w14:paraId="3FEBCC2E" w14:textId="124C510C" w:rsidR="00232D93" w:rsidRPr="00B80158" w:rsidRDefault="00232D93" w:rsidP="00AB4A74">
      <w:pPr>
        <w:ind w:firstLine="432"/>
        <w:jc w:val="both"/>
        <w:rPr>
          <w:sz w:val="22"/>
          <w:szCs w:val="22"/>
        </w:rPr>
      </w:pPr>
      <w:r w:rsidRPr="00B80158">
        <w:rPr>
          <w:sz w:val="22"/>
          <w:szCs w:val="22"/>
        </w:rPr>
        <w:t>Podemos concluir que o projeto foi concluído com sucesso, visto que todos os objetivos do segundo guião foram implementados com sucesso.</w:t>
      </w:r>
    </w:p>
    <w:p w14:paraId="269B1084" w14:textId="6835DAEC" w:rsidR="00202BF7" w:rsidRDefault="00202BF7">
      <w:r>
        <w:br w:type="page"/>
      </w:r>
      <w:bookmarkStart w:id="14" w:name="_GoBack"/>
      <w:bookmarkEnd w:id="14"/>
    </w:p>
    <w:p w14:paraId="79CC1C3E" w14:textId="49038014" w:rsidR="00FA17F6" w:rsidRDefault="00C77B53" w:rsidP="00FA17F6">
      <w:pPr>
        <w:pStyle w:val="Heading1"/>
        <w:numPr>
          <w:ilvl w:val="0"/>
          <w:numId w:val="0"/>
        </w:numPr>
      </w:pPr>
      <w:bookmarkStart w:id="15" w:name="_Toc501708235"/>
      <w:r>
        <w:lastRenderedPageBreak/>
        <w:t xml:space="preserve">Anexo </w:t>
      </w:r>
      <w:r w:rsidR="00A958AF">
        <w:t xml:space="preserve">I </w:t>
      </w:r>
      <w:r>
        <w:t>– Código fonte</w:t>
      </w:r>
      <w:r w:rsidR="00FA17F6">
        <w:t xml:space="preserve"> da Aplicação de Download</w:t>
      </w:r>
      <w:bookmarkEnd w:id="15"/>
    </w:p>
    <w:p w14:paraId="0978A371" w14:textId="41051E13" w:rsidR="00AA217A" w:rsidRPr="008B29AF" w:rsidRDefault="00B7729D" w:rsidP="008B29AF">
      <w:pPr>
        <w:pStyle w:val="Heading2"/>
      </w:pPr>
      <w:bookmarkStart w:id="16" w:name="_Toc501708236"/>
      <w:r w:rsidRPr="008B29AF">
        <w:t>clientTCP</w:t>
      </w:r>
      <w:r w:rsidR="008B29AF" w:rsidRPr="008B29AF">
        <w:t>.c</w:t>
      </w:r>
      <w:bookmarkEnd w:id="16"/>
    </w:p>
    <w:p w14:paraId="20E758B3" w14:textId="77777777" w:rsidR="00B7729D" w:rsidRPr="00023E04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023E04">
        <w:rPr>
          <w:rFonts w:ascii="Menlo" w:hAnsi="Menlo" w:cs="Menlo"/>
          <w:color w:val="E32791"/>
          <w:sz w:val="16"/>
          <w:szCs w:val="18"/>
          <w:lang w:val="en-GB"/>
        </w:rPr>
        <w:t>#include</w:t>
      </w:r>
      <w:r w:rsidRPr="00023E04">
        <w:rPr>
          <w:rFonts w:ascii="Menlo" w:hAnsi="Menlo" w:cs="Menlo"/>
          <w:color w:val="2C65B5"/>
          <w:sz w:val="16"/>
          <w:szCs w:val="18"/>
          <w:lang w:val="en-GB"/>
        </w:rPr>
        <w:t xml:space="preserve"> </w:t>
      </w:r>
      <w:r w:rsidRPr="00023E04">
        <w:rPr>
          <w:rFonts w:ascii="Menlo" w:hAnsi="Menlo" w:cs="Menlo"/>
          <w:color w:val="488432"/>
          <w:sz w:val="16"/>
          <w:szCs w:val="18"/>
          <w:lang w:val="en-GB"/>
        </w:rPr>
        <w:t>&lt;arpa/inet.h&gt;</w:t>
      </w:r>
    </w:p>
    <w:p w14:paraId="6642937B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E32791"/>
          <w:sz w:val="16"/>
          <w:szCs w:val="18"/>
          <w:lang w:val="en-GB"/>
        </w:rPr>
        <w:t>#include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6"/>
          <w:szCs w:val="18"/>
          <w:lang w:val="en-GB"/>
        </w:rPr>
        <w:t>&lt;netdb.h&gt;</w:t>
      </w:r>
    </w:p>
    <w:p w14:paraId="2320C853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E32791"/>
          <w:sz w:val="16"/>
          <w:szCs w:val="18"/>
          <w:lang w:val="en-GB"/>
        </w:rPr>
        <w:t>#include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6"/>
          <w:szCs w:val="18"/>
          <w:lang w:val="en-GB"/>
        </w:rPr>
        <w:t>&lt;stdio.h&gt;</w:t>
      </w:r>
    </w:p>
    <w:p w14:paraId="3BB1EE8C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E32791"/>
          <w:sz w:val="16"/>
          <w:szCs w:val="18"/>
          <w:lang w:val="en-GB"/>
        </w:rPr>
        <w:t>#include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6"/>
          <w:szCs w:val="18"/>
          <w:lang w:val="en-GB"/>
        </w:rPr>
        <w:t>&lt;stdlib.h&gt;</w:t>
      </w:r>
    </w:p>
    <w:p w14:paraId="341934E5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E32791"/>
          <w:sz w:val="16"/>
          <w:szCs w:val="18"/>
          <w:lang w:val="en-GB"/>
        </w:rPr>
        <w:t>#include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6"/>
          <w:szCs w:val="18"/>
          <w:lang w:val="en-GB"/>
        </w:rPr>
        <w:t>&lt;string.h&gt;</w:t>
      </w:r>
    </w:p>
    <w:p w14:paraId="658AA90D" w14:textId="7400F3C9" w:rsidR="001E4053" w:rsidRPr="00FA17F6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88432"/>
          <w:sz w:val="16"/>
          <w:szCs w:val="18"/>
          <w:lang w:val="en-GB"/>
        </w:rPr>
      </w:pPr>
      <w:r w:rsidRPr="00E964C1">
        <w:rPr>
          <w:rFonts w:ascii="Menlo" w:hAnsi="Menlo" w:cs="Menlo"/>
          <w:color w:val="E32791"/>
          <w:sz w:val="16"/>
          <w:szCs w:val="18"/>
          <w:lang w:val="en-GB"/>
        </w:rPr>
        <w:t>#include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6"/>
          <w:szCs w:val="18"/>
          <w:lang w:val="en-GB"/>
        </w:rPr>
        <w:t>&lt;unistd.h&gt;</w:t>
      </w:r>
    </w:p>
    <w:p w14:paraId="52D15E17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E32791"/>
          <w:sz w:val="16"/>
          <w:szCs w:val="18"/>
          <w:lang w:val="en-GB"/>
        </w:rPr>
        <w:t>#include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6"/>
          <w:szCs w:val="18"/>
          <w:lang w:val="en-GB"/>
        </w:rPr>
        <w:t>"parser.h"</w:t>
      </w:r>
    </w:p>
    <w:p w14:paraId="45137F75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E32791"/>
          <w:sz w:val="16"/>
          <w:szCs w:val="18"/>
          <w:lang w:val="en-GB"/>
        </w:rPr>
        <w:t>#include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6"/>
          <w:szCs w:val="18"/>
          <w:lang w:val="en-GB"/>
        </w:rPr>
        <w:t>"tcp.h"</w:t>
      </w:r>
    </w:p>
    <w:p w14:paraId="180D82F3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</w:p>
    <w:p w14:paraId="1FBEFA78" w14:textId="1A826293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2C65B5"/>
          <w:sz w:val="16"/>
          <w:szCs w:val="18"/>
          <w:lang w:val="en-GB"/>
        </w:rPr>
        <w:t>int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A25D0E"/>
          <w:sz w:val="16"/>
          <w:szCs w:val="18"/>
          <w:lang w:val="en-GB"/>
        </w:rPr>
        <w:t>main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(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>int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argc, 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>char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**argv) {</w:t>
      </w:r>
    </w:p>
    <w:p w14:paraId="7C9B8FD4" w14:textId="77777777" w:rsidR="00B7729D" w:rsidRPr="00B80158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r w:rsidRPr="00B80158">
        <w:rPr>
          <w:rFonts w:ascii="Menlo" w:hAnsi="Menlo" w:cs="Menlo"/>
          <w:color w:val="E32791"/>
          <w:sz w:val="16"/>
          <w:szCs w:val="18"/>
          <w:lang w:val="en-GB"/>
        </w:rPr>
        <w:t>if</w:t>
      </w:r>
      <w:r w:rsidRPr="00B80158">
        <w:rPr>
          <w:rFonts w:ascii="Menlo" w:hAnsi="Menlo" w:cs="Menlo"/>
          <w:color w:val="424242"/>
          <w:sz w:val="16"/>
          <w:szCs w:val="18"/>
          <w:lang w:val="en-GB"/>
        </w:rPr>
        <w:t xml:space="preserve"> (argc != </w:t>
      </w:r>
      <w:r w:rsidRPr="00B80158">
        <w:rPr>
          <w:rFonts w:ascii="Menlo" w:hAnsi="Menlo" w:cs="Menlo"/>
          <w:color w:val="1B8486"/>
          <w:sz w:val="16"/>
          <w:szCs w:val="18"/>
          <w:lang w:val="en-GB"/>
        </w:rPr>
        <w:t>2</w:t>
      </w:r>
      <w:r w:rsidRPr="00B80158">
        <w:rPr>
          <w:rFonts w:ascii="Menlo" w:hAnsi="Menlo" w:cs="Menlo"/>
          <w:color w:val="424242"/>
          <w:sz w:val="16"/>
          <w:szCs w:val="18"/>
          <w:lang w:val="en-GB"/>
        </w:rPr>
        <w:t>) {</w:t>
      </w:r>
    </w:p>
    <w:p w14:paraId="76E9A7BB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B80158">
        <w:rPr>
          <w:rFonts w:ascii="Menlo" w:hAnsi="Menlo" w:cs="Menlo"/>
          <w:color w:val="424242"/>
          <w:sz w:val="16"/>
          <w:szCs w:val="18"/>
          <w:lang w:val="en-GB"/>
        </w:rPr>
        <w:t xml:space="preserve">    </w:t>
      </w:r>
      <w:r w:rsidRPr="00E964C1">
        <w:rPr>
          <w:rFonts w:ascii="Menlo" w:hAnsi="Menlo" w:cs="Menlo"/>
          <w:color w:val="A25D0E"/>
          <w:sz w:val="16"/>
          <w:szCs w:val="18"/>
          <w:lang w:val="en-GB"/>
        </w:rPr>
        <w:t>fprintf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(stderr, </w:t>
      </w:r>
      <w:r w:rsidRPr="00E964C1">
        <w:rPr>
          <w:rFonts w:ascii="Menlo" w:hAnsi="Menlo" w:cs="Menlo"/>
          <w:color w:val="488432"/>
          <w:sz w:val="16"/>
          <w:szCs w:val="18"/>
          <w:lang w:val="en-GB"/>
        </w:rPr>
        <w:t>"Usage: %s &lt;address&gt;\n"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, argv[</w:t>
      </w:r>
      <w:r w:rsidRPr="00E964C1">
        <w:rPr>
          <w:rFonts w:ascii="Menlo" w:hAnsi="Menlo" w:cs="Menlo"/>
          <w:color w:val="1B8486"/>
          <w:sz w:val="16"/>
          <w:szCs w:val="18"/>
          <w:lang w:val="en-GB"/>
        </w:rPr>
        <w:t>0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]);</w:t>
      </w:r>
    </w:p>
    <w:p w14:paraId="7CD4AA8A" w14:textId="77777777" w:rsidR="00B7729D" w:rsidRPr="00B80158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  </w:t>
      </w:r>
      <w:r w:rsidRPr="00B80158">
        <w:rPr>
          <w:rFonts w:ascii="Menlo" w:hAnsi="Menlo" w:cs="Menlo"/>
          <w:color w:val="A25D0E"/>
          <w:sz w:val="16"/>
          <w:szCs w:val="18"/>
          <w:lang w:val="en-GB"/>
        </w:rPr>
        <w:t>exit</w:t>
      </w:r>
      <w:r w:rsidRPr="00B80158">
        <w:rPr>
          <w:rFonts w:ascii="Menlo" w:hAnsi="Menlo" w:cs="Menlo"/>
          <w:color w:val="424242"/>
          <w:sz w:val="16"/>
          <w:szCs w:val="18"/>
          <w:lang w:val="en-GB"/>
        </w:rPr>
        <w:t>(</w:t>
      </w:r>
      <w:r w:rsidRPr="00B80158">
        <w:rPr>
          <w:rFonts w:ascii="Menlo" w:hAnsi="Menlo" w:cs="Menlo"/>
          <w:color w:val="1B8486"/>
          <w:sz w:val="16"/>
          <w:szCs w:val="18"/>
          <w:lang w:val="en-GB"/>
        </w:rPr>
        <w:t>1</w:t>
      </w:r>
      <w:r w:rsidRPr="00B80158">
        <w:rPr>
          <w:rFonts w:ascii="Menlo" w:hAnsi="Menlo" w:cs="Menlo"/>
          <w:color w:val="424242"/>
          <w:sz w:val="16"/>
          <w:szCs w:val="18"/>
          <w:lang w:val="en-GB"/>
        </w:rPr>
        <w:t>);</w:t>
      </w:r>
    </w:p>
    <w:p w14:paraId="059F68D9" w14:textId="77777777" w:rsidR="00B7729D" w:rsidRPr="00B80158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B80158">
        <w:rPr>
          <w:rFonts w:ascii="Menlo" w:hAnsi="Menlo" w:cs="Menlo"/>
          <w:color w:val="424242"/>
          <w:sz w:val="16"/>
          <w:szCs w:val="18"/>
          <w:lang w:val="en-GB"/>
        </w:rPr>
        <w:t xml:space="preserve">  }</w:t>
      </w:r>
    </w:p>
    <w:p w14:paraId="4F85F1EC" w14:textId="77777777" w:rsidR="00B7729D" w:rsidRPr="00B80158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</w:p>
    <w:p w14:paraId="609EC133" w14:textId="77777777" w:rsidR="00B7729D" w:rsidRPr="00B80158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B80158">
        <w:rPr>
          <w:rFonts w:ascii="Menlo" w:hAnsi="Menlo" w:cs="Menlo"/>
          <w:color w:val="424242"/>
          <w:sz w:val="16"/>
          <w:szCs w:val="18"/>
          <w:lang w:val="en-GB"/>
        </w:rPr>
        <w:t xml:space="preserve">  urlInfo info;</w:t>
      </w:r>
    </w:p>
    <w:p w14:paraId="4566B2E5" w14:textId="77777777" w:rsidR="00B7729D" w:rsidRPr="00B80158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B80158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r w:rsidRPr="00B80158">
        <w:rPr>
          <w:rFonts w:ascii="Menlo" w:hAnsi="Menlo" w:cs="Menlo"/>
          <w:color w:val="E32791"/>
          <w:sz w:val="16"/>
          <w:szCs w:val="18"/>
          <w:lang w:val="en-GB"/>
        </w:rPr>
        <w:t>if</w:t>
      </w:r>
      <w:r w:rsidRPr="00B80158">
        <w:rPr>
          <w:rFonts w:ascii="Menlo" w:hAnsi="Menlo" w:cs="Menlo"/>
          <w:color w:val="424242"/>
          <w:sz w:val="16"/>
          <w:szCs w:val="18"/>
          <w:lang w:val="en-GB"/>
        </w:rPr>
        <w:t xml:space="preserve"> (</w:t>
      </w:r>
      <w:r w:rsidRPr="00B80158">
        <w:rPr>
          <w:rFonts w:ascii="Menlo" w:hAnsi="Menlo" w:cs="Menlo"/>
          <w:color w:val="A25D0E"/>
          <w:sz w:val="16"/>
          <w:szCs w:val="18"/>
          <w:lang w:val="en-GB"/>
        </w:rPr>
        <w:t>parseURL</w:t>
      </w:r>
      <w:r w:rsidRPr="00B80158">
        <w:rPr>
          <w:rFonts w:ascii="Menlo" w:hAnsi="Menlo" w:cs="Menlo"/>
          <w:color w:val="424242"/>
          <w:sz w:val="16"/>
          <w:szCs w:val="18"/>
          <w:lang w:val="en-GB"/>
        </w:rPr>
        <w:t>(argv[</w:t>
      </w:r>
      <w:r w:rsidRPr="00B80158">
        <w:rPr>
          <w:rFonts w:ascii="Menlo" w:hAnsi="Menlo" w:cs="Menlo"/>
          <w:color w:val="1B8486"/>
          <w:sz w:val="16"/>
          <w:szCs w:val="18"/>
          <w:lang w:val="en-GB"/>
        </w:rPr>
        <w:t>1</w:t>
      </w:r>
      <w:r w:rsidRPr="00B80158">
        <w:rPr>
          <w:rFonts w:ascii="Menlo" w:hAnsi="Menlo" w:cs="Menlo"/>
          <w:color w:val="424242"/>
          <w:sz w:val="16"/>
          <w:szCs w:val="18"/>
          <w:lang w:val="en-GB"/>
        </w:rPr>
        <w:t xml:space="preserve">], &amp;info) != </w:t>
      </w:r>
      <w:r w:rsidRPr="00B80158">
        <w:rPr>
          <w:rFonts w:ascii="Menlo" w:hAnsi="Menlo" w:cs="Menlo"/>
          <w:color w:val="1B8486"/>
          <w:sz w:val="16"/>
          <w:szCs w:val="18"/>
          <w:lang w:val="en-GB"/>
        </w:rPr>
        <w:t>0</w:t>
      </w:r>
      <w:r w:rsidRPr="00B80158">
        <w:rPr>
          <w:rFonts w:ascii="Menlo" w:hAnsi="Menlo" w:cs="Menlo"/>
          <w:color w:val="424242"/>
          <w:sz w:val="16"/>
          <w:szCs w:val="18"/>
          <w:lang w:val="en-GB"/>
        </w:rPr>
        <w:t>) {</w:t>
      </w:r>
    </w:p>
    <w:p w14:paraId="0FE9CE37" w14:textId="77777777" w:rsidR="00B7729D" w:rsidRPr="00023E04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pt-BR"/>
        </w:rPr>
      </w:pPr>
      <w:r w:rsidRPr="00B80158">
        <w:rPr>
          <w:rFonts w:ascii="Menlo" w:hAnsi="Menlo" w:cs="Menlo"/>
          <w:color w:val="424242"/>
          <w:sz w:val="16"/>
          <w:szCs w:val="18"/>
          <w:lang w:val="en-GB"/>
        </w:rPr>
        <w:t xml:space="preserve">    </w:t>
      </w:r>
      <w:r w:rsidRPr="00023E04">
        <w:rPr>
          <w:rFonts w:ascii="Menlo" w:hAnsi="Menlo" w:cs="Menlo"/>
          <w:color w:val="A25D0E"/>
          <w:sz w:val="16"/>
          <w:szCs w:val="18"/>
          <w:lang w:val="pt-BR"/>
        </w:rPr>
        <w:t>fprintf</w:t>
      </w:r>
      <w:r w:rsidRPr="00023E04">
        <w:rPr>
          <w:rFonts w:ascii="Menlo" w:hAnsi="Menlo" w:cs="Menlo"/>
          <w:color w:val="424242"/>
          <w:sz w:val="16"/>
          <w:szCs w:val="18"/>
          <w:lang w:val="pt-BR"/>
        </w:rPr>
        <w:t xml:space="preserve">(stderr, </w:t>
      </w:r>
      <w:r w:rsidRPr="00023E04">
        <w:rPr>
          <w:rFonts w:ascii="Menlo" w:hAnsi="Menlo" w:cs="Menlo"/>
          <w:color w:val="488432"/>
          <w:sz w:val="16"/>
          <w:szCs w:val="18"/>
          <w:lang w:val="pt-BR"/>
        </w:rPr>
        <w:t>"Invalid URL\n"</w:t>
      </w:r>
      <w:r w:rsidRPr="00023E04">
        <w:rPr>
          <w:rFonts w:ascii="Menlo" w:hAnsi="Menlo" w:cs="Menlo"/>
          <w:color w:val="424242"/>
          <w:sz w:val="16"/>
          <w:szCs w:val="18"/>
          <w:lang w:val="pt-BR"/>
        </w:rPr>
        <w:t>);</w:t>
      </w:r>
    </w:p>
    <w:p w14:paraId="1798D159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023E04">
        <w:rPr>
          <w:rFonts w:ascii="Menlo" w:hAnsi="Menlo" w:cs="Menlo"/>
          <w:color w:val="424242"/>
          <w:sz w:val="16"/>
          <w:szCs w:val="18"/>
          <w:lang w:val="pt-BR"/>
        </w:rPr>
        <w:t xml:space="preserve">    </w:t>
      </w:r>
      <w:r w:rsidRPr="00E964C1">
        <w:rPr>
          <w:rFonts w:ascii="Menlo" w:hAnsi="Menlo" w:cs="Menlo"/>
          <w:color w:val="A25D0E"/>
          <w:sz w:val="16"/>
          <w:szCs w:val="18"/>
          <w:lang w:val="en-GB"/>
        </w:rPr>
        <w:t>exit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(</w:t>
      </w:r>
      <w:r w:rsidRPr="00E964C1">
        <w:rPr>
          <w:rFonts w:ascii="Menlo" w:hAnsi="Menlo" w:cs="Menlo"/>
          <w:color w:val="1B8486"/>
          <w:sz w:val="16"/>
          <w:szCs w:val="18"/>
          <w:lang w:val="en-GB"/>
        </w:rPr>
        <w:t>1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);</w:t>
      </w:r>
    </w:p>
    <w:p w14:paraId="5CA4141A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}</w:t>
      </w:r>
    </w:p>
    <w:p w14:paraId="1DA4224F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</w:p>
    <w:p w14:paraId="3CC4E3A7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>int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controlSocketFD;</w:t>
      </w:r>
    </w:p>
    <w:p w14:paraId="685E44EC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E32791"/>
          <w:sz w:val="16"/>
          <w:szCs w:val="18"/>
          <w:lang w:val="en-GB"/>
        </w:rPr>
        <w:t>if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((controlSocketFD = </w:t>
      </w:r>
      <w:r w:rsidRPr="00E964C1">
        <w:rPr>
          <w:rFonts w:ascii="Menlo" w:hAnsi="Menlo" w:cs="Menlo"/>
          <w:color w:val="A25D0E"/>
          <w:sz w:val="16"/>
          <w:szCs w:val="18"/>
          <w:lang w:val="en-GB"/>
        </w:rPr>
        <w:t>createConnection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(</w:t>
      </w:r>
    </w:p>
    <w:p w14:paraId="038707FA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         </w:t>
      </w:r>
      <w:r w:rsidRPr="00E964C1">
        <w:rPr>
          <w:rFonts w:ascii="Menlo" w:hAnsi="Menlo" w:cs="Menlo"/>
          <w:color w:val="A25D0E"/>
          <w:sz w:val="16"/>
          <w:szCs w:val="18"/>
          <w:lang w:val="en-GB"/>
        </w:rPr>
        <w:t>inet_ntoa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(*((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>struct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in_addr *)info.</w:t>
      </w:r>
      <w:r w:rsidRPr="00E964C1">
        <w:rPr>
          <w:rFonts w:ascii="Menlo" w:hAnsi="Menlo" w:cs="Menlo"/>
          <w:color w:val="B062A7"/>
          <w:sz w:val="16"/>
          <w:szCs w:val="18"/>
          <w:lang w:val="en-GB"/>
        </w:rPr>
        <w:t>infoHost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-&gt;</w:t>
      </w:r>
      <w:r w:rsidRPr="00E964C1">
        <w:rPr>
          <w:rFonts w:ascii="Menlo" w:hAnsi="Menlo" w:cs="Menlo"/>
          <w:color w:val="B062A7"/>
          <w:sz w:val="16"/>
          <w:szCs w:val="18"/>
          <w:lang w:val="en-GB"/>
        </w:rPr>
        <w:t>h_addr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)),</w:t>
      </w:r>
    </w:p>
    <w:p w14:paraId="6E49A70F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         CLIENT_CONNECTION_PORT)) == </w:t>
      </w:r>
      <w:r w:rsidRPr="00E964C1">
        <w:rPr>
          <w:rFonts w:ascii="Menlo" w:hAnsi="Menlo" w:cs="Menlo"/>
          <w:color w:val="1B8486"/>
          <w:sz w:val="16"/>
          <w:szCs w:val="18"/>
          <w:lang w:val="en-GB"/>
        </w:rPr>
        <w:t>0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) {</w:t>
      </w:r>
    </w:p>
    <w:p w14:paraId="1A9ACEDB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  </w:t>
      </w:r>
      <w:r w:rsidRPr="00E964C1">
        <w:rPr>
          <w:rFonts w:ascii="Menlo" w:hAnsi="Menlo" w:cs="Menlo"/>
          <w:color w:val="A25D0E"/>
          <w:sz w:val="16"/>
          <w:szCs w:val="18"/>
          <w:lang w:val="en-GB"/>
        </w:rPr>
        <w:t>fprintf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(stderr, </w:t>
      </w:r>
      <w:r w:rsidRPr="00E964C1">
        <w:rPr>
          <w:rFonts w:ascii="Menlo" w:hAnsi="Menlo" w:cs="Menlo"/>
          <w:color w:val="488432"/>
          <w:sz w:val="16"/>
          <w:szCs w:val="18"/>
          <w:lang w:val="en-GB"/>
        </w:rPr>
        <w:t>"Error opening control connection\n"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);</w:t>
      </w:r>
    </w:p>
    <w:p w14:paraId="3FFE6A52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  </w:t>
      </w:r>
      <w:r w:rsidRPr="00E964C1">
        <w:rPr>
          <w:rFonts w:ascii="Menlo" w:hAnsi="Menlo" w:cs="Menlo"/>
          <w:color w:val="A25D0E"/>
          <w:sz w:val="16"/>
          <w:szCs w:val="18"/>
          <w:lang w:val="en-GB"/>
        </w:rPr>
        <w:t>exit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(</w:t>
      </w:r>
      <w:r w:rsidRPr="00E964C1">
        <w:rPr>
          <w:rFonts w:ascii="Menlo" w:hAnsi="Menlo" w:cs="Menlo"/>
          <w:color w:val="1B8486"/>
          <w:sz w:val="16"/>
          <w:szCs w:val="18"/>
          <w:lang w:val="en-GB"/>
        </w:rPr>
        <w:t>1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);</w:t>
      </w:r>
    </w:p>
    <w:p w14:paraId="1E419F90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}</w:t>
      </w:r>
    </w:p>
    <w:p w14:paraId="56930DA2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</w:p>
    <w:p w14:paraId="627EF423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A25D0E"/>
          <w:sz w:val="16"/>
          <w:szCs w:val="18"/>
          <w:lang w:val="en-GB"/>
        </w:rPr>
        <w:t>login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(controlSocketFD, &amp;info);</w:t>
      </w:r>
    </w:p>
    <w:p w14:paraId="3B68DF52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>char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data_address[MAX_STRING_SIZE];</w:t>
      </w:r>
    </w:p>
    <w:p w14:paraId="414C2940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>int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port;</w:t>
      </w:r>
    </w:p>
    <w:p w14:paraId="21D75BA3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A25D0E"/>
          <w:sz w:val="16"/>
          <w:szCs w:val="18"/>
          <w:lang w:val="en-GB"/>
        </w:rPr>
        <w:t>passiveMode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(controlSocketFD, data_address, &amp;port);</w:t>
      </w:r>
    </w:p>
    <w:p w14:paraId="5DE33875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</w:p>
    <w:p w14:paraId="70F9BBD7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>int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dataSocketFD;</w:t>
      </w:r>
    </w:p>
    <w:p w14:paraId="37A8110E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E32791"/>
          <w:sz w:val="16"/>
          <w:szCs w:val="18"/>
          <w:lang w:val="en-GB"/>
        </w:rPr>
        <w:t>if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((dataSocketFD = </w:t>
      </w:r>
      <w:r w:rsidRPr="00E964C1">
        <w:rPr>
          <w:rFonts w:ascii="Menlo" w:hAnsi="Menlo" w:cs="Menlo"/>
          <w:color w:val="A25D0E"/>
          <w:sz w:val="16"/>
          <w:szCs w:val="18"/>
          <w:lang w:val="en-GB"/>
        </w:rPr>
        <w:t>createConnection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(data_address, port)) == </w:t>
      </w:r>
      <w:r w:rsidRPr="00E964C1">
        <w:rPr>
          <w:rFonts w:ascii="Menlo" w:hAnsi="Menlo" w:cs="Menlo"/>
          <w:color w:val="1B8486"/>
          <w:sz w:val="16"/>
          <w:szCs w:val="18"/>
          <w:lang w:val="en-GB"/>
        </w:rPr>
        <w:t>0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) {</w:t>
      </w:r>
    </w:p>
    <w:p w14:paraId="45A319EE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  </w:t>
      </w:r>
      <w:r w:rsidRPr="00E964C1">
        <w:rPr>
          <w:rFonts w:ascii="Menlo" w:hAnsi="Menlo" w:cs="Menlo"/>
          <w:color w:val="A25D0E"/>
          <w:sz w:val="16"/>
          <w:szCs w:val="18"/>
          <w:lang w:val="en-GB"/>
        </w:rPr>
        <w:t>fprintf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(stderr, </w:t>
      </w:r>
      <w:r w:rsidRPr="00E964C1">
        <w:rPr>
          <w:rFonts w:ascii="Menlo" w:hAnsi="Menlo" w:cs="Menlo"/>
          <w:color w:val="488432"/>
          <w:sz w:val="16"/>
          <w:szCs w:val="18"/>
          <w:lang w:val="en-GB"/>
        </w:rPr>
        <w:t>"Error opening data connection\n"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);</w:t>
      </w:r>
    </w:p>
    <w:p w14:paraId="1D26A31E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  </w:t>
      </w:r>
      <w:r w:rsidRPr="00E964C1">
        <w:rPr>
          <w:rFonts w:ascii="Menlo" w:hAnsi="Menlo" w:cs="Menlo"/>
          <w:color w:val="A25D0E"/>
          <w:sz w:val="16"/>
          <w:szCs w:val="18"/>
          <w:lang w:val="en-GB"/>
        </w:rPr>
        <w:t>exit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(</w:t>
      </w:r>
      <w:r w:rsidRPr="00E964C1">
        <w:rPr>
          <w:rFonts w:ascii="Menlo" w:hAnsi="Menlo" w:cs="Menlo"/>
          <w:color w:val="1B8486"/>
          <w:sz w:val="16"/>
          <w:szCs w:val="18"/>
          <w:lang w:val="en-GB"/>
        </w:rPr>
        <w:t>1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);</w:t>
      </w:r>
    </w:p>
    <w:p w14:paraId="26502B0B" w14:textId="6C9011F2" w:rsidR="00FE77E7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}</w:t>
      </w:r>
    </w:p>
    <w:p w14:paraId="58FD51AD" w14:textId="77777777" w:rsidR="00665B43" w:rsidRPr="00E964C1" w:rsidRDefault="00665B43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</w:p>
    <w:p w14:paraId="07CBF303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A25D0E"/>
          <w:sz w:val="16"/>
          <w:szCs w:val="18"/>
          <w:lang w:val="en-GB"/>
        </w:rPr>
        <w:t>sendAndRetrieve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(controlSocketFD, &amp;info);</w:t>
      </w:r>
    </w:p>
    <w:p w14:paraId="36366CAB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A25D0E"/>
          <w:sz w:val="16"/>
          <w:szCs w:val="18"/>
          <w:lang w:val="en-GB"/>
        </w:rPr>
        <w:t>downloadFile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(dataSocketFD, &amp;info);</w:t>
      </w:r>
    </w:p>
    <w:p w14:paraId="7E56AA08" w14:textId="09333650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A25D0E"/>
          <w:sz w:val="16"/>
          <w:szCs w:val="18"/>
          <w:lang w:val="en-GB"/>
        </w:rPr>
        <w:t>closeConnection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(controlSocketFD, dataSocketFD);</w:t>
      </w:r>
    </w:p>
    <w:p w14:paraId="5DC5E4FF" w14:textId="77777777" w:rsidR="00B7729D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E32791"/>
          <w:sz w:val="16"/>
          <w:szCs w:val="18"/>
          <w:lang w:val="en-GB"/>
        </w:rPr>
        <w:t>return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1B8486"/>
          <w:sz w:val="16"/>
          <w:szCs w:val="18"/>
          <w:lang w:val="en-GB"/>
        </w:rPr>
        <w:t>0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;</w:t>
      </w:r>
    </w:p>
    <w:p w14:paraId="7A356B11" w14:textId="25F4C4DC" w:rsidR="001B1130" w:rsidRPr="00E964C1" w:rsidRDefault="00B7729D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>}</w:t>
      </w:r>
    </w:p>
    <w:p w14:paraId="787AD8A3" w14:textId="0DEAF9BF" w:rsidR="001B1130" w:rsidRPr="00E964C1" w:rsidRDefault="001B1130" w:rsidP="008B29AF">
      <w:pPr>
        <w:pStyle w:val="Heading2"/>
      </w:pPr>
      <w:r w:rsidRPr="00E964C1">
        <w:rPr>
          <w:rFonts w:ascii="Menlo" w:hAnsi="Menlo" w:cs="Menlo"/>
          <w:color w:val="424242"/>
          <w:sz w:val="18"/>
          <w:szCs w:val="18"/>
        </w:rPr>
        <w:br w:type="page"/>
      </w:r>
      <w:bookmarkStart w:id="17" w:name="_Toc501708237"/>
      <w:r w:rsidRPr="00E964C1">
        <w:lastRenderedPageBreak/>
        <w:t>parser.h</w:t>
      </w:r>
      <w:bookmarkEnd w:id="17"/>
    </w:p>
    <w:p w14:paraId="51CD50F1" w14:textId="77777777" w:rsidR="001B1130" w:rsidRPr="00E964C1" w:rsidRDefault="001B1130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E32791"/>
          <w:sz w:val="16"/>
          <w:szCs w:val="18"/>
          <w:lang w:val="en-GB"/>
        </w:rPr>
        <w:t>#ifndef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A25D0E"/>
          <w:sz w:val="16"/>
          <w:szCs w:val="18"/>
          <w:lang w:val="en-GB"/>
        </w:rPr>
        <w:t>__PARSE_URL_H__</w:t>
      </w:r>
    </w:p>
    <w:p w14:paraId="4CA70D15" w14:textId="77777777" w:rsidR="001B1130" w:rsidRPr="00E964C1" w:rsidRDefault="001B1130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E32791"/>
          <w:sz w:val="16"/>
          <w:szCs w:val="18"/>
          <w:lang w:val="en-GB"/>
        </w:rPr>
        <w:t>#define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A25D0E"/>
          <w:sz w:val="16"/>
          <w:szCs w:val="18"/>
          <w:lang w:val="en-GB"/>
        </w:rPr>
        <w:t>__PARSE_URL_H__</w:t>
      </w:r>
    </w:p>
    <w:p w14:paraId="7DC92B74" w14:textId="77777777" w:rsidR="009C065E" w:rsidRPr="00E964C1" w:rsidRDefault="009C065E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</w:p>
    <w:p w14:paraId="09F19E15" w14:textId="77777777" w:rsidR="001B1130" w:rsidRPr="00E964C1" w:rsidRDefault="001B1130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E32791"/>
          <w:sz w:val="16"/>
          <w:szCs w:val="18"/>
          <w:lang w:val="en-GB"/>
        </w:rPr>
        <w:t>#define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A25D0E"/>
          <w:sz w:val="16"/>
          <w:szCs w:val="18"/>
          <w:lang w:val="en-GB"/>
        </w:rPr>
        <w:t>LINK_HEADER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6"/>
          <w:szCs w:val="18"/>
          <w:lang w:val="en-GB"/>
        </w:rPr>
        <w:t>"ftp://"</w:t>
      </w:r>
    </w:p>
    <w:p w14:paraId="154A4FF7" w14:textId="77777777" w:rsidR="001B1130" w:rsidRPr="00E964C1" w:rsidRDefault="001B1130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E32791"/>
          <w:sz w:val="16"/>
          <w:szCs w:val="18"/>
          <w:lang w:val="en-GB"/>
        </w:rPr>
        <w:t>#define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A25D0E"/>
          <w:sz w:val="16"/>
          <w:szCs w:val="18"/>
          <w:lang w:val="en-GB"/>
        </w:rPr>
        <w:t>DEFAULT_USER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6"/>
          <w:szCs w:val="18"/>
          <w:lang w:val="en-GB"/>
        </w:rPr>
        <w:t>"anonymous"</w:t>
      </w:r>
    </w:p>
    <w:p w14:paraId="5EEA8361" w14:textId="77777777" w:rsidR="001B1130" w:rsidRPr="00E964C1" w:rsidRDefault="001B1130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E32791"/>
          <w:sz w:val="16"/>
          <w:szCs w:val="18"/>
          <w:lang w:val="en-GB"/>
        </w:rPr>
        <w:t>#define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A25D0E"/>
          <w:sz w:val="16"/>
          <w:szCs w:val="18"/>
          <w:lang w:val="en-GB"/>
        </w:rPr>
        <w:t>DEFAULT_PASSWORD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6"/>
          <w:szCs w:val="18"/>
          <w:lang w:val="en-GB"/>
        </w:rPr>
        <w:t>"mail@domain"</w:t>
      </w:r>
    </w:p>
    <w:p w14:paraId="7AAB02F2" w14:textId="77777777" w:rsidR="001B1130" w:rsidRPr="00E964C1" w:rsidRDefault="001B1130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</w:p>
    <w:p w14:paraId="0D9D04A3" w14:textId="77777777" w:rsidR="001B1130" w:rsidRPr="00E964C1" w:rsidRDefault="001B1130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2C65B5"/>
          <w:sz w:val="16"/>
          <w:szCs w:val="18"/>
          <w:lang w:val="en-GB"/>
        </w:rPr>
        <w:t>typedef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>struct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{</w:t>
      </w:r>
    </w:p>
    <w:p w14:paraId="5BC7AB78" w14:textId="77777777" w:rsidR="001B1130" w:rsidRPr="00E964C1" w:rsidRDefault="001B1130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>char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user[</w:t>
      </w:r>
      <w:r w:rsidRPr="00E964C1">
        <w:rPr>
          <w:rFonts w:ascii="Menlo" w:hAnsi="Menlo" w:cs="Menlo"/>
          <w:color w:val="1B8486"/>
          <w:sz w:val="16"/>
          <w:szCs w:val="18"/>
          <w:lang w:val="en-GB"/>
        </w:rPr>
        <w:t>256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];</w:t>
      </w:r>
    </w:p>
    <w:p w14:paraId="1609F4A9" w14:textId="77777777" w:rsidR="001B1130" w:rsidRPr="00E964C1" w:rsidRDefault="001B1130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>char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password[</w:t>
      </w:r>
      <w:r w:rsidRPr="00E964C1">
        <w:rPr>
          <w:rFonts w:ascii="Menlo" w:hAnsi="Menlo" w:cs="Menlo"/>
          <w:color w:val="1B8486"/>
          <w:sz w:val="16"/>
          <w:szCs w:val="18"/>
          <w:lang w:val="en-GB"/>
        </w:rPr>
        <w:t>256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];</w:t>
      </w:r>
    </w:p>
    <w:p w14:paraId="16FBB79C" w14:textId="77777777" w:rsidR="001B1130" w:rsidRPr="00E964C1" w:rsidRDefault="001B1130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>char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urlHost[</w:t>
      </w:r>
      <w:r w:rsidRPr="00E964C1">
        <w:rPr>
          <w:rFonts w:ascii="Menlo" w:hAnsi="Menlo" w:cs="Menlo"/>
          <w:color w:val="1B8486"/>
          <w:sz w:val="16"/>
          <w:szCs w:val="18"/>
          <w:lang w:val="en-GB"/>
        </w:rPr>
        <w:t>256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];</w:t>
      </w:r>
    </w:p>
    <w:p w14:paraId="51BFA8B3" w14:textId="77777777" w:rsidR="001B1130" w:rsidRPr="00E964C1" w:rsidRDefault="001B1130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>struct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27BBBE"/>
          <w:sz w:val="16"/>
          <w:szCs w:val="18"/>
          <w:lang w:val="en-GB"/>
        </w:rPr>
        <w:t>hostent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* infoHost;</w:t>
      </w:r>
    </w:p>
    <w:p w14:paraId="40B7AA60" w14:textId="77777777" w:rsidR="001B1130" w:rsidRPr="00E964C1" w:rsidRDefault="001B1130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>char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path[</w:t>
      </w:r>
      <w:r w:rsidRPr="00E964C1">
        <w:rPr>
          <w:rFonts w:ascii="Menlo" w:hAnsi="Menlo" w:cs="Menlo"/>
          <w:color w:val="1B8486"/>
          <w:sz w:val="16"/>
          <w:szCs w:val="18"/>
          <w:lang w:val="en-GB"/>
        </w:rPr>
        <w:t>256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];</w:t>
      </w:r>
    </w:p>
    <w:p w14:paraId="61100C6D" w14:textId="77777777" w:rsidR="001B1130" w:rsidRPr="00E964C1" w:rsidRDefault="001B1130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2C65B5"/>
          <w:sz w:val="16"/>
          <w:szCs w:val="18"/>
          <w:lang w:val="en-GB"/>
        </w:rPr>
        <w:t>char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 xml:space="preserve"> filename[</w:t>
      </w:r>
      <w:r w:rsidRPr="00E964C1">
        <w:rPr>
          <w:rFonts w:ascii="Menlo" w:hAnsi="Menlo" w:cs="Menlo"/>
          <w:color w:val="1B8486"/>
          <w:sz w:val="16"/>
          <w:szCs w:val="18"/>
          <w:lang w:val="en-GB"/>
        </w:rPr>
        <w:t>256</w:t>
      </w:r>
      <w:r w:rsidRPr="00E964C1">
        <w:rPr>
          <w:rFonts w:ascii="Menlo" w:hAnsi="Menlo" w:cs="Menlo"/>
          <w:color w:val="424242"/>
          <w:sz w:val="16"/>
          <w:szCs w:val="18"/>
          <w:lang w:val="en-GB"/>
        </w:rPr>
        <w:t>];</w:t>
      </w:r>
    </w:p>
    <w:p w14:paraId="3FB98C7C" w14:textId="77777777" w:rsidR="001B1130" w:rsidRPr="00E964C1" w:rsidRDefault="001B1130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424242"/>
          <w:sz w:val="16"/>
          <w:szCs w:val="18"/>
          <w:lang w:val="en-GB"/>
        </w:rPr>
        <w:t>} urlInfo ;</w:t>
      </w:r>
    </w:p>
    <w:p w14:paraId="4C4F578C" w14:textId="77777777" w:rsidR="001B1130" w:rsidRPr="00E964C1" w:rsidRDefault="001B1130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</w:p>
    <w:p w14:paraId="1ADE8249" w14:textId="77777777" w:rsidR="001B1130" w:rsidRPr="00E964C1" w:rsidRDefault="001B1130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B8B8B8"/>
          <w:sz w:val="16"/>
          <w:szCs w:val="18"/>
          <w:lang w:val="en-GB"/>
        </w:rPr>
        <w:t>/**</w:t>
      </w:r>
    </w:p>
    <w:p w14:paraId="6538D7A0" w14:textId="77777777" w:rsidR="001B1130" w:rsidRPr="00E964C1" w:rsidRDefault="001B1130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B8B8B8"/>
          <w:sz w:val="16"/>
          <w:szCs w:val="18"/>
          <w:lang w:val="en-GB"/>
        </w:rPr>
        <w:t xml:space="preserve">  * @brief Retrieves the username, password and download file name from a ftp URL</w:t>
      </w:r>
    </w:p>
    <w:p w14:paraId="50B4FC4D" w14:textId="77777777" w:rsidR="001B1130" w:rsidRPr="00E964C1" w:rsidRDefault="001B1130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B8B8B8"/>
          <w:sz w:val="16"/>
          <w:szCs w:val="18"/>
          <w:lang w:val="en-GB"/>
        </w:rPr>
        <w:t xml:space="preserve">  * @param url URL with the information to parseURL</w:t>
      </w:r>
    </w:p>
    <w:p w14:paraId="4A3FF462" w14:textId="77777777" w:rsidR="001B1130" w:rsidRPr="00E964C1" w:rsidRDefault="001B1130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B8B8B8"/>
          <w:sz w:val="16"/>
          <w:szCs w:val="18"/>
          <w:lang w:val="en-GB"/>
        </w:rPr>
        <w:t xml:space="preserve">  * @param info Struct to complete with the information read from the URL</w:t>
      </w:r>
    </w:p>
    <w:p w14:paraId="128F2859" w14:textId="77777777" w:rsidR="001B1130" w:rsidRPr="00E964C1" w:rsidRDefault="001B1130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B8B8B8"/>
          <w:sz w:val="16"/>
          <w:szCs w:val="18"/>
          <w:lang w:val="en-GB"/>
        </w:rPr>
        <w:t xml:space="preserve">  * @returns 0 if URL is correct</w:t>
      </w:r>
    </w:p>
    <w:p w14:paraId="190BA285" w14:textId="77777777" w:rsidR="001B1130" w:rsidRPr="00E964C1" w:rsidRDefault="001B1130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B8B8B8"/>
          <w:sz w:val="16"/>
          <w:szCs w:val="18"/>
          <w:lang w:val="en-GB"/>
        </w:rPr>
        <w:t xml:space="preserve">  */</w:t>
      </w:r>
    </w:p>
    <w:p w14:paraId="6E668707" w14:textId="77777777" w:rsidR="001B1130" w:rsidRPr="00E964C1" w:rsidRDefault="001B1130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sv-SE"/>
        </w:rPr>
      </w:pPr>
      <w:r w:rsidRPr="00E964C1">
        <w:rPr>
          <w:rFonts w:ascii="Menlo" w:hAnsi="Menlo" w:cs="Menlo"/>
          <w:color w:val="2C65B5"/>
          <w:sz w:val="16"/>
          <w:szCs w:val="18"/>
          <w:lang w:val="sv-SE"/>
        </w:rPr>
        <w:t>int</w:t>
      </w:r>
      <w:r w:rsidRPr="00E964C1">
        <w:rPr>
          <w:rFonts w:ascii="Menlo" w:hAnsi="Menlo" w:cs="Menlo"/>
          <w:color w:val="424242"/>
          <w:sz w:val="16"/>
          <w:szCs w:val="18"/>
          <w:lang w:val="sv-SE"/>
        </w:rPr>
        <w:t xml:space="preserve"> </w:t>
      </w:r>
      <w:r w:rsidRPr="00E964C1">
        <w:rPr>
          <w:rFonts w:ascii="Menlo" w:hAnsi="Menlo" w:cs="Menlo"/>
          <w:color w:val="A25D0E"/>
          <w:sz w:val="16"/>
          <w:szCs w:val="18"/>
          <w:lang w:val="sv-SE"/>
        </w:rPr>
        <w:t>parseURL</w:t>
      </w:r>
      <w:r w:rsidRPr="00E964C1">
        <w:rPr>
          <w:rFonts w:ascii="Menlo" w:hAnsi="Menlo" w:cs="Menlo"/>
          <w:color w:val="424242"/>
          <w:sz w:val="16"/>
          <w:szCs w:val="18"/>
          <w:lang w:val="sv-SE"/>
        </w:rPr>
        <w:t>(</w:t>
      </w:r>
      <w:r w:rsidRPr="00E964C1">
        <w:rPr>
          <w:rFonts w:ascii="Menlo" w:hAnsi="Menlo" w:cs="Menlo"/>
          <w:color w:val="2C65B5"/>
          <w:sz w:val="16"/>
          <w:szCs w:val="18"/>
          <w:lang w:val="sv-SE"/>
        </w:rPr>
        <w:t>char</w:t>
      </w:r>
      <w:r w:rsidRPr="00E964C1">
        <w:rPr>
          <w:rFonts w:ascii="Menlo" w:hAnsi="Menlo" w:cs="Menlo"/>
          <w:color w:val="424242"/>
          <w:sz w:val="16"/>
          <w:szCs w:val="18"/>
          <w:lang w:val="sv-SE"/>
        </w:rPr>
        <w:t xml:space="preserve"> url[], urlInfo* info);</w:t>
      </w:r>
    </w:p>
    <w:p w14:paraId="6E571904" w14:textId="77777777" w:rsidR="001B1130" w:rsidRPr="00E964C1" w:rsidRDefault="001B1130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sv-SE"/>
        </w:rPr>
      </w:pPr>
    </w:p>
    <w:p w14:paraId="1E67A9DD" w14:textId="77777777" w:rsidR="001B1130" w:rsidRPr="00E964C1" w:rsidRDefault="001B1130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8"/>
          <w:lang w:val="en-GB"/>
        </w:rPr>
      </w:pPr>
      <w:r w:rsidRPr="00E964C1">
        <w:rPr>
          <w:rFonts w:ascii="Menlo" w:hAnsi="Menlo" w:cs="Menlo"/>
          <w:color w:val="E32791"/>
          <w:sz w:val="16"/>
          <w:szCs w:val="18"/>
          <w:lang w:val="en-GB"/>
        </w:rPr>
        <w:t>#endif</w:t>
      </w:r>
    </w:p>
    <w:p w14:paraId="09EC3D0F" w14:textId="77777777" w:rsidR="001B1130" w:rsidRPr="00E964C1" w:rsidRDefault="001B1130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0A7BCF82" w14:textId="685A0C6A" w:rsidR="00923CD1" w:rsidRPr="00E964C1" w:rsidRDefault="00923CD1" w:rsidP="008B29AF">
      <w:pPr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br w:type="page"/>
      </w:r>
    </w:p>
    <w:p w14:paraId="619B2874" w14:textId="679E4775" w:rsidR="001B1130" w:rsidRPr="00E964C1" w:rsidRDefault="00923CD1" w:rsidP="008B29AF">
      <w:pPr>
        <w:pStyle w:val="Heading2"/>
      </w:pPr>
      <w:bookmarkStart w:id="18" w:name="_Toc501708238"/>
      <w:r w:rsidRPr="00E964C1">
        <w:lastRenderedPageBreak/>
        <w:t>parser.c</w:t>
      </w:r>
      <w:bookmarkEnd w:id="18"/>
    </w:p>
    <w:p w14:paraId="33AAD9FE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E32791"/>
          <w:sz w:val="16"/>
          <w:szCs w:val="16"/>
          <w:lang w:val="en-GB"/>
        </w:rPr>
        <w:t>#include</w:t>
      </w:r>
      <w:r w:rsidRPr="00E964C1">
        <w:rPr>
          <w:rFonts w:ascii="Menlo" w:hAnsi="Menlo" w:cs="Menlo"/>
          <w:color w:val="2C65B5"/>
          <w:sz w:val="16"/>
          <w:szCs w:val="16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6"/>
          <w:szCs w:val="16"/>
          <w:lang w:val="en-GB"/>
        </w:rPr>
        <w:t>&lt;stdio.h&gt;</w:t>
      </w:r>
    </w:p>
    <w:p w14:paraId="3C79B659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E32791"/>
          <w:sz w:val="16"/>
          <w:szCs w:val="16"/>
          <w:lang w:val="en-GB"/>
        </w:rPr>
        <w:t>#include</w:t>
      </w:r>
      <w:r w:rsidRPr="00E964C1">
        <w:rPr>
          <w:rFonts w:ascii="Menlo" w:hAnsi="Menlo" w:cs="Menlo"/>
          <w:color w:val="2C65B5"/>
          <w:sz w:val="16"/>
          <w:szCs w:val="16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6"/>
          <w:szCs w:val="16"/>
          <w:lang w:val="en-GB"/>
        </w:rPr>
        <w:t>&lt;stdlib.h&gt;</w:t>
      </w:r>
    </w:p>
    <w:p w14:paraId="74F89E6F" w14:textId="698EB646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E32791"/>
          <w:sz w:val="16"/>
          <w:szCs w:val="16"/>
          <w:lang w:val="en-GB"/>
        </w:rPr>
        <w:t>#include</w:t>
      </w:r>
      <w:r w:rsidRPr="00E964C1">
        <w:rPr>
          <w:rFonts w:ascii="Menlo" w:hAnsi="Menlo" w:cs="Menlo"/>
          <w:color w:val="2C65B5"/>
          <w:sz w:val="16"/>
          <w:szCs w:val="16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6"/>
          <w:szCs w:val="16"/>
          <w:lang w:val="en-GB"/>
        </w:rPr>
        <w:t>&lt;string.h&gt;</w:t>
      </w:r>
    </w:p>
    <w:p w14:paraId="00E2F772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E32791"/>
          <w:sz w:val="16"/>
          <w:szCs w:val="16"/>
          <w:lang w:val="en-GB"/>
        </w:rPr>
        <w:t>#include</w:t>
      </w:r>
      <w:r w:rsidRPr="00E964C1">
        <w:rPr>
          <w:rFonts w:ascii="Menlo" w:hAnsi="Menlo" w:cs="Menlo"/>
          <w:color w:val="2C65B5"/>
          <w:sz w:val="16"/>
          <w:szCs w:val="16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6"/>
          <w:szCs w:val="16"/>
          <w:lang w:val="en-GB"/>
        </w:rPr>
        <w:t>&lt;arpa/inet.h&gt;</w:t>
      </w:r>
    </w:p>
    <w:p w14:paraId="1E3B9247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E32791"/>
          <w:sz w:val="16"/>
          <w:szCs w:val="16"/>
          <w:lang w:val="en-GB"/>
        </w:rPr>
        <w:t>#include</w:t>
      </w:r>
      <w:r w:rsidRPr="00E964C1">
        <w:rPr>
          <w:rFonts w:ascii="Menlo" w:hAnsi="Menlo" w:cs="Menlo"/>
          <w:color w:val="2C65B5"/>
          <w:sz w:val="16"/>
          <w:szCs w:val="16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6"/>
          <w:szCs w:val="16"/>
          <w:lang w:val="en-GB"/>
        </w:rPr>
        <w:t>&lt;netdb.h&gt;</w:t>
      </w:r>
    </w:p>
    <w:p w14:paraId="6E677AAB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E32791"/>
          <w:sz w:val="16"/>
          <w:szCs w:val="16"/>
          <w:lang w:val="en-GB"/>
        </w:rPr>
        <w:t>#include</w:t>
      </w:r>
      <w:r w:rsidRPr="00E964C1">
        <w:rPr>
          <w:rFonts w:ascii="Menlo" w:hAnsi="Menlo" w:cs="Menlo"/>
          <w:color w:val="2C65B5"/>
          <w:sz w:val="16"/>
          <w:szCs w:val="16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6"/>
          <w:szCs w:val="16"/>
          <w:lang w:val="en-GB"/>
        </w:rPr>
        <w:t>&lt;netinet/in.h&gt;</w:t>
      </w:r>
    </w:p>
    <w:p w14:paraId="12D9E567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E32791"/>
          <w:sz w:val="16"/>
          <w:szCs w:val="16"/>
          <w:lang w:val="en-GB"/>
        </w:rPr>
        <w:t>#include</w:t>
      </w:r>
      <w:r w:rsidRPr="00E964C1">
        <w:rPr>
          <w:rFonts w:ascii="Menlo" w:hAnsi="Menlo" w:cs="Menlo"/>
          <w:color w:val="2C65B5"/>
          <w:sz w:val="16"/>
          <w:szCs w:val="16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6"/>
          <w:szCs w:val="16"/>
          <w:lang w:val="en-GB"/>
        </w:rPr>
        <w:t>&lt;sys/socket.h&gt;</w:t>
      </w:r>
    </w:p>
    <w:p w14:paraId="4C42523F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</w:p>
    <w:p w14:paraId="275A0CB6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E32791"/>
          <w:sz w:val="16"/>
          <w:szCs w:val="16"/>
          <w:lang w:val="en-GB"/>
        </w:rPr>
        <w:t>#include</w:t>
      </w:r>
      <w:r w:rsidRPr="00E964C1">
        <w:rPr>
          <w:rFonts w:ascii="Menlo" w:hAnsi="Menlo" w:cs="Menlo"/>
          <w:color w:val="2C65B5"/>
          <w:sz w:val="16"/>
          <w:szCs w:val="16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6"/>
          <w:szCs w:val="16"/>
          <w:lang w:val="en-GB"/>
        </w:rPr>
        <w:t>"parser.h"</w:t>
      </w:r>
    </w:p>
    <w:p w14:paraId="44A66314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</w:p>
    <w:p w14:paraId="3E33E29D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B8B8B8"/>
          <w:sz w:val="16"/>
          <w:szCs w:val="16"/>
          <w:lang w:val="en-GB"/>
        </w:rPr>
        <w:t>/**</w:t>
      </w:r>
    </w:p>
    <w:p w14:paraId="67896D89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B8B8B8"/>
          <w:sz w:val="16"/>
          <w:szCs w:val="16"/>
          <w:lang w:val="en-GB"/>
        </w:rPr>
        <w:t xml:space="preserve"> * Init Default User (Anonymous:mail@domain)</w:t>
      </w:r>
    </w:p>
    <w:p w14:paraId="1E3C0C12" w14:textId="77777777" w:rsidR="0065497A" w:rsidRPr="008B52B8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B8B8B8"/>
          <w:sz w:val="16"/>
          <w:szCs w:val="16"/>
          <w:lang w:val="en-GB"/>
        </w:rPr>
        <w:t xml:space="preserve"> </w:t>
      </w:r>
      <w:r w:rsidRPr="008B52B8">
        <w:rPr>
          <w:rFonts w:ascii="Menlo" w:hAnsi="Menlo" w:cs="Menlo"/>
          <w:color w:val="B8B8B8"/>
          <w:sz w:val="16"/>
          <w:szCs w:val="16"/>
          <w:lang w:val="en-GB"/>
        </w:rPr>
        <w:t>* @method initDefaultUser</w:t>
      </w:r>
    </w:p>
    <w:p w14:paraId="00A7C637" w14:textId="77777777" w:rsidR="0065497A" w:rsidRPr="008B52B8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8B52B8">
        <w:rPr>
          <w:rFonts w:ascii="Menlo" w:hAnsi="Menlo" w:cs="Menlo"/>
          <w:color w:val="B8B8B8"/>
          <w:sz w:val="16"/>
          <w:szCs w:val="16"/>
          <w:lang w:val="en-GB"/>
        </w:rPr>
        <w:t xml:space="preserve"> * @param  info            link info</w:t>
      </w:r>
    </w:p>
    <w:p w14:paraId="3F6BDDE2" w14:textId="77777777" w:rsidR="0065497A" w:rsidRPr="008B52B8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8B52B8">
        <w:rPr>
          <w:rFonts w:ascii="Menlo" w:hAnsi="Menlo" w:cs="Menlo"/>
          <w:color w:val="B8B8B8"/>
          <w:sz w:val="16"/>
          <w:szCs w:val="16"/>
          <w:lang w:val="en-GB"/>
        </w:rPr>
        <w:t xml:space="preserve"> */</w:t>
      </w:r>
    </w:p>
    <w:p w14:paraId="282BFFE5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2C65B5"/>
          <w:sz w:val="16"/>
          <w:szCs w:val="16"/>
          <w:lang w:val="en-GB"/>
        </w:rPr>
        <w:t>void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</w:t>
      </w:r>
      <w:r w:rsidRPr="00E964C1">
        <w:rPr>
          <w:rFonts w:ascii="Menlo" w:hAnsi="Menlo" w:cs="Menlo"/>
          <w:color w:val="A25D0E"/>
          <w:sz w:val="16"/>
          <w:szCs w:val="16"/>
          <w:lang w:val="en-GB"/>
        </w:rPr>
        <w:t>initDefaultUser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(urlInfo *info) {</w:t>
      </w:r>
    </w:p>
    <w:p w14:paraId="3B04BC7F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  <w:r w:rsidRPr="00E964C1">
        <w:rPr>
          <w:rFonts w:ascii="Menlo" w:hAnsi="Menlo" w:cs="Menlo"/>
          <w:color w:val="A25D0E"/>
          <w:sz w:val="16"/>
          <w:szCs w:val="16"/>
          <w:lang w:val="en-GB"/>
        </w:rPr>
        <w:t>memcpy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(info-&gt;</w:t>
      </w:r>
      <w:r w:rsidRPr="00E964C1">
        <w:rPr>
          <w:rFonts w:ascii="Menlo" w:hAnsi="Menlo" w:cs="Menlo"/>
          <w:color w:val="B062A7"/>
          <w:sz w:val="16"/>
          <w:szCs w:val="16"/>
          <w:lang w:val="en-GB"/>
        </w:rPr>
        <w:t>user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, DEFAULT_USER, </w:t>
      </w:r>
      <w:r w:rsidRPr="00E964C1">
        <w:rPr>
          <w:rFonts w:ascii="Menlo" w:hAnsi="Menlo" w:cs="Menlo"/>
          <w:color w:val="A25D0E"/>
          <w:sz w:val="16"/>
          <w:szCs w:val="16"/>
          <w:lang w:val="en-GB"/>
        </w:rPr>
        <w:t>strlen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(DEFAULT_USER) + </w:t>
      </w:r>
      <w:r w:rsidRPr="00E964C1">
        <w:rPr>
          <w:rFonts w:ascii="Menlo" w:hAnsi="Menlo" w:cs="Menlo"/>
          <w:color w:val="1B8486"/>
          <w:sz w:val="16"/>
          <w:szCs w:val="16"/>
          <w:lang w:val="en-GB"/>
        </w:rPr>
        <w:t>1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);</w:t>
      </w:r>
    </w:p>
    <w:p w14:paraId="3FC038D7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  <w:r w:rsidRPr="00E964C1">
        <w:rPr>
          <w:rFonts w:ascii="Menlo" w:hAnsi="Menlo" w:cs="Menlo"/>
          <w:color w:val="A25D0E"/>
          <w:sz w:val="16"/>
          <w:szCs w:val="16"/>
          <w:lang w:val="en-GB"/>
        </w:rPr>
        <w:t>memcpy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(info-&gt;</w:t>
      </w:r>
      <w:r w:rsidRPr="00E964C1">
        <w:rPr>
          <w:rFonts w:ascii="Menlo" w:hAnsi="Menlo" w:cs="Menlo"/>
          <w:color w:val="B062A7"/>
          <w:sz w:val="16"/>
          <w:szCs w:val="16"/>
          <w:lang w:val="en-GB"/>
        </w:rPr>
        <w:t>password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, DEFAULT_PASSWORD, </w:t>
      </w:r>
      <w:r w:rsidRPr="00E964C1">
        <w:rPr>
          <w:rFonts w:ascii="Menlo" w:hAnsi="Menlo" w:cs="Menlo"/>
          <w:color w:val="A25D0E"/>
          <w:sz w:val="16"/>
          <w:szCs w:val="16"/>
          <w:lang w:val="en-GB"/>
        </w:rPr>
        <w:t>strlen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(DEFAULT_PASSWORD) + </w:t>
      </w:r>
      <w:r w:rsidRPr="00E964C1">
        <w:rPr>
          <w:rFonts w:ascii="Menlo" w:hAnsi="Menlo" w:cs="Menlo"/>
          <w:color w:val="1B8486"/>
          <w:sz w:val="16"/>
          <w:szCs w:val="16"/>
          <w:lang w:val="en-GB"/>
        </w:rPr>
        <w:t>1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);</w:t>
      </w:r>
    </w:p>
    <w:p w14:paraId="4C516EBD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>};</w:t>
      </w:r>
    </w:p>
    <w:p w14:paraId="6B12324F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</w:p>
    <w:p w14:paraId="3420DEE3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B8B8B8"/>
          <w:sz w:val="16"/>
          <w:szCs w:val="16"/>
          <w:lang w:val="en-GB"/>
        </w:rPr>
        <w:t>/**</w:t>
      </w:r>
    </w:p>
    <w:p w14:paraId="6C136A60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B8B8B8"/>
          <w:sz w:val="16"/>
          <w:szCs w:val="16"/>
          <w:lang w:val="en-GB"/>
        </w:rPr>
        <w:t xml:space="preserve"> * Init User</w:t>
      </w:r>
    </w:p>
    <w:p w14:paraId="3FE4E2C1" w14:textId="77777777" w:rsidR="0065497A" w:rsidRPr="0020246D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</w:rPr>
      </w:pPr>
      <w:r w:rsidRPr="00E964C1">
        <w:rPr>
          <w:rFonts w:ascii="Menlo" w:hAnsi="Menlo" w:cs="Menlo"/>
          <w:color w:val="B8B8B8"/>
          <w:sz w:val="16"/>
          <w:szCs w:val="16"/>
          <w:lang w:val="en-GB"/>
        </w:rPr>
        <w:t xml:space="preserve"> </w:t>
      </w:r>
      <w:r w:rsidRPr="0020246D">
        <w:rPr>
          <w:rFonts w:ascii="Menlo" w:hAnsi="Menlo" w:cs="Menlo"/>
          <w:color w:val="B8B8B8"/>
          <w:sz w:val="16"/>
          <w:szCs w:val="16"/>
        </w:rPr>
        <w:t>* @method initUser</w:t>
      </w:r>
    </w:p>
    <w:p w14:paraId="4ADBE5F2" w14:textId="77777777" w:rsidR="0065497A" w:rsidRPr="0020246D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</w:rPr>
      </w:pPr>
      <w:r w:rsidRPr="0020246D">
        <w:rPr>
          <w:rFonts w:ascii="Menlo" w:hAnsi="Menlo" w:cs="Menlo"/>
          <w:color w:val="B8B8B8"/>
          <w:sz w:val="16"/>
          <w:szCs w:val="16"/>
        </w:rPr>
        <w:t xml:space="preserve"> * @param  info     link info</w:t>
      </w:r>
    </w:p>
    <w:p w14:paraId="71115AF7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sv-SE"/>
        </w:rPr>
      </w:pPr>
      <w:r w:rsidRPr="0020246D">
        <w:rPr>
          <w:rFonts w:ascii="Menlo" w:hAnsi="Menlo" w:cs="Menlo"/>
          <w:color w:val="B8B8B8"/>
          <w:sz w:val="16"/>
          <w:szCs w:val="16"/>
        </w:rPr>
        <w:t xml:space="preserve"> </w:t>
      </w:r>
      <w:r w:rsidRPr="00E964C1">
        <w:rPr>
          <w:rFonts w:ascii="Menlo" w:hAnsi="Menlo" w:cs="Menlo"/>
          <w:color w:val="B8B8B8"/>
          <w:sz w:val="16"/>
          <w:szCs w:val="16"/>
          <w:lang w:val="sv-SE"/>
        </w:rPr>
        <w:t>* @param  url      link</w:t>
      </w:r>
    </w:p>
    <w:p w14:paraId="41DB9EB5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sv-SE"/>
        </w:rPr>
      </w:pPr>
      <w:r w:rsidRPr="00E964C1">
        <w:rPr>
          <w:rFonts w:ascii="Menlo" w:hAnsi="Menlo" w:cs="Menlo"/>
          <w:color w:val="B8B8B8"/>
          <w:sz w:val="16"/>
          <w:szCs w:val="16"/>
          <w:lang w:val="sv-SE"/>
        </w:rPr>
        <w:t xml:space="preserve"> * @param  atPos    slash pos</w:t>
      </w:r>
    </w:p>
    <w:p w14:paraId="21644BAA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sv-SE"/>
        </w:rPr>
      </w:pPr>
      <w:r w:rsidRPr="00E964C1">
        <w:rPr>
          <w:rFonts w:ascii="Menlo" w:hAnsi="Menlo" w:cs="Menlo"/>
          <w:color w:val="B8B8B8"/>
          <w:sz w:val="16"/>
          <w:szCs w:val="16"/>
          <w:lang w:val="sv-SE"/>
        </w:rPr>
        <w:t xml:space="preserve"> * @return</w:t>
      </w:r>
    </w:p>
    <w:p w14:paraId="1FB77E4B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sv-SE"/>
        </w:rPr>
      </w:pPr>
      <w:r w:rsidRPr="00E964C1">
        <w:rPr>
          <w:rFonts w:ascii="Menlo" w:hAnsi="Menlo" w:cs="Menlo"/>
          <w:color w:val="B8B8B8"/>
          <w:sz w:val="16"/>
          <w:szCs w:val="16"/>
          <w:lang w:val="sv-SE"/>
        </w:rPr>
        <w:t xml:space="preserve"> */</w:t>
      </w:r>
    </w:p>
    <w:p w14:paraId="5D74CC4D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sv-SE"/>
        </w:rPr>
      </w:pPr>
      <w:r w:rsidRPr="00E964C1">
        <w:rPr>
          <w:rFonts w:ascii="Menlo" w:hAnsi="Menlo" w:cs="Menlo"/>
          <w:color w:val="2C65B5"/>
          <w:sz w:val="16"/>
          <w:szCs w:val="16"/>
          <w:lang w:val="sv-SE"/>
        </w:rPr>
        <w:t>int</w:t>
      </w:r>
      <w:r w:rsidRPr="00E964C1">
        <w:rPr>
          <w:rFonts w:ascii="Menlo" w:hAnsi="Menlo" w:cs="Menlo"/>
          <w:color w:val="424242"/>
          <w:sz w:val="16"/>
          <w:szCs w:val="16"/>
          <w:lang w:val="sv-SE"/>
        </w:rPr>
        <w:t xml:space="preserve"> </w:t>
      </w:r>
      <w:r w:rsidRPr="00E964C1">
        <w:rPr>
          <w:rFonts w:ascii="Menlo" w:hAnsi="Menlo" w:cs="Menlo"/>
          <w:color w:val="A25D0E"/>
          <w:sz w:val="16"/>
          <w:szCs w:val="16"/>
          <w:lang w:val="sv-SE"/>
        </w:rPr>
        <w:t>initUser</w:t>
      </w:r>
      <w:r w:rsidRPr="00E964C1">
        <w:rPr>
          <w:rFonts w:ascii="Menlo" w:hAnsi="Menlo" w:cs="Menlo"/>
          <w:color w:val="424242"/>
          <w:sz w:val="16"/>
          <w:szCs w:val="16"/>
          <w:lang w:val="sv-SE"/>
        </w:rPr>
        <w:t xml:space="preserve">(urlInfo *info, </w:t>
      </w:r>
      <w:r w:rsidRPr="00E964C1">
        <w:rPr>
          <w:rFonts w:ascii="Menlo" w:hAnsi="Menlo" w:cs="Menlo"/>
          <w:color w:val="2C65B5"/>
          <w:sz w:val="16"/>
          <w:szCs w:val="16"/>
          <w:lang w:val="sv-SE"/>
        </w:rPr>
        <w:t>char</w:t>
      </w:r>
      <w:r w:rsidRPr="00E964C1">
        <w:rPr>
          <w:rFonts w:ascii="Menlo" w:hAnsi="Menlo" w:cs="Menlo"/>
          <w:color w:val="424242"/>
          <w:sz w:val="16"/>
          <w:szCs w:val="16"/>
          <w:lang w:val="sv-SE"/>
        </w:rPr>
        <w:t xml:space="preserve"> *url, </w:t>
      </w:r>
      <w:r w:rsidRPr="00E964C1">
        <w:rPr>
          <w:rFonts w:ascii="Menlo" w:hAnsi="Menlo" w:cs="Menlo"/>
          <w:color w:val="2C65B5"/>
          <w:sz w:val="16"/>
          <w:szCs w:val="16"/>
          <w:lang w:val="sv-SE"/>
        </w:rPr>
        <w:t>char</w:t>
      </w:r>
      <w:r w:rsidRPr="00E964C1">
        <w:rPr>
          <w:rFonts w:ascii="Menlo" w:hAnsi="Menlo" w:cs="Menlo"/>
          <w:color w:val="424242"/>
          <w:sz w:val="16"/>
          <w:szCs w:val="16"/>
          <w:lang w:val="sv-SE"/>
        </w:rPr>
        <w:t xml:space="preserve"> *atPos) {</w:t>
      </w:r>
    </w:p>
    <w:p w14:paraId="64CE83A2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sv-SE"/>
        </w:rPr>
        <w:t xml:space="preserve">  </w:t>
      </w:r>
      <w:r w:rsidRPr="00E964C1">
        <w:rPr>
          <w:rFonts w:ascii="Menlo" w:hAnsi="Menlo" w:cs="Menlo"/>
          <w:color w:val="2C65B5"/>
          <w:sz w:val="16"/>
          <w:szCs w:val="16"/>
          <w:lang w:val="en-GB"/>
        </w:rPr>
        <w:t>char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*slashChar = </w:t>
      </w:r>
      <w:r w:rsidRPr="00E964C1">
        <w:rPr>
          <w:rFonts w:ascii="Menlo" w:hAnsi="Menlo" w:cs="Menlo"/>
          <w:color w:val="A25D0E"/>
          <w:sz w:val="16"/>
          <w:szCs w:val="16"/>
          <w:lang w:val="en-GB"/>
        </w:rPr>
        <w:t>strchr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(url, </w:t>
      </w:r>
      <w:r w:rsidRPr="00E964C1">
        <w:rPr>
          <w:rFonts w:ascii="Menlo" w:hAnsi="Menlo" w:cs="Menlo"/>
          <w:color w:val="488432"/>
          <w:sz w:val="16"/>
          <w:szCs w:val="16"/>
          <w:lang w:val="en-GB"/>
        </w:rPr>
        <w:t>'/'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); </w:t>
      </w:r>
      <w:r w:rsidRPr="00E964C1">
        <w:rPr>
          <w:rFonts w:ascii="Menlo" w:hAnsi="Menlo" w:cs="Menlo"/>
          <w:color w:val="B8B8B8"/>
          <w:sz w:val="16"/>
          <w:szCs w:val="16"/>
          <w:lang w:val="en-GB"/>
        </w:rPr>
        <w:t>// slashChar can't be null</w:t>
      </w:r>
    </w:p>
    <w:p w14:paraId="619CB9A3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slashChar += </w:t>
      </w:r>
      <w:r w:rsidRPr="00E964C1">
        <w:rPr>
          <w:rFonts w:ascii="Menlo" w:hAnsi="Menlo" w:cs="Menlo"/>
          <w:color w:val="1B8486"/>
          <w:sz w:val="16"/>
          <w:szCs w:val="16"/>
          <w:lang w:val="en-GB"/>
        </w:rPr>
        <w:t>2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;</w:t>
      </w:r>
    </w:p>
    <w:p w14:paraId="548A8F9C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  <w:r w:rsidRPr="00E964C1">
        <w:rPr>
          <w:rFonts w:ascii="Menlo" w:hAnsi="Menlo" w:cs="Menlo"/>
          <w:color w:val="2C65B5"/>
          <w:sz w:val="16"/>
          <w:szCs w:val="16"/>
          <w:lang w:val="en-GB"/>
        </w:rPr>
        <w:t>char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*password = </w:t>
      </w:r>
      <w:r w:rsidRPr="00E964C1">
        <w:rPr>
          <w:rFonts w:ascii="Menlo" w:hAnsi="Menlo" w:cs="Menlo"/>
          <w:color w:val="A25D0E"/>
          <w:sz w:val="16"/>
          <w:szCs w:val="16"/>
          <w:lang w:val="en-GB"/>
        </w:rPr>
        <w:t>strchr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(slashChar, </w:t>
      </w:r>
      <w:r w:rsidRPr="00E964C1">
        <w:rPr>
          <w:rFonts w:ascii="Menlo" w:hAnsi="Menlo" w:cs="Menlo"/>
          <w:color w:val="488432"/>
          <w:sz w:val="16"/>
          <w:szCs w:val="16"/>
          <w:lang w:val="en-GB"/>
        </w:rPr>
        <w:t>':'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);</w:t>
      </w:r>
    </w:p>
    <w:p w14:paraId="62B43500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  <w:r w:rsidRPr="00E964C1">
        <w:rPr>
          <w:rFonts w:ascii="Menlo" w:hAnsi="Menlo" w:cs="Menlo"/>
          <w:color w:val="E32791"/>
          <w:sz w:val="16"/>
          <w:szCs w:val="16"/>
          <w:lang w:val="en-GB"/>
        </w:rPr>
        <w:t>if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(password == </w:t>
      </w:r>
      <w:r w:rsidRPr="00E964C1">
        <w:rPr>
          <w:rFonts w:ascii="Menlo" w:hAnsi="Menlo" w:cs="Menlo"/>
          <w:color w:val="2C65B5"/>
          <w:sz w:val="16"/>
          <w:szCs w:val="16"/>
          <w:lang w:val="en-GB"/>
        </w:rPr>
        <w:t>NULL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) {</w:t>
      </w:r>
    </w:p>
    <w:p w14:paraId="36623F54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  </w:t>
      </w:r>
      <w:r w:rsidRPr="00E964C1">
        <w:rPr>
          <w:rFonts w:ascii="Menlo" w:hAnsi="Menlo" w:cs="Menlo"/>
          <w:color w:val="A25D0E"/>
          <w:sz w:val="16"/>
          <w:szCs w:val="16"/>
          <w:lang w:val="en-GB"/>
        </w:rPr>
        <w:t>fprintf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(stderr, </w:t>
      </w:r>
      <w:r w:rsidRPr="00E964C1">
        <w:rPr>
          <w:rFonts w:ascii="Menlo" w:hAnsi="Menlo" w:cs="Menlo"/>
          <w:color w:val="488432"/>
          <w:sz w:val="16"/>
          <w:szCs w:val="16"/>
          <w:lang w:val="en-GB"/>
        </w:rPr>
        <w:t>"There must be a ':' separating the username and "</w:t>
      </w:r>
    </w:p>
    <w:p w14:paraId="72245CCB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                  </w:t>
      </w:r>
      <w:r w:rsidRPr="00E964C1">
        <w:rPr>
          <w:rFonts w:ascii="Menlo" w:hAnsi="Menlo" w:cs="Menlo"/>
          <w:color w:val="488432"/>
          <w:sz w:val="16"/>
          <w:szCs w:val="16"/>
          <w:lang w:val="en-GB"/>
        </w:rPr>
        <w:t>"password!' on the link\n"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);</w:t>
      </w:r>
    </w:p>
    <w:p w14:paraId="7808CB6F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  </w:t>
      </w:r>
      <w:r w:rsidRPr="00E964C1">
        <w:rPr>
          <w:rFonts w:ascii="Menlo" w:hAnsi="Menlo" w:cs="Menlo"/>
          <w:color w:val="E32791"/>
          <w:sz w:val="16"/>
          <w:szCs w:val="16"/>
          <w:lang w:val="en-GB"/>
        </w:rPr>
        <w:t>return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</w:t>
      </w:r>
      <w:r w:rsidRPr="00E964C1">
        <w:rPr>
          <w:rFonts w:ascii="Menlo" w:hAnsi="Menlo" w:cs="Menlo"/>
          <w:color w:val="1B8486"/>
          <w:sz w:val="16"/>
          <w:szCs w:val="16"/>
          <w:lang w:val="en-GB"/>
        </w:rPr>
        <w:t>1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;</w:t>
      </w:r>
    </w:p>
    <w:p w14:paraId="04714C8D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}</w:t>
      </w:r>
    </w:p>
    <w:p w14:paraId="09926E01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  <w:r w:rsidRPr="00E964C1">
        <w:rPr>
          <w:rFonts w:ascii="Menlo" w:hAnsi="Menlo" w:cs="Menlo"/>
          <w:color w:val="A25D0E"/>
          <w:sz w:val="16"/>
          <w:szCs w:val="16"/>
          <w:lang w:val="en-GB"/>
        </w:rPr>
        <w:t>memcpy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(info-&gt;</w:t>
      </w:r>
      <w:r w:rsidRPr="00E964C1">
        <w:rPr>
          <w:rFonts w:ascii="Menlo" w:hAnsi="Menlo" w:cs="Menlo"/>
          <w:color w:val="B062A7"/>
          <w:sz w:val="16"/>
          <w:szCs w:val="16"/>
          <w:lang w:val="en-GB"/>
        </w:rPr>
        <w:t>user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, slashChar, password - slashChar);</w:t>
      </w:r>
    </w:p>
    <w:p w14:paraId="5192D95B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info-&gt;</w:t>
      </w:r>
      <w:r w:rsidRPr="00E964C1">
        <w:rPr>
          <w:rFonts w:ascii="Menlo" w:hAnsi="Menlo" w:cs="Menlo"/>
          <w:color w:val="B062A7"/>
          <w:sz w:val="16"/>
          <w:szCs w:val="16"/>
          <w:lang w:val="en-GB"/>
        </w:rPr>
        <w:t>user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[password - slashChar] = </w:t>
      </w:r>
      <w:r w:rsidRPr="00E964C1">
        <w:rPr>
          <w:rFonts w:ascii="Menlo" w:hAnsi="Menlo" w:cs="Menlo"/>
          <w:color w:val="1B8486"/>
          <w:sz w:val="16"/>
          <w:szCs w:val="16"/>
          <w:lang w:val="en-GB"/>
        </w:rPr>
        <w:t>0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;</w:t>
      </w:r>
    </w:p>
    <w:p w14:paraId="09A94C5B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password++;</w:t>
      </w:r>
    </w:p>
    <w:p w14:paraId="3EE2FFCC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  <w:r w:rsidRPr="00E964C1">
        <w:rPr>
          <w:rFonts w:ascii="Menlo" w:hAnsi="Menlo" w:cs="Menlo"/>
          <w:color w:val="A25D0E"/>
          <w:sz w:val="16"/>
          <w:szCs w:val="16"/>
          <w:lang w:val="en-GB"/>
        </w:rPr>
        <w:t>memcpy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(info-&gt;</w:t>
      </w:r>
      <w:r w:rsidRPr="00E964C1">
        <w:rPr>
          <w:rFonts w:ascii="Menlo" w:hAnsi="Menlo" w:cs="Menlo"/>
          <w:color w:val="B062A7"/>
          <w:sz w:val="16"/>
          <w:szCs w:val="16"/>
          <w:lang w:val="en-GB"/>
        </w:rPr>
        <w:t>password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, password, atPos - password);</w:t>
      </w:r>
    </w:p>
    <w:p w14:paraId="257C0C8D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info-&gt;</w:t>
      </w:r>
      <w:r w:rsidRPr="00E964C1">
        <w:rPr>
          <w:rFonts w:ascii="Menlo" w:hAnsi="Menlo" w:cs="Menlo"/>
          <w:color w:val="B062A7"/>
          <w:sz w:val="16"/>
          <w:szCs w:val="16"/>
          <w:lang w:val="en-GB"/>
        </w:rPr>
        <w:t>password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[atPos - password] = </w:t>
      </w:r>
      <w:r w:rsidRPr="00E964C1">
        <w:rPr>
          <w:rFonts w:ascii="Menlo" w:hAnsi="Menlo" w:cs="Menlo"/>
          <w:color w:val="1B8486"/>
          <w:sz w:val="16"/>
          <w:szCs w:val="16"/>
          <w:lang w:val="en-GB"/>
        </w:rPr>
        <w:t>0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;</w:t>
      </w:r>
    </w:p>
    <w:p w14:paraId="22FA5617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  <w:r w:rsidRPr="00E964C1">
        <w:rPr>
          <w:rFonts w:ascii="Menlo" w:hAnsi="Menlo" w:cs="Menlo"/>
          <w:color w:val="E32791"/>
          <w:sz w:val="16"/>
          <w:szCs w:val="16"/>
          <w:lang w:val="en-GB"/>
        </w:rPr>
        <w:t>return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</w:t>
      </w:r>
      <w:r w:rsidRPr="00E964C1">
        <w:rPr>
          <w:rFonts w:ascii="Menlo" w:hAnsi="Menlo" w:cs="Menlo"/>
          <w:color w:val="1B8486"/>
          <w:sz w:val="16"/>
          <w:szCs w:val="16"/>
          <w:lang w:val="en-GB"/>
        </w:rPr>
        <w:t>0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;</w:t>
      </w:r>
    </w:p>
    <w:p w14:paraId="78C5742A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>}</w:t>
      </w:r>
    </w:p>
    <w:p w14:paraId="06753200" w14:textId="590BCD5D" w:rsidR="0023330A" w:rsidRPr="00E964C1" w:rsidRDefault="0023330A" w:rsidP="008B29AF">
      <w:pPr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br w:type="page"/>
      </w:r>
    </w:p>
    <w:p w14:paraId="70655C46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B8B8B8"/>
          <w:sz w:val="16"/>
          <w:szCs w:val="16"/>
          <w:lang w:val="en-GB"/>
        </w:rPr>
        <w:lastRenderedPageBreak/>
        <w:t>/**</w:t>
      </w:r>
    </w:p>
    <w:p w14:paraId="7B91E2F6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B8B8B8"/>
          <w:sz w:val="16"/>
          <w:szCs w:val="16"/>
          <w:lang w:val="en-GB"/>
        </w:rPr>
        <w:t xml:space="preserve"> * parse link to urlInfo struct</w:t>
      </w:r>
    </w:p>
    <w:p w14:paraId="26BCE92F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B8B8B8"/>
          <w:sz w:val="16"/>
          <w:szCs w:val="16"/>
          <w:lang w:val="en-GB"/>
        </w:rPr>
        <w:t xml:space="preserve"> * @method parseURL</w:t>
      </w:r>
    </w:p>
    <w:p w14:paraId="384A869E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B8B8B8"/>
          <w:sz w:val="16"/>
          <w:szCs w:val="16"/>
          <w:lang w:val="en-GB"/>
        </w:rPr>
        <w:t xml:space="preserve"> * @param  url      string of link</w:t>
      </w:r>
    </w:p>
    <w:p w14:paraId="1E1B2D5F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B8B8B8"/>
          <w:sz w:val="16"/>
          <w:szCs w:val="16"/>
          <w:lang w:val="en-GB"/>
        </w:rPr>
        <w:t xml:space="preserve"> * @param  info     urlInfo</w:t>
      </w:r>
    </w:p>
    <w:p w14:paraId="13A8646A" w14:textId="77777777" w:rsidR="0065497A" w:rsidRPr="008B52B8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sv-SE"/>
        </w:rPr>
      </w:pPr>
      <w:r w:rsidRPr="00E964C1">
        <w:rPr>
          <w:rFonts w:ascii="Menlo" w:hAnsi="Menlo" w:cs="Menlo"/>
          <w:color w:val="B8B8B8"/>
          <w:sz w:val="16"/>
          <w:szCs w:val="16"/>
          <w:lang w:val="en-GB"/>
        </w:rPr>
        <w:t xml:space="preserve"> </w:t>
      </w:r>
      <w:r w:rsidRPr="008B52B8">
        <w:rPr>
          <w:rFonts w:ascii="Menlo" w:hAnsi="Menlo" w:cs="Menlo"/>
          <w:color w:val="B8B8B8"/>
          <w:sz w:val="16"/>
          <w:szCs w:val="16"/>
          <w:lang w:val="sv-SE"/>
        </w:rPr>
        <w:t>* @return</w:t>
      </w:r>
    </w:p>
    <w:p w14:paraId="3E20F440" w14:textId="77777777" w:rsidR="0065497A" w:rsidRPr="008B52B8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sv-SE"/>
        </w:rPr>
      </w:pPr>
      <w:r w:rsidRPr="008B52B8">
        <w:rPr>
          <w:rFonts w:ascii="Menlo" w:hAnsi="Menlo" w:cs="Menlo"/>
          <w:color w:val="B8B8B8"/>
          <w:sz w:val="16"/>
          <w:szCs w:val="16"/>
          <w:lang w:val="sv-SE"/>
        </w:rPr>
        <w:t xml:space="preserve"> */</w:t>
      </w:r>
    </w:p>
    <w:p w14:paraId="11470881" w14:textId="77777777" w:rsidR="0065497A" w:rsidRPr="008B52B8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sv-SE"/>
        </w:rPr>
      </w:pPr>
      <w:r w:rsidRPr="008B52B8">
        <w:rPr>
          <w:rFonts w:ascii="Menlo" w:hAnsi="Menlo" w:cs="Menlo"/>
          <w:color w:val="2C65B5"/>
          <w:sz w:val="16"/>
          <w:szCs w:val="16"/>
          <w:lang w:val="sv-SE"/>
        </w:rPr>
        <w:t>int</w:t>
      </w:r>
      <w:r w:rsidRPr="008B52B8">
        <w:rPr>
          <w:rFonts w:ascii="Menlo" w:hAnsi="Menlo" w:cs="Menlo"/>
          <w:color w:val="424242"/>
          <w:sz w:val="16"/>
          <w:szCs w:val="16"/>
          <w:lang w:val="sv-SE"/>
        </w:rPr>
        <w:t xml:space="preserve"> </w:t>
      </w:r>
      <w:r w:rsidRPr="008B52B8">
        <w:rPr>
          <w:rFonts w:ascii="Menlo" w:hAnsi="Menlo" w:cs="Menlo"/>
          <w:color w:val="A25D0E"/>
          <w:sz w:val="16"/>
          <w:szCs w:val="16"/>
          <w:lang w:val="sv-SE"/>
        </w:rPr>
        <w:t>parseURL</w:t>
      </w:r>
      <w:r w:rsidRPr="008B52B8">
        <w:rPr>
          <w:rFonts w:ascii="Menlo" w:hAnsi="Menlo" w:cs="Menlo"/>
          <w:color w:val="424242"/>
          <w:sz w:val="16"/>
          <w:szCs w:val="16"/>
          <w:lang w:val="sv-SE"/>
        </w:rPr>
        <w:t>(</w:t>
      </w:r>
      <w:r w:rsidRPr="008B52B8">
        <w:rPr>
          <w:rFonts w:ascii="Menlo" w:hAnsi="Menlo" w:cs="Menlo"/>
          <w:color w:val="2C65B5"/>
          <w:sz w:val="16"/>
          <w:szCs w:val="16"/>
          <w:lang w:val="sv-SE"/>
        </w:rPr>
        <w:t>char</w:t>
      </w:r>
      <w:r w:rsidRPr="008B52B8">
        <w:rPr>
          <w:rFonts w:ascii="Menlo" w:hAnsi="Menlo" w:cs="Menlo"/>
          <w:color w:val="424242"/>
          <w:sz w:val="16"/>
          <w:szCs w:val="16"/>
          <w:lang w:val="sv-SE"/>
        </w:rPr>
        <w:t xml:space="preserve"> url[], urlInfo *info) {</w:t>
      </w:r>
    </w:p>
    <w:p w14:paraId="6D1DFAC0" w14:textId="77777777" w:rsidR="0065497A" w:rsidRPr="00B80158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8B52B8">
        <w:rPr>
          <w:rFonts w:ascii="Menlo" w:hAnsi="Menlo" w:cs="Menlo"/>
          <w:color w:val="424242"/>
          <w:sz w:val="16"/>
          <w:szCs w:val="16"/>
          <w:lang w:val="sv-SE"/>
        </w:rPr>
        <w:t xml:space="preserve">  </w:t>
      </w:r>
      <w:r w:rsidRPr="00E964C1">
        <w:rPr>
          <w:rFonts w:ascii="Menlo" w:hAnsi="Menlo" w:cs="Menlo"/>
          <w:color w:val="E32791"/>
          <w:sz w:val="16"/>
          <w:szCs w:val="16"/>
          <w:lang w:val="en-GB"/>
        </w:rPr>
        <w:t>if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(</w:t>
      </w:r>
      <w:r w:rsidRPr="00E964C1">
        <w:rPr>
          <w:rFonts w:ascii="Menlo" w:hAnsi="Menlo" w:cs="Menlo"/>
          <w:color w:val="A25D0E"/>
          <w:sz w:val="16"/>
          <w:szCs w:val="16"/>
          <w:lang w:val="en-GB"/>
        </w:rPr>
        <w:t>strncmp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(url, LINK_HEADER, </w:t>
      </w:r>
      <w:r w:rsidRPr="00E964C1">
        <w:rPr>
          <w:rFonts w:ascii="Menlo" w:hAnsi="Menlo" w:cs="Menlo"/>
          <w:color w:val="A25D0E"/>
          <w:sz w:val="16"/>
          <w:szCs w:val="16"/>
          <w:lang w:val="en-GB"/>
        </w:rPr>
        <w:t>strlen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(LINK_HEADER)) != </w:t>
      </w:r>
      <w:r w:rsidRPr="00B80158">
        <w:rPr>
          <w:rFonts w:ascii="Menlo" w:hAnsi="Menlo" w:cs="Menlo"/>
          <w:color w:val="1B8486"/>
          <w:sz w:val="16"/>
          <w:szCs w:val="16"/>
          <w:lang w:val="en-GB"/>
        </w:rPr>
        <w:t>0</w:t>
      </w:r>
      <w:r w:rsidRPr="00B80158">
        <w:rPr>
          <w:rFonts w:ascii="Menlo" w:hAnsi="Menlo" w:cs="Menlo"/>
          <w:color w:val="424242"/>
          <w:sz w:val="16"/>
          <w:szCs w:val="16"/>
          <w:lang w:val="en-GB"/>
        </w:rPr>
        <w:t>) {</w:t>
      </w:r>
    </w:p>
    <w:p w14:paraId="3229994D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B80158">
        <w:rPr>
          <w:rFonts w:ascii="Menlo" w:hAnsi="Menlo" w:cs="Menlo"/>
          <w:color w:val="424242"/>
          <w:sz w:val="16"/>
          <w:szCs w:val="16"/>
          <w:lang w:val="en-GB"/>
        </w:rPr>
        <w:t xml:space="preserve">    </w:t>
      </w:r>
      <w:r w:rsidRPr="00E964C1">
        <w:rPr>
          <w:rFonts w:ascii="Menlo" w:hAnsi="Menlo" w:cs="Menlo"/>
          <w:color w:val="A25D0E"/>
          <w:sz w:val="16"/>
          <w:szCs w:val="16"/>
          <w:lang w:val="en-GB"/>
        </w:rPr>
        <w:t>fprintf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(stderr, </w:t>
      </w:r>
      <w:r w:rsidRPr="00E964C1">
        <w:rPr>
          <w:rFonts w:ascii="Menlo" w:hAnsi="Menlo" w:cs="Menlo"/>
          <w:color w:val="488432"/>
          <w:sz w:val="16"/>
          <w:szCs w:val="16"/>
          <w:lang w:val="en-GB"/>
        </w:rPr>
        <w:t>"Your link must begin with 'ftp://'\n"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);</w:t>
      </w:r>
    </w:p>
    <w:p w14:paraId="00EAFB10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  </w:t>
      </w:r>
      <w:r w:rsidRPr="00E964C1">
        <w:rPr>
          <w:rFonts w:ascii="Menlo" w:hAnsi="Menlo" w:cs="Menlo"/>
          <w:color w:val="E32791"/>
          <w:sz w:val="16"/>
          <w:szCs w:val="16"/>
          <w:lang w:val="en-GB"/>
        </w:rPr>
        <w:t>return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</w:t>
      </w:r>
      <w:r w:rsidRPr="00E964C1">
        <w:rPr>
          <w:rFonts w:ascii="Menlo" w:hAnsi="Menlo" w:cs="Menlo"/>
          <w:color w:val="1B8486"/>
          <w:sz w:val="16"/>
          <w:szCs w:val="16"/>
          <w:lang w:val="en-GB"/>
        </w:rPr>
        <w:t>1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;</w:t>
      </w:r>
    </w:p>
    <w:p w14:paraId="51AE515B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}</w:t>
      </w:r>
    </w:p>
    <w:p w14:paraId="2773E0E9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  <w:r w:rsidRPr="00E964C1">
        <w:rPr>
          <w:rFonts w:ascii="Menlo" w:hAnsi="Menlo" w:cs="Menlo"/>
          <w:color w:val="2C65B5"/>
          <w:sz w:val="16"/>
          <w:szCs w:val="16"/>
          <w:lang w:val="en-GB"/>
        </w:rPr>
        <w:t>char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*atPos = </w:t>
      </w:r>
      <w:r w:rsidRPr="00E964C1">
        <w:rPr>
          <w:rFonts w:ascii="Menlo" w:hAnsi="Menlo" w:cs="Menlo"/>
          <w:color w:val="A25D0E"/>
          <w:sz w:val="16"/>
          <w:szCs w:val="16"/>
          <w:lang w:val="en-GB"/>
        </w:rPr>
        <w:t>strrchr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(url, </w:t>
      </w:r>
      <w:r w:rsidRPr="00E964C1">
        <w:rPr>
          <w:rFonts w:ascii="Menlo" w:hAnsi="Menlo" w:cs="Menlo"/>
          <w:color w:val="488432"/>
          <w:sz w:val="16"/>
          <w:szCs w:val="16"/>
          <w:lang w:val="en-GB"/>
        </w:rPr>
        <w:t>'@'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);</w:t>
      </w:r>
    </w:p>
    <w:p w14:paraId="23880936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  <w:r w:rsidRPr="00E964C1">
        <w:rPr>
          <w:rFonts w:ascii="Menlo" w:hAnsi="Menlo" w:cs="Menlo"/>
          <w:color w:val="E32791"/>
          <w:sz w:val="16"/>
          <w:szCs w:val="16"/>
          <w:lang w:val="en-GB"/>
        </w:rPr>
        <w:t>if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(atPos == </w:t>
      </w:r>
      <w:r w:rsidRPr="00E964C1">
        <w:rPr>
          <w:rFonts w:ascii="Menlo" w:hAnsi="Menlo" w:cs="Menlo"/>
          <w:color w:val="2C65B5"/>
          <w:sz w:val="16"/>
          <w:szCs w:val="16"/>
          <w:lang w:val="en-GB"/>
        </w:rPr>
        <w:t>NULL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) {</w:t>
      </w:r>
    </w:p>
    <w:p w14:paraId="34D629CB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  </w:t>
      </w:r>
      <w:r w:rsidRPr="00E964C1">
        <w:rPr>
          <w:rFonts w:ascii="Menlo" w:hAnsi="Menlo" w:cs="Menlo"/>
          <w:color w:val="A25D0E"/>
          <w:sz w:val="16"/>
          <w:szCs w:val="16"/>
          <w:lang w:val="en-GB"/>
        </w:rPr>
        <w:t>initDefaultUser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(info);</w:t>
      </w:r>
    </w:p>
    <w:p w14:paraId="170E2E09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  atPos = url + </w:t>
      </w:r>
      <w:r w:rsidRPr="00E964C1">
        <w:rPr>
          <w:rFonts w:ascii="Menlo" w:hAnsi="Menlo" w:cs="Menlo"/>
          <w:color w:val="A25D0E"/>
          <w:sz w:val="16"/>
          <w:szCs w:val="16"/>
          <w:lang w:val="en-GB"/>
        </w:rPr>
        <w:t>strlen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(</w:t>
      </w:r>
      <w:r w:rsidRPr="00E964C1">
        <w:rPr>
          <w:rFonts w:ascii="Menlo" w:hAnsi="Menlo" w:cs="Menlo"/>
          <w:color w:val="488432"/>
          <w:sz w:val="16"/>
          <w:szCs w:val="16"/>
          <w:lang w:val="en-GB"/>
        </w:rPr>
        <w:t>"ftp://"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);</w:t>
      </w:r>
    </w:p>
    <w:p w14:paraId="1608C838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} </w:t>
      </w:r>
      <w:r w:rsidRPr="00E964C1">
        <w:rPr>
          <w:rFonts w:ascii="Menlo" w:hAnsi="Menlo" w:cs="Menlo"/>
          <w:color w:val="E32791"/>
          <w:sz w:val="16"/>
          <w:szCs w:val="16"/>
          <w:lang w:val="en-GB"/>
        </w:rPr>
        <w:t>else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{</w:t>
      </w:r>
    </w:p>
    <w:p w14:paraId="69F5C19E" w14:textId="77777777" w:rsidR="0065497A" w:rsidRPr="00B80158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  </w:t>
      </w:r>
      <w:r w:rsidRPr="00E964C1">
        <w:rPr>
          <w:rFonts w:ascii="Menlo" w:hAnsi="Menlo" w:cs="Menlo"/>
          <w:color w:val="E32791"/>
          <w:sz w:val="16"/>
          <w:szCs w:val="16"/>
          <w:lang w:val="en-GB"/>
        </w:rPr>
        <w:t>if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(</w:t>
      </w:r>
      <w:r w:rsidRPr="00E964C1">
        <w:rPr>
          <w:rFonts w:ascii="Menlo" w:hAnsi="Menlo" w:cs="Menlo"/>
          <w:color w:val="A25D0E"/>
          <w:sz w:val="16"/>
          <w:szCs w:val="16"/>
          <w:lang w:val="en-GB"/>
        </w:rPr>
        <w:t>initUser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(info, url, atPos) != </w:t>
      </w:r>
      <w:r w:rsidRPr="00B80158">
        <w:rPr>
          <w:rFonts w:ascii="Menlo" w:hAnsi="Menlo" w:cs="Menlo"/>
          <w:color w:val="1B8486"/>
          <w:sz w:val="16"/>
          <w:szCs w:val="16"/>
          <w:lang w:val="en-GB"/>
        </w:rPr>
        <w:t>0</w:t>
      </w:r>
      <w:r w:rsidRPr="00B80158">
        <w:rPr>
          <w:rFonts w:ascii="Menlo" w:hAnsi="Menlo" w:cs="Menlo"/>
          <w:color w:val="424242"/>
          <w:sz w:val="16"/>
          <w:szCs w:val="16"/>
          <w:lang w:val="en-GB"/>
        </w:rPr>
        <w:t>)</w:t>
      </w:r>
    </w:p>
    <w:p w14:paraId="1411A9DC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B80158">
        <w:rPr>
          <w:rFonts w:ascii="Menlo" w:hAnsi="Menlo" w:cs="Menlo"/>
          <w:color w:val="424242"/>
          <w:sz w:val="16"/>
          <w:szCs w:val="16"/>
          <w:lang w:val="en-GB"/>
        </w:rPr>
        <w:t xml:space="preserve">      </w:t>
      </w:r>
      <w:r w:rsidRPr="00E964C1">
        <w:rPr>
          <w:rFonts w:ascii="Menlo" w:hAnsi="Menlo" w:cs="Menlo"/>
          <w:color w:val="E32791"/>
          <w:sz w:val="16"/>
          <w:szCs w:val="16"/>
          <w:lang w:val="en-GB"/>
        </w:rPr>
        <w:t>return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</w:t>
      </w:r>
      <w:r w:rsidRPr="00E964C1">
        <w:rPr>
          <w:rFonts w:ascii="Menlo" w:hAnsi="Menlo" w:cs="Menlo"/>
          <w:color w:val="1B8486"/>
          <w:sz w:val="16"/>
          <w:szCs w:val="16"/>
          <w:lang w:val="en-GB"/>
        </w:rPr>
        <w:t>1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;</w:t>
      </w:r>
    </w:p>
    <w:p w14:paraId="04AE2023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  atPos++;</w:t>
      </w:r>
    </w:p>
    <w:p w14:paraId="27138F92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}</w:t>
      </w:r>
    </w:p>
    <w:p w14:paraId="34779800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</w:p>
    <w:p w14:paraId="6B0F082C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  <w:r w:rsidRPr="00E964C1">
        <w:rPr>
          <w:rFonts w:ascii="Menlo" w:hAnsi="Menlo" w:cs="Menlo"/>
          <w:color w:val="B8B8B8"/>
          <w:sz w:val="16"/>
          <w:szCs w:val="16"/>
          <w:lang w:val="en-GB"/>
        </w:rPr>
        <w:t>// find slashes for parsing of information</w:t>
      </w:r>
    </w:p>
    <w:p w14:paraId="3AB96776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  <w:r w:rsidRPr="00E964C1">
        <w:rPr>
          <w:rFonts w:ascii="Menlo" w:hAnsi="Menlo" w:cs="Menlo"/>
          <w:color w:val="2C65B5"/>
          <w:sz w:val="16"/>
          <w:szCs w:val="16"/>
          <w:lang w:val="en-GB"/>
        </w:rPr>
        <w:t>char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*firstSlashChar = </w:t>
      </w:r>
      <w:r w:rsidRPr="00E964C1">
        <w:rPr>
          <w:rFonts w:ascii="Menlo" w:hAnsi="Menlo" w:cs="Menlo"/>
          <w:color w:val="A25D0E"/>
          <w:sz w:val="16"/>
          <w:szCs w:val="16"/>
          <w:lang w:val="en-GB"/>
        </w:rPr>
        <w:t>strchr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(atPos, </w:t>
      </w:r>
      <w:r w:rsidRPr="00E964C1">
        <w:rPr>
          <w:rFonts w:ascii="Menlo" w:hAnsi="Menlo" w:cs="Menlo"/>
          <w:color w:val="488432"/>
          <w:sz w:val="16"/>
          <w:szCs w:val="16"/>
          <w:lang w:val="en-GB"/>
        </w:rPr>
        <w:t>'/'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);</w:t>
      </w:r>
    </w:p>
    <w:p w14:paraId="75C2EDDC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  <w:r w:rsidRPr="00E964C1">
        <w:rPr>
          <w:rFonts w:ascii="Menlo" w:hAnsi="Menlo" w:cs="Menlo"/>
          <w:color w:val="A25D0E"/>
          <w:sz w:val="16"/>
          <w:szCs w:val="16"/>
          <w:lang w:val="en-GB"/>
        </w:rPr>
        <w:t>memcpy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(info-&gt;</w:t>
      </w:r>
      <w:r w:rsidRPr="00E964C1">
        <w:rPr>
          <w:rFonts w:ascii="Menlo" w:hAnsi="Menlo" w:cs="Menlo"/>
          <w:color w:val="B062A7"/>
          <w:sz w:val="16"/>
          <w:szCs w:val="16"/>
          <w:lang w:val="en-GB"/>
        </w:rPr>
        <w:t>urlHost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, atPos, firstSlashChar - atPos);</w:t>
      </w:r>
    </w:p>
    <w:p w14:paraId="522C0283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info-&gt;</w:t>
      </w:r>
      <w:r w:rsidRPr="00E964C1">
        <w:rPr>
          <w:rFonts w:ascii="Menlo" w:hAnsi="Menlo" w:cs="Menlo"/>
          <w:color w:val="B062A7"/>
          <w:sz w:val="16"/>
          <w:szCs w:val="16"/>
          <w:lang w:val="en-GB"/>
        </w:rPr>
        <w:t>urlHost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[firstSlashChar - atPos] = </w:t>
      </w:r>
      <w:r w:rsidRPr="00E964C1">
        <w:rPr>
          <w:rFonts w:ascii="Menlo" w:hAnsi="Menlo" w:cs="Menlo"/>
          <w:color w:val="1B8486"/>
          <w:sz w:val="16"/>
          <w:szCs w:val="16"/>
          <w:lang w:val="en-GB"/>
        </w:rPr>
        <w:t>0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;</w:t>
      </w:r>
    </w:p>
    <w:p w14:paraId="7D694383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</w:p>
    <w:p w14:paraId="4A4FF652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  <w:r w:rsidRPr="00E964C1">
        <w:rPr>
          <w:rFonts w:ascii="Menlo" w:hAnsi="Menlo" w:cs="Menlo"/>
          <w:color w:val="2C65B5"/>
          <w:sz w:val="16"/>
          <w:szCs w:val="16"/>
          <w:lang w:val="en-GB"/>
        </w:rPr>
        <w:t>char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*lastSlashChar = </w:t>
      </w:r>
      <w:r w:rsidRPr="00E964C1">
        <w:rPr>
          <w:rFonts w:ascii="Menlo" w:hAnsi="Menlo" w:cs="Menlo"/>
          <w:color w:val="A25D0E"/>
          <w:sz w:val="16"/>
          <w:szCs w:val="16"/>
          <w:lang w:val="en-GB"/>
        </w:rPr>
        <w:t>strrchr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(url, </w:t>
      </w:r>
      <w:r w:rsidRPr="00E964C1">
        <w:rPr>
          <w:rFonts w:ascii="Menlo" w:hAnsi="Menlo" w:cs="Menlo"/>
          <w:color w:val="488432"/>
          <w:sz w:val="16"/>
          <w:szCs w:val="16"/>
          <w:lang w:val="en-GB"/>
        </w:rPr>
        <w:t>'/'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);</w:t>
      </w:r>
    </w:p>
    <w:p w14:paraId="78A979D5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lastSlashChar++;</w:t>
      </w:r>
    </w:p>
    <w:p w14:paraId="18B3DC9D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  <w:r w:rsidRPr="00E964C1">
        <w:rPr>
          <w:rFonts w:ascii="Menlo" w:hAnsi="Menlo" w:cs="Menlo"/>
          <w:color w:val="A25D0E"/>
          <w:sz w:val="16"/>
          <w:szCs w:val="16"/>
          <w:lang w:val="en-GB"/>
        </w:rPr>
        <w:t>memcpy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(info-&gt;</w:t>
      </w:r>
      <w:r w:rsidRPr="00E964C1">
        <w:rPr>
          <w:rFonts w:ascii="Menlo" w:hAnsi="Menlo" w:cs="Menlo"/>
          <w:color w:val="B062A7"/>
          <w:sz w:val="16"/>
          <w:szCs w:val="16"/>
          <w:lang w:val="en-GB"/>
        </w:rPr>
        <w:t>path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, firstSlashChar, lastSlashChar - firstSlashChar);</w:t>
      </w:r>
    </w:p>
    <w:p w14:paraId="47232CCE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info-&gt;</w:t>
      </w:r>
      <w:r w:rsidRPr="00E964C1">
        <w:rPr>
          <w:rFonts w:ascii="Menlo" w:hAnsi="Menlo" w:cs="Menlo"/>
          <w:color w:val="B062A7"/>
          <w:sz w:val="16"/>
          <w:szCs w:val="16"/>
          <w:lang w:val="en-GB"/>
        </w:rPr>
        <w:t>path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[lastSlashChar - firstSlashChar] = </w:t>
      </w:r>
      <w:r w:rsidRPr="00E964C1">
        <w:rPr>
          <w:rFonts w:ascii="Menlo" w:hAnsi="Menlo" w:cs="Menlo"/>
          <w:color w:val="1B8486"/>
          <w:sz w:val="16"/>
          <w:szCs w:val="16"/>
          <w:lang w:val="en-GB"/>
        </w:rPr>
        <w:t>0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;</w:t>
      </w:r>
    </w:p>
    <w:p w14:paraId="2B7AB666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</w:p>
    <w:p w14:paraId="1DB43F8C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  <w:r w:rsidRPr="00E964C1">
        <w:rPr>
          <w:rFonts w:ascii="Menlo" w:hAnsi="Menlo" w:cs="Menlo"/>
          <w:color w:val="A25D0E"/>
          <w:sz w:val="16"/>
          <w:szCs w:val="16"/>
          <w:lang w:val="en-GB"/>
        </w:rPr>
        <w:t>memcpy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(info-&gt;</w:t>
      </w:r>
      <w:r w:rsidRPr="00E964C1">
        <w:rPr>
          <w:rFonts w:ascii="Menlo" w:hAnsi="Menlo" w:cs="Menlo"/>
          <w:color w:val="B062A7"/>
          <w:sz w:val="16"/>
          <w:szCs w:val="16"/>
          <w:lang w:val="en-GB"/>
        </w:rPr>
        <w:t>filename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, lastSlashChar, </w:t>
      </w:r>
      <w:r w:rsidRPr="00E964C1">
        <w:rPr>
          <w:rFonts w:ascii="Menlo" w:hAnsi="Menlo" w:cs="Menlo"/>
          <w:color w:val="A25D0E"/>
          <w:sz w:val="16"/>
          <w:szCs w:val="16"/>
          <w:lang w:val="en-GB"/>
        </w:rPr>
        <w:t>strlen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(lastSlashChar) + </w:t>
      </w:r>
      <w:r w:rsidRPr="00E964C1">
        <w:rPr>
          <w:rFonts w:ascii="Menlo" w:hAnsi="Menlo" w:cs="Menlo"/>
          <w:color w:val="1B8486"/>
          <w:sz w:val="16"/>
          <w:szCs w:val="16"/>
          <w:lang w:val="en-GB"/>
        </w:rPr>
        <w:t>1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);</w:t>
      </w:r>
    </w:p>
    <w:p w14:paraId="26F6A531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  <w:r w:rsidRPr="00E964C1">
        <w:rPr>
          <w:rFonts w:ascii="Menlo" w:hAnsi="Menlo" w:cs="Menlo"/>
          <w:color w:val="E32791"/>
          <w:sz w:val="16"/>
          <w:szCs w:val="16"/>
          <w:lang w:val="en-GB"/>
        </w:rPr>
        <w:t>if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((info-&gt;</w:t>
      </w:r>
      <w:r w:rsidRPr="00E964C1">
        <w:rPr>
          <w:rFonts w:ascii="Menlo" w:hAnsi="Menlo" w:cs="Menlo"/>
          <w:color w:val="B062A7"/>
          <w:sz w:val="16"/>
          <w:szCs w:val="16"/>
          <w:lang w:val="en-GB"/>
        </w:rPr>
        <w:t>infoHost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= </w:t>
      </w:r>
      <w:r w:rsidRPr="00E964C1">
        <w:rPr>
          <w:rFonts w:ascii="Menlo" w:hAnsi="Menlo" w:cs="Menlo"/>
          <w:color w:val="A25D0E"/>
          <w:sz w:val="16"/>
          <w:szCs w:val="16"/>
          <w:lang w:val="en-GB"/>
        </w:rPr>
        <w:t>gethostbyname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(info-&gt;</w:t>
      </w:r>
      <w:r w:rsidRPr="00E964C1">
        <w:rPr>
          <w:rFonts w:ascii="Menlo" w:hAnsi="Menlo" w:cs="Menlo"/>
          <w:color w:val="B062A7"/>
          <w:sz w:val="16"/>
          <w:szCs w:val="16"/>
          <w:lang w:val="en-GB"/>
        </w:rPr>
        <w:t>urlHost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)) == </w:t>
      </w:r>
      <w:r w:rsidRPr="00E964C1">
        <w:rPr>
          <w:rFonts w:ascii="Menlo" w:hAnsi="Menlo" w:cs="Menlo"/>
          <w:color w:val="2C65B5"/>
          <w:sz w:val="16"/>
          <w:szCs w:val="16"/>
          <w:lang w:val="en-GB"/>
        </w:rPr>
        <w:t>NULL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) {</w:t>
      </w:r>
    </w:p>
    <w:p w14:paraId="5F2C1FA4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  </w:t>
      </w:r>
      <w:r w:rsidRPr="00E964C1">
        <w:rPr>
          <w:rFonts w:ascii="Menlo" w:hAnsi="Menlo" w:cs="Menlo"/>
          <w:color w:val="A25D0E"/>
          <w:sz w:val="16"/>
          <w:szCs w:val="16"/>
          <w:lang w:val="en-GB"/>
        </w:rPr>
        <w:t>herror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(info-&gt;</w:t>
      </w:r>
      <w:r w:rsidRPr="00E964C1">
        <w:rPr>
          <w:rFonts w:ascii="Menlo" w:hAnsi="Menlo" w:cs="Menlo"/>
          <w:color w:val="B062A7"/>
          <w:sz w:val="16"/>
          <w:szCs w:val="16"/>
          <w:lang w:val="en-GB"/>
        </w:rPr>
        <w:t>urlHost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);</w:t>
      </w:r>
    </w:p>
    <w:p w14:paraId="3AC6C46C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  </w:t>
      </w:r>
      <w:r w:rsidRPr="00E964C1">
        <w:rPr>
          <w:rFonts w:ascii="Menlo" w:hAnsi="Menlo" w:cs="Menlo"/>
          <w:color w:val="A25D0E"/>
          <w:sz w:val="16"/>
          <w:szCs w:val="16"/>
          <w:lang w:val="en-GB"/>
        </w:rPr>
        <w:t>exit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(</w:t>
      </w:r>
      <w:r w:rsidRPr="00E964C1">
        <w:rPr>
          <w:rFonts w:ascii="Menlo" w:hAnsi="Menlo" w:cs="Menlo"/>
          <w:color w:val="1B8486"/>
          <w:sz w:val="16"/>
          <w:szCs w:val="16"/>
          <w:lang w:val="en-GB"/>
        </w:rPr>
        <w:t>1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);</w:t>
      </w:r>
    </w:p>
    <w:p w14:paraId="766A4803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}</w:t>
      </w:r>
    </w:p>
    <w:p w14:paraId="665980B1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</w:p>
    <w:p w14:paraId="12AAEBD5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 </w:t>
      </w:r>
      <w:r w:rsidRPr="00E964C1">
        <w:rPr>
          <w:rFonts w:ascii="Menlo" w:hAnsi="Menlo" w:cs="Menlo"/>
          <w:color w:val="E32791"/>
          <w:sz w:val="16"/>
          <w:szCs w:val="16"/>
          <w:lang w:val="en-GB"/>
        </w:rPr>
        <w:t>return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 xml:space="preserve"> </w:t>
      </w:r>
      <w:r w:rsidRPr="00E964C1">
        <w:rPr>
          <w:rFonts w:ascii="Menlo" w:hAnsi="Menlo" w:cs="Menlo"/>
          <w:color w:val="1B8486"/>
          <w:sz w:val="16"/>
          <w:szCs w:val="16"/>
          <w:lang w:val="en-GB"/>
        </w:rPr>
        <w:t>0</w:t>
      </w:r>
      <w:r w:rsidRPr="00E964C1">
        <w:rPr>
          <w:rFonts w:ascii="Menlo" w:hAnsi="Menlo" w:cs="Menlo"/>
          <w:color w:val="424242"/>
          <w:sz w:val="16"/>
          <w:szCs w:val="16"/>
          <w:lang w:val="en-GB"/>
        </w:rPr>
        <w:t>;</w:t>
      </w:r>
    </w:p>
    <w:p w14:paraId="473DA415" w14:textId="73F57345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6"/>
          <w:szCs w:val="16"/>
          <w:lang w:val="en-GB"/>
        </w:rPr>
      </w:pPr>
      <w:r w:rsidRPr="00E964C1">
        <w:rPr>
          <w:rFonts w:ascii="Menlo" w:hAnsi="Menlo" w:cs="Menlo"/>
          <w:color w:val="424242"/>
          <w:sz w:val="16"/>
          <w:szCs w:val="16"/>
          <w:lang w:val="en-GB"/>
        </w:rPr>
        <w:t>}</w:t>
      </w:r>
    </w:p>
    <w:p w14:paraId="668A28BA" w14:textId="2A541FEB" w:rsidR="0065497A" w:rsidRPr="00E964C1" w:rsidRDefault="0065497A" w:rsidP="008B29AF">
      <w:pPr>
        <w:ind w:firstLine="284"/>
        <w:rPr>
          <w:lang w:val="en-GB"/>
        </w:rPr>
      </w:pPr>
      <w:r w:rsidRPr="00E964C1">
        <w:rPr>
          <w:lang w:val="en-GB"/>
        </w:rPr>
        <w:br w:type="page"/>
      </w:r>
    </w:p>
    <w:p w14:paraId="78594BF7" w14:textId="7517D63E" w:rsidR="00923CD1" w:rsidRPr="00E964C1" w:rsidRDefault="0065497A" w:rsidP="008B29AF">
      <w:pPr>
        <w:pStyle w:val="Heading2"/>
      </w:pPr>
      <w:bookmarkStart w:id="19" w:name="_Toc501708239"/>
      <w:r w:rsidRPr="00E964C1">
        <w:lastRenderedPageBreak/>
        <w:t>tcp.h</w:t>
      </w:r>
      <w:bookmarkEnd w:id="19"/>
    </w:p>
    <w:p w14:paraId="3932A65A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E32791"/>
          <w:sz w:val="18"/>
          <w:szCs w:val="18"/>
          <w:lang w:val="en-GB"/>
        </w:rPr>
        <w:t>#include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8"/>
          <w:szCs w:val="18"/>
          <w:lang w:val="en-GB"/>
        </w:rPr>
        <w:t>"parser.h"</w:t>
      </w:r>
    </w:p>
    <w:p w14:paraId="67249AF1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0258FE00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E32791"/>
          <w:sz w:val="18"/>
          <w:szCs w:val="18"/>
          <w:lang w:val="en-GB"/>
        </w:rPr>
        <w:t>#define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A25D0E"/>
          <w:sz w:val="18"/>
          <w:szCs w:val="18"/>
          <w:lang w:val="en-GB"/>
        </w:rPr>
        <w:t>CLIENT_CONNECTION_PORT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1B8486"/>
          <w:sz w:val="18"/>
          <w:szCs w:val="18"/>
          <w:lang w:val="en-GB"/>
        </w:rPr>
        <w:t>21</w:t>
      </w:r>
    </w:p>
    <w:p w14:paraId="2B14EF70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E32791"/>
          <w:sz w:val="18"/>
          <w:szCs w:val="18"/>
          <w:lang w:val="en-GB"/>
        </w:rPr>
        <w:t>#define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A25D0E"/>
          <w:sz w:val="18"/>
          <w:szCs w:val="18"/>
          <w:lang w:val="en-GB"/>
        </w:rPr>
        <w:t>MAX_STRING_SIZE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1B8486"/>
          <w:sz w:val="18"/>
          <w:szCs w:val="18"/>
          <w:lang w:val="en-GB"/>
        </w:rPr>
        <w:t>512</w:t>
      </w:r>
    </w:p>
    <w:p w14:paraId="5D326053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524AAEC0" w14:textId="77777777" w:rsidR="006718FE" w:rsidRPr="00E964C1" w:rsidRDefault="006718FE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>/**</w:t>
      </w:r>
    </w:p>
    <w:p w14:paraId="161EDA63" w14:textId="77777777" w:rsidR="006718FE" w:rsidRPr="00E964C1" w:rsidRDefault="006718FE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creat connection to address</w:t>
      </w:r>
    </w:p>
    <w:p w14:paraId="38ACCB40" w14:textId="77777777" w:rsidR="006718FE" w:rsidRPr="00E964C1" w:rsidRDefault="006718FE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original code from the clientTCP.c file given on moodle</w:t>
      </w:r>
    </w:p>
    <w:p w14:paraId="57FE346F" w14:textId="77777777" w:rsidR="006718FE" w:rsidRPr="00E964C1" w:rsidRDefault="006718FE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@method createConnection</w:t>
      </w:r>
    </w:p>
    <w:p w14:paraId="4E2E6C87" w14:textId="77777777" w:rsidR="006718FE" w:rsidRPr="00E964C1" w:rsidRDefault="006718FE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@param  address</w:t>
      </w:r>
    </w:p>
    <w:p w14:paraId="66064797" w14:textId="77777777" w:rsidR="006718FE" w:rsidRPr="00E964C1" w:rsidRDefault="006718FE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@param  port</w:t>
      </w:r>
    </w:p>
    <w:p w14:paraId="19F54FD0" w14:textId="77777777" w:rsidR="006718FE" w:rsidRPr="00E964C1" w:rsidRDefault="006718FE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@return</w:t>
      </w:r>
    </w:p>
    <w:p w14:paraId="2E1AB97D" w14:textId="6CCC86DE" w:rsidR="006718FE" w:rsidRPr="00E964C1" w:rsidRDefault="006718FE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*/</w:t>
      </w:r>
    </w:p>
    <w:p w14:paraId="70A62950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A25D0E"/>
          <w:sz w:val="18"/>
          <w:szCs w:val="18"/>
          <w:lang w:val="en-GB"/>
        </w:rPr>
        <w:t>createConnection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(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>char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* address, 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port);</w:t>
      </w:r>
    </w:p>
    <w:p w14:paraId="318BE81C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0ACC5A2F" w14:textId="77777777" w:rsidR="00C72CFA" w:rsidRPr="00E964C1" w:rsidRDefault="00C72CF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>/**</w:t>
      </w:r>
    </w:p>
    <w:p w14:paraId="5CAC6323" w14:textId="77777777" w:rsidR="00C72CFA" w:rsidRPr="00E964C1" w:rsidRDefault="00C72CF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Login to user</w:t>
      </w:r>
    </w:p>
    <w:p w14:paraId="5C641A0B" w14:textId="77777777" w:rsidR="00C72CFA" w:rsidRPr="00E964C1" w:rsidRDefault="00C72CF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@method login</w:t>
      </w:r>
    </w:p>
    <w:p w14:paraId="0747FA28" w14:textId="77777777" w:rsidR="00C72CFA" w:rsidRPr="00E964C1" w:rsidRDefault="00C72CF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@param  controlSocketFD socket's file descriptor</w:t>
      </w:r>
    </w:p>
    <w:p w14:paraId="6F54820E" w14:textId="77777777" w:rsidR="00C72CFA" w:rsidRPr="00E964C1" w:rsidRDefault="00C72CF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@param  info            info of user to login</w:t>
      </w:r>
    </w:p>
    <w:p w14:paraId="28100CEB" w14:textId="78FCEB49" w:rsidR="00C72CFA" w:rsidRPr="00E964C1" w:rsidRDefault="00C72CF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*/</w:t>
      </w:r>
    </w:p>
    <w:p w14:paraId="5F54525C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2C65B5"/>
          <w:sz w:val="18"/>
          <w:szCs w:val="18"/>
          <w:lang w:val="en-GB"/>
        </w:rPr>
        <w:t>void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A25D0E"/>
          <w:sz w:val="18"/>
          <w:szCs w:val="18"/>
          <w:lang w:val="en-GB"/>
        </w:rPr>
        <w:t>login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(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controlSocketFD, urlInfo* info);</w:t>
      </w:r>
    </w:p>
    <w:p w14:paraId="40E88B9B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3605400D" w14:textId="77777777" w:rsidR="00812A5F" w:rsidRPr="00E964C1" w:rsidRDefault="00812A5F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>/**</w:t>
      </w:r>
    </w:p>
    <w:p w14:paraId="0277151C" w14:textId="77777777" w:rsidR="00812A5F" w:rsidRPr="00E964C1" w:rsidRDefault="00812A5F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Enter Passive Mode</w:t>
      </w:r>
    </w:p>
    <w:p w14:paraId="2D71733E" w14:textId="77777777" w:rsidR="00812A5F" w:rsidRPr="00E964C1" w:rsidRDefault="00812A5F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@method passiveMode</w:t>
      </w:r>
    </w:p>
    <w:p w14:paraId="745EE179" w14:textId="77777777" w:rsidR="00812A5F" w:rsidRPr="00E964C1" w:rsidRDefault="00812A5F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@param  sockfd      socket's file descriptor</w:t>
      </w:r>
    </w:p>
    <w:p w14:paraId="76FCC887" w14:textId="77777777" w:rsidR="00812A5F" w:rsidRPr="00E964C1" w:rsidRDefault="00812A5F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@param  ip</w:t>
      </w:r>
    </w:p>
    <w:p w14:paraId="5AA5E0B2" w14:textId="77777777" w:rsidR="00812A5F" w:rsidRPr="00E964C1" w:rsidRDefault="00812A5F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@param  port</w:t>
      </w:r>
    </w:p>
    <w:p w14:paraId="38F54FDA" w14:textId="21BF09E1" w:rsidR="00812A5F" w:rsidRPr="00E964C1" w:rsidRDefault="00812A5F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*/</w:t>
      </w:r>
    </w:p>
    <w:p w14:paraId="3440A0A3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2C65B5"/>
          <w:sz w:val="18"/>
          <w:szCs w:val="18"/>
          <w:lang w:val="en-GB"/>
        </w:rPr>
        <w:t>void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A25D0E"/>
          <w:sz w:val="18"/>
          <w:szCs w:val="18"/>
          <w:lang w:val="en-GB"/>
        </w:rPr>
        <w:t>passiveMode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(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sockfd, 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>char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* ip, 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* port);</w:t>
      </w:r>
    </w:p>
    <w:p w14:paraId="2E5F5333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16D1C70D" w14:textId="77777777" w:rsidR="00426838" w:rsidRPr="00E964C1" w:rsidRDefault="00426838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>/**</w:t>
      </w:r>
    </w:p>
    <w:p w14:paraId="08CE0B21" w14:textId="77777777" w:rsidR="00426838" w:rsidRPr="00E964C1" w:rsidRDefault="00426838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Send command to retrieve Data from file to download</w:t>
      </w:r>
    </w:p>
    <w:p w14:paraId="638D9673" w14:textId="77777777" w:rsidR="00426838" w:rsidRPr="00E964C1" w:rsidRDefault="00426838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@method sendAndRetrieve</w:t>
      </w:r>
    </w:p>
    <w:p w14:paraId="49D1B316" w14:textId="77777777" w:rsidR="00426838" w:rsidRPr="00E964C1" w:rsidRDefault="00426838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@param  controlSocketFD control socket's file descriptor</w:t>
      </w:r>
    </w:p>
    <w:p w14:paraId="0CD02FC2" w14:textId="77777777" w:rsidR="00426838" w:rsidRPr="00E964C1" w:rsidRDefault="00426838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@param  info            link's info</w:t>
      </w:r>
    </w:p>
    <w:p w14:paraId="7B340C88" w14:textId="51FA19E9" w:rsidR="00426838" w:rsidRPr="00E964C1" w:rsidRDefault="00426838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*/</w:t>
      </w:r>
    </w:p>
    <w:p w14:paraId="1A079808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2C65B5"/>
          <w:sz w:val="18"/>
          <w:szCs w:val="18"/>
          <w:lang w:val="en-GB"/>
        </w:rPr>
        <w:t>void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A25D0E"/>
          <w:sz w:val="18"/>
          <w:szCs w:val="18"/>
          <w:lang w:val="en-GB"/>
        </w:rPr>
        <w:t>sendAndRetrieve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(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controlSocketFD, urlInfo* info);</w:t>
      </w:r>
    </w:p>
    <w:p w14:paraId="30602FD7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139E64DB" w14:textId="77777777" w:rsidR="00880801" w:rsidRPr="00E964C1" w:rsidRDefault="00880801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>/**</w:t>
      </w:r>
    </w:p>
    <w:p w14:paraId="3E8FD8CF" w14:textId="77777777" w:rsidR="00880801" w:rsidRPr="00E964C1" w:rsidRDefault="00880801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Download File</w:t>
      </w:r>
    </w:p>
    <w:p w14:paraId="2F7D6055" w14:textId="77777777" w:rsidR="00880801" w:rsidRPr="00E964C1" w:rsidRDefault="00880801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@method downloadFile</w:t>
      </w:r>
    </w:p>
    <w:p w14:paraId="77E55C44" w14:textId="77777777" w:rsidR="00880801" w:rsidRPr="00E964C1" w:rsidRDefault="00880801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@param  dataSocketFD data socket's file descriptor</w:t>
      </w:r>
    </w:p>
    <w:p w14:paraId="3511902B" w14:textId="77777777" w:rsidR="00880801" w:rsidRDefault="00880801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</w:t>
      </w:r>
      <w:r>
        <w:rPr>
          <w:rFonts w:ascii="Menlo" w:hAnsi="Menlo" w:cs="Menlo"/>
          <w:color w:val="B8B8B8"/>
          <w:sz w:val="18"/>
          <w:szCs w:val="18"/>
        </w:rPr>
        <w:t>* @param  info         link's info</w:t>
      </w:r>
    </w:p>
    <w:p w14:paraId="7DD49803" w14:textId="77777777" w:rsidR="00880801" w:rsidRDefault="00880801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B8B8B8"/>
          <w:sz w:val="18"/>
          <w:szCs w:val="18"/>
        </w:rPr>
        <w:t xml:space="preserve"> * @return</w:t>
      </w:r>
    </w:p>
    <w:p w14:paraId="3E4C63D3" w14:textId="12EBB38E" w:rsidR="00880801" w:rsidRDefault="00880801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B8B8B8"/>
          <w:sz w:val="18"/>
          <w:szCs w:val="18"/>
        </w:rPr>
        <w:t xml:space="preserve"> */</w:t>
      </w:r>
    </w:p>
    <w:p w14:paraId="75182923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A25D0E"/>
          <w:sz w:val="18"/>
          <w:szCs w:val="18"/>
          <w:lang w:val="en-GB"/>
        </w:rPr>
        <w:t>downloadFile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(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dataSocketFD, urlInfo* info);</w:t>
      </w:r>
    </w:p>
    <w:p w14:paraId="3AEF2258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5B1948C1" w14:textId="77777777" w:rsidR="004C0B29" w:rsidRPr="00E964C1" w:rsidRDefault="004C0B29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>/**</w:t>
      </w:r>
    </w:p>
    <w:p w14:paraId="7408FFC8" w14:textId="77777777" w:rsidR="004C0B29" w:rsidRPr="00E964C1" w:rsidRDefault="004C0B29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Close Connection</w:t>
      </w:r>
    </w:p>
    <w:p w14:paraId="18499C89" w14:textId="77777777" w:rsidR="004C0B29" w:rsidRPr="00E964C1" w:rsidRDefault="004C0B29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@method closeConnection</w:t>
      </w:r>
    </w:p>
    <w:p w14:paraId="5B06F76E" w14:textId="77777777" w:rsidR="004C0B29" w:rsidRPr="00E964C1" w:rsidRDefault="004C0B29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@param  controlSocketFD control socket's file descriptor</w:t>
      </w:r>
    </w:p>
    <w:p w14:paraId="354F11A0" w14:textId="77777777" w:rsidR="004C0B29" w:rsidRPr="00E964C1" w:rsidRDefault="004C0B29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@param  dataSocketFD    data socket's file descriptor</w:t>
      </w:r>
    </w:p>
    <w:p w14:paraId="3563F8B9" w14:textId="77777777" w:rsidR="004C0B29" w:rsidRPr="00E964C1" w:rsidRDefault="004C0B29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@return</w:t>
      </w:r>
    </w:p>
    <w:p w14:paraId="165E42C9" w14:textId="2F02D639" w:rsidR="00384CBB" w:rsidRPr="00E964C1" w:rsidRDefault="004C0B29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*/</w:t>
      </w:r>
    </w:p>
    <w:p w14:paraId="14C43B85" w14:textId="6ED9033E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A25D0E"/>
          <w:sz w:val="18"/>
          <w:szCs w:val="18"/>
          <w:lang w:val="en-GB"/>
        </w:rPr>
        <w:t>closeConnection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(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controlSocketFD, 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dataSocketFD);</w:t>
      </w:r>
    </w:p>
    <w:p w14:paraId="06E3C6B8" w14:textId="6B4B3B34" w:rsidR="0065497A" w:rsidRPr="00E964C1" w:rsidRDefault="0065497A" w:rsidP="008B29AF">
      <w:pPr>
        <w:ind w:firstLine="284"/>
        <w:rPr>
          <w:lang w:val="en-GB"/>
        </w:rPr>
      </w:pPr>
      <w:r w:rsidRPr="00E964C1">
        <w:rPr>
          <w:lang w:val="en-GB"/>
        </w:rPr>
        <w:br w:type="page"/>
      </w:r>
    </w:p>
    <w:p w14:paraId="402B3A13" w14:textId="24BA2C72" w:rsidR="0065497A" w:rsidRPr="00E964C1" w:rsidRDefault="0065497A" w:rsidP="008B29AF">
      <w:pPr>
        <w:pStyle w:val="Heading2"/>
      </w:pPr>
      <w:bookmarkStart w:id="20" w:name="_Toc501708240"/>
      <w:r w:rsidRPr="00E964C1">
        <w:lastRenderedPageBreak/>
        <w:t>tcp.c</w:t>
      </w:r>
      <w:bookmarkEnd w:id="20"/>
    </w:p>
    <w:p w14:paraId="5509A810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E32791"/>
          <w:sz w:val="18"/>
          <w:szCs w:val="18"/>
          <w:lang w:val="en-GB"/>
        </w:rPr>
        <w:t>#include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8"/>
          <w:szCs w:val="18"/>
          <w:lang w:val="en-GB"/>
        </w:rPr>
        <w:t>&lt;arpa/inet.h&gt;</w:t>
      </w:r>
    </w:p>
    <w:p w14:paraId="6E814194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E32791"/>
          <w:sz w:val="18"/>
          <w:szCs w:val="18"/>
          <w:lang w:val="en-GB"/>
        </w:rPr>
        <w:t>#include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8"/>
          <w:szCs w:val="18"/>
          <w:lang w:val="en-GB"/>
        </w:rPr>
        <w:t>&lt;netdb.h&gt;</w:t>
      </w:r>
    </w:p>
    <w:p w14:paraId="6FBDCDD0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E32791"/>
          <w:sz w:val="18"/>
          <w:szCs w:val="18"/>
          <w:lang w:val="en-GB"/>
        </w:rPr>
        <w:t>#include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8"/>
          <w:szCs w:val="18"/>
          <w:lang w:val="en-GB"/>
        </w:rPr>
        <w:t>&lt;stdio.h&gt;</w:t>
      </w:r>
    </w:p>
    <w:p w14:paraId="5F8D98ED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E32791"/>
          <w:sz w:val="18"/>
          <w:szCs w:val="18"/>
          <w:lang w:val="en-GB"/>
        </w:rPr>
        <w:t>#include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8"/>
          <w:szCs w:val="18"/>
          <w:lang w:val="en-GB"/>
        </w:rPr>
        <w:t>&lt;stdlib.h&gt;</w:t>
      </w:r>
    </w:p>
    <w:p w14:paraId="56309962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E32791"/>
          <w:sz w:val="18"/>
          <w:szCs w:val="18"/>
          <w:lang w:val="en-GB"/>
        </w:rPr>
        <w:t>#include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8"/>
          <w:szCs w:val="18"/>
          <w:lang w:val="en-GB"/>
        </w:rPr>
        <w:t>&lt;string.h&gt;</w:t>
      </w:r>
    </w:p>
    <w:p w14:paraId="3F637D48" w14:textId="7E39E22B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88432"/>
          <w:sz w:val="18"/>
          <w:szCs w:val="18"/>
          <w:lang w:val="en-GB"/>
        </w:rPr>
      </w:pPr>
      <w:r w:rsidRPr="00E964C1">
        <w:rPr>
          <w:rFonts w:ascii="Menlo" w:hAnsi="Menlo" w:cs="Menlo"/>
          <w:color w:val="E32791"/>
          <w:sz w:val="18"/>
          <w:szCs w:val="18"/>
          <w:lang w:val="en-GB"/>
        </w:rPr>
        <w:t>#include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8"/>
          <w:szCs w:val="18"/>
          <w:lang w:val="en-GB"/>
        </w:rPr>
        <w:t>&lt;unistd.h&gt;</w:t>
      </w:r>
    </w:p>
    <w:p w14:paraId="0CFB23E3" w14:textId="77777777" w:rsidR="005E2588" w:rsidRPr="00E964C1" w:rsidRDefault="005E2588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7138FA9B" w14:textId="0DA68BAD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E32791"/>
          <w:sz w:val="18"/>
          <w:szCs w:val="18"/>
          <w:lang w:val="en-GB"/>
        </w:rPr>
        <w:t>#include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488432"/>
          <w:sz w:val="18"/>
          <w:szCs w:val="18"/>
          <w:lang w:val="en-GB"/>
        </w:rPr>
        <w:t>"tcp.h"</w:t>
      </w:r>
    </w:p>
    <w:p w14:paraId="199C76BC" w14:textId="77777777" w:rsidR="005E2588" w:rsidRPr="00E964C1" w:rsidRDefault="005E2588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E32791"/>
          <w:sz w:val="18"/>
          <w:szCs w:val="18"/>
          <w:lang w:val="en-GB"/>
        </w:rPr>
      </w:pPr>
    </w:p>
    <w:p w14:paraId="31F309E4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E32791"/>
          <w:sz w:val="18"/>
          <w:szCs w:val="18"/>
          <w:lang w:val="en-GB"/>
        </w:rPr>
        <w:t>#define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A25D0E"/>
          <w:sz w:val="18"/>
          <w:szCs w:val="18"/>
          <w:lang w:val="en-GB"/>
        </w:rPr>
        <w:t>READ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1B8486"/>
          <w:sz w:val="18"/>
          <w:szCs w:val="18"/>
          <w:lang w:val="en-GB"/>
        </w:rPr>
        <w:t>1</w:t>
      </w:r>
    </w:p>
    <w:p w14:paraId="53CF33CA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E32791"/>
          <w:sz w:val="18"/>
          <w:szCs w:val="18"/>
          <w:lang w:val="en-GB"/>
        </w:rPr>
        <w:t>#define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A25D0E"/>
          <w:sz w:val="18"/>
          <w:szCs w:val="18"/>
          <w:lang w:val="en-GB"/>
        </w:rPr>
        <w:t>NO_READ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1B8486"/>
          <w:sz w:val="18"/>
          <w:szCs w:val="18"/>
          <w:lang w:val="en-GB"/>
        </w:rPr>
        <w:t>0</w:t>
      </w:r>
    </w:p>
    <w:p w14:paraId="4F029C8E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323CDB10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>/**</w:t>
      </w:r>
    </w:p>
    <w:p w14:paraId="63ACC8BB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Read From Socket</w:t>
      </w:r>
    </w:p>
    <w:p w14:paraId="769D988E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@method readSocket</w:t>
      </w:r>
    </w:p>
    <w:p w14:paraId="16F26BA3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@param  sockfd     socket's file descriptor</w:t>
      </w:r>
    </w:p>
    <w:p w14:paraId="6D17FCFE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@param  str        to read</w:t>
      </w:r>
    </w:p>
    <w:p w14:paraId="4C517FA1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@return</w:t>
      </w:r>
    </w:p>
    <w:p w14:paraId="6D9A17EE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*/</w:t>
      </w:r>
    </w:p>
    <w:p w14:paraId="4B94FA80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A25D0E"/>
          <w:sz w:val="18"/>
          <w:szCs w:val="18"/>
          <w:lang w:val="en-GB"/>
        </w:rPr>
        <w:t>readSocket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(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sockfd, 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>char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*str) {</w:t>
      </w:r>
    </w:p>
    <w:p w14:paraId="2D5ACFDA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FILE *fp = </w:t>
      </w:r>
      <w:r w:rsidRPr="00E964C1">
        <w:rPr>
          <w:rFonts w:ascii="Menlo" w:hAnsi="Menlo" w:cs="Menlo"/>
          <w:color w:val="A25D0E"/>
          <w:sz w:val="18"/>
          <w:szCs w:val="18"/>
          <w:lang w:val="en-GB"/>
        </w:rPr>
        <w:t>fdopen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(sockfd, </w:t>
      </w:r>
      <w:r w:rsidRPr="00E964C1">
        <w:rPr>
          <w:rFonts w:ascii="Menlo" w:hAnsi="Menlo" w:cs="Menlo"/>
          <w:color w:val="488432"/>
          <w:sz w:val="18"/>
          <w:szCs w:val="18"/>
          <w:lang w:val="en-GB"/>
        </w:rPr>
        <w:t>"r"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0FE49F63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allocated = </w:t>
      </w:r>
      <w:r w:rsidRPr="00E964C1">
        <w:rPr>
          <w:rFonts w:ascii="Menlo" w:hAnsi="Menlo" w:cs="Menlo"/>
          <w:color w:val="1B8486"/>
          <w:sz w:val="18"/>
          <w:szCs w:val="18"/>
          <w:lang w:val="en-GB"/>
        </w:rPr>
        <w:t>0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;</w:t>
      </w:r>
    </w:p>
    <w:p w14:paraId="50C34D7D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E32791"/>
          <w:sz w:val="18"/>
          <w:szCs w:val="18"/>
          <w:lang w:val="en-GB"/>
        </w:rPr>
        <w:t>if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(str == 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>NULL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) {</w:t>
      </w:r>
    </w:p>
    <w:p w14:paraId="6F809AE9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  str = (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>char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*)</w:t>
      </w:r>
      <w:r w:rsidRPr="00E964C1">
        <w:rPr>
          <w:rFonts w:ascii="Menlo" w:hAnsi="Menlo" w:cs="Menlo"/>
          <w:color w:val="A25D0E"/>
          <w:sz w:val="18"/>
          <w:szCs w:val="18"/>
          <w:lang w:val="en-GB"/>
        </w:rPr>
        <w:t>malloc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(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>sizeof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(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>char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) * MAX_STRING_SIZE);</w:t>
      </w:r>
    </w:p>
    <w:p w14:paraId="33C3C911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  allocated = </w:t>
      </w:r>
      <w:r w:rsidRPr="00E964C1">
        <w:rPr>
          <w:rFonts w:ascii="Menlo" w:hAnsi="Menlo" w:cs="Menlo"/>
          <w:color w:val="1B8486"/>
          <w:sz w:val="18"/>
          <w:szCs w:val="18"/>
          <w:lang w:val="en-GB"/>
        </w:rPr>
        <w:t>1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;</w:t>
      </w:r>
    </w:p>
    <w:p w14:paraId="790564B8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}</w:t>
      </w:r>
    </w:p>
    <w:p w14:paraId="5EF5D4FD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E32791"/>
          <w:sz w:val="18"/>
          <w:szCs w:val="18"/>
          <w:lang w:val="en-GB"/>
        </w:rPr>
        <w:t>do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{</w:t>
      </w:r>
    </w:p>
    <w:p w14:paraId="17F8C85A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r w:rsidRPr="00E964C1">
        <w:rPr>
          <w:rFonts w:ascii="Menlo" w:hAnsi="Menlo" w:cs="Menlo"/>
          <w:color w:val="A25D0E"/>
          <w:sz w:val="18"/>
          <w:szCs w:val="18"/>
          <w:lang w:val="en-GB"/>
        </w:rPr>
        <w:t>memset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(str, </w:t>
      </w:r>
      <w:r w:rsidRPr="00E964C1">
        <w:rPr>
          <w:rFonts w:ascii="Menlo" w:hAnsi="Menlo" w:cs="Menlo"/>
          <w:color w:val="1B8486"/>
          <w:sz w:val="18"/>
          <w:szCs w:val="18"/>
          <w:lang w:val="en-GB"/>
        </w:rPr>
        <w:t>0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, MAX_STRING_SIZE);</w:t>
      </w:r>
    </w:p>
    <w:p w14:paraId="3E2AE163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  str = </w:t>
      </w:r>
      <w:r w:rsidRPr="00E964C1">
        <w:rPr>
          <w:rFonts w:ascii="Menlo" w:hAnsi="Menlo" w:cs="Menlo"/>
          <w:color w:val="A25D0E"/>
          <w:sz w:val="18"/>
          <w:szCs w:val="18"/>
          <w:lang w:val="en-GB"/>
        </w:rPr>
        <w:t>fgets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(str, MAX_STRING_SIZE, fp);</w:t>
      </w:r>
    </w:p>
    <w:p w14:paraId="0E1571C1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r w:rsidRPr="00E964C1">
        <w:rPr>
          <w:rFonts w:ascii="Menlo" w:hAnsi="Menlo" w:cs="Menlo"/>
          <w:color w:val="A25D0E"/>
          <w:sz w:val="18"/>
          <w:szCs w:val="18"/>
          <w:lang w:val="en-GB"/>
        </w:rPr>
        <w:t>printf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(</w:t>
      </w:r>
      <w:r w:rsidRPr="00E964C1">
        <w:rPr>
          <w:rFonts w:ascii="Menlo" w:hAnsi="Menlo" w:cs="Menlo"/>
          <w:color w:val="488432"/>
          <w:sz w:val="18"/>
          <w:szCs w:val="18"/>
          <w:lang w:val="en-GB"/>
        </w:rPr>
        <w:t>"%s"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, str);</w:t>
      </w:r>
    </w:p>
    <w:p w14:paraId="67B9A3F8" w14:textId="77777777" w:rsidR="0065497A" w:rsidRPr="00023E0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} </w:t>
      </w:r>
      <w:r w:rsidRPr="00E964C1">
        <w:rPr>
          <w:rFonts w:ascii="Menlo" w:hAnsi="Menlo" w:cs="Menlo"/>
          <w:color w:val="E32791"/>
          <w:sz w:val="18"/>
          <w:szCs w:val="18"/>
          <w:lang w:val="en-GB"/>
        </w:rPr>
        <w:t>while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(!(</w:t>
      </w:r>
      <w:r w:rsidRPr="00E964C1">
        <w:rPr>
          <w:rFonts w:ascii="Menlo" w:hAnsi="Menlo" w:cs="Menlo"/>
          <w:color w:val="488432"/>
          <w:sz w:val="18"/>
          <w:szCs w:val="18"/>
          <w:lang w:val="en-GB"/>
        </w:rPr>
        <w:t>'1'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&lt;= str[</w:t>
      </w:r>
      <w:r w:rsidRPr="00E964C1">
        <w:rPr>
          <w:rFonts w:ascii="Menlo" w:hAnsi="Menlo" w:cs="Menlo"/>
          <w:color w:val="1B8486"/>
          <w:sz w:val="18"/>
          <w:szCs w:val="18"/>
          <w:lang w:val="en-GB"/>
        </w:rPr>
        <w:t>0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] &amp;&amp; str[</w:t>
      </w:r>
      <w:r w:rsidRPr="00E964C1">
        <w:rPr>
          <w:rFonts w:ascii="Menlo" w:hAnsi="Menlo" w:cs="Menlo"/>
          <w:color w:val="1B8486"/>
          <w:sz w:val="18"/>
          <w:szCs w:val="18"/>
          <w:lang w:val="en-GB"/>
        </w:rPr>
        <w:t>0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] &lt;= </w:t>
      </w:r>
      <w:r w:rsidRPr="00E964C1">
        <w:rPr>
          <w:rFonts w:ascii="Menlo" w:hAnsi="Menlo" w:cs="Menlo"/>
          <w:color w:val="488432"/>
          <w:sz w:val="18"/>
          <w:szCs w:val="18"/>
          <w:lang w:val="en-GB"/>
        </w:rPr>
        <w:t>'5'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) || str[</w:t>
      </w:r>
      <w:r w:rsidRPr="00E964C1">
        <w:rPr>
          <w:rFonts w:ascii="Menlo" w:hAnsi="Menlo" w:cs="Menlo"/>
          <w:color w:val="1B8486"/>
          <w:sz w:val="18"/>
          <w:szCs w:val="18"/>
          <w:lang w:val="en-GB"/>
        </w:rPr>
        <w:t>3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] != </w:t>
      </w:r>
      <w:r w:rsidRPr="00023E04">
        <w:rPr>
          <w:rFonts w:ascii="Menlo" w:hAnsi="Menlo" w:cs="Menlo"/>
          <w:color w:val="488432"/>
          <w:sz w:val="18"/>
          <w:szCs w:val="18"/>
          <w:lang w:val="en-GB"/>
        </w:rPr>
        <w:t>' '</w:t>
      </w:r>
      <w:r w:rsidRPr="00023E0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57D45D66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023E0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>char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reply_series = str[</w:t>
      </w:r>
      <w:r w:rsidRPr="00E964C1">
        <w:rPr>
          <w:rFonts w:ascii="Menlo" w:hAnsi="Menlo" w:cs="Menlo"/>
          <w:color w:val="1B8486"/>
          <w:sz w:val="18"/>
          <w:szCs w:val="18"/>
          <w:lang w:val="en-GB"/>
        </w:rPr>
        <w:t>0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];</w:t>
      </w:r>
    </w:p>
    <w:p w14:paraId="090FF903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E32791"/>
          <w:sz w:val="18"/>
          <w:szCs w:val="18"/>
          <w:lang w:val="en-GB"/>
        </w:rPr>
        <w:t>if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(allocated)</w:t>
      </w:r>
    </w:p>
    <w:p w14:paraId="44D08B3B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r w:rsidRPr="00E964C1">
        <w:rPr>
          <w:rFonts w:ascii="Menlo" w:hAnsi="Menlo" w:cs="Menlo"/>
          <w:color w:val="A25D0E"/>
          <w:sz w:val="18"/>
          <w:szCs w:val="18"/>
          <w:lang w:val="en-GB"/>
        </w:rPr>
        <w:t>free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(str);</w:t>
      </w:r>
    </w:p>
    <w:p w14:paraId="0F7A378B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E32791"/>
          <w:sz w:val="18"/>
          <w:szCs w:val="18"/>
          <w:lang w:val="en-GB"/>
        </w:rPr>
        <w:t>return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(reply_series &gt; </w:t>
      </w:r>
      <w:r w:rsidRPr="00E964C1">
        <w:rPr>
          <w:rFonts w:ascii="Menlo" w:hAnsi="Menlo" w:cs="Menlo"/>
          <w:color w:val="488432"/>
          <w:sz w:val="18"/>
          <w:szCs w:val="18"/>
          <w:lang w:val="en-GB"/>
        </w:rPr>
        <w:t>'4'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5EB1928E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>}</w:t>
      </w:r>
    </w:p>
    <w:p w14:paraId="5D50413A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6AE340A2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>/**</w:t>
      </w:r>
    </w:p>
    <w:p w14:paraId="2B337CA4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Write to Socket</w:t>
      </w:r>
    </w:p>
    <w:p w14:paraId="714167BB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@method writeSocket</w:t>
      </w:r>
    </w:p>
    <w:p w14:paraId="75356E10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@param  sockfd      socket's file descriptor</w:t>
      </w:r>
    </w:p>
    <w:p w14:paraId="1DCC42D7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@param  cmd         command to write</w:t>
      </w:r>
    </w:p>
    <w:p w14:paraId="402D02A7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@param  response    response from read</w:t>
      </w:r>
    </w:p>
    <w:p w14:paraId="19CBA4A0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@param  read</w:t>
      </w:r>
    </w:p>
    <w:p w14:paraId="34774D71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 @return</w:t>
      </w:r>
    </w:p>
    <w:p w14:paraId="5FE2AE2F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B8B8B8"/>
          <w:sz w:val="18"/>
          <w:szCs w:val="18"/>
          <w:lang w:val="en-GB"/>
        </w:rPr>
        <w:t xml:space="preserve"> */</w:t>
      </w:r>
    </w:p>
    <w:p w14:paraId="16411B84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A25D0E"/>
          <w:sz w:val="18"/>
          <w:szCs w:val="18"/>
          <w:lang w:val="en-GB"/>
        </w:rPr>
        <w:t>writeSocket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(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sockfd, 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>char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*cmd, 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>char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*response, 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read) {</w:t>
      </w:r>
    </w:p>
    <w:p w14:paraId="5AC953A5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return_val = </w:t>
      </w:r>
      <w:r w:rsidRPr="00E964C1">
        <w:rPr>
          <w:rFonts w:ascii="Menlo" w:hAnsi="Menlo" w:cs="Menlo"/>
          <w:color w:val="A25D0E"/>
          <w:sz w:val="18"/>
          <w:szCs w:val="18"/>
          <w:lang w:val="en-GB"/>
        </w:rPr>
        <w:t>write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(sockfd, cmd, </w:t>
      </w:r>
      <w:r w:rsidRPr="00E964C1">
        <w:rPr>
          <w:rFonts w:ascii="Menlo" w:hAnsi="Menlo" w:cs="Menlo"/>
          <w:color w:val="A25D0E"/>
          <w:sz w:val="18"/>
          <w:szCs w:val="18"/>
          <w:lang w:val="en-GB"/>
        </w:rPr>
        <w:t>strlen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(cmd));</w:t>
      </w:r>
    </w:p>
    <w:p w14:paraId="789ABFB9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lastRenderedPageBreak/>
        <w:t xml:space="preserve">  </w:t>
      </w:r>
      <w:r w:rsidRPr="00E964C1">
        <w:rPr>
          <w:rFonts w:ascii="Menlo" w:hAnsi="Menlo" w:cs="Menlo"/>
          <w:color w:val="E32791"/>
          <w:sz w:val="18"/>
          <w:szCs w:val="18"/>
          <w:lang w:val="en-GB"/>
        </w:rPr>
        <w:t>if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(read)</w:t>
      </w:r>
    </w:p>
    <w:p w14:paraId="63BA13CA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r w:rsidRPr="00E964C1">
        <w:rPr>
          <w:rFonts w:ascii="Menlo" w:hAnsi="Menlo" w:cs="Menlo"/>
          <w:color w:val="E32791"/>
          <w:sz w:val="18"/>
          <w:szCs w:val="18"/>
          <w:lang w:val="en-GB"/>
        </w:rPr>
        <w:t>return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A25D0E"/>
          <w:sz w:val="18"/>
          <w:szCs w:val="18"/>
          <w:lang w:val="en-GB"/>
        </w:rPr>
        <w:t>readSocket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(sockfd, response);</w:t>
      </w:r>
    </w:p>
    <w:p w14:paraId="749628B0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E32791"/>
          <w:sz w:val="18"/>
          <w:szCs w:val="18"/>
          <w:lang w:val="en-GB"/>
        </w:rPr>
        <w:t>else</w:t>
      </w:r>
    </w:p>
    <w:p w14:paraId="3FA3CEE4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r w:rsidRPr="00E964C1">
        <w:rPr>
          <w:rFonts w:ascii="Menlo" w:hAnsi="Menlo" w:cs="Menlo"/>
          <w:color w:val="E32791"/>
          <w:sz w:val="18"/>
          <w:szCs w:val="18"/>
          <w:lang w:val="en-GB"/>
        </w:rPr>
        <w:t>return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(return_val == </w:t>
      </w:r>
      <w:r w:rsidRPr="00E964C1">
        <w:rPr>
          <w:rFonts w:ascii="Menlo" w:hAnsi="Menlo" w:cs="Menlo"/>
          <w:color w:val="1B8486"/>
          <w:sz w:val="18"/>
          <w:szCs w:val="18"/>
          <w:lang w:val="en-GB"/>
        </w:rPr>
        <w:t>0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0A44CA7C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>}</w:t>
      </w:r>
    </w:p>
    <w:p w14:paraId="0C18BFBB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6DA632A5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r w:rsidRPr="00E964C1">
        <w:rPr>
          <w:rFonts w:ascii="Menlo" w:hAnsi="Menlo" w:cs="Menlo"/>
          <w:color w:val="A25D0E"/>
          <w:sz w:val="18"/>
          <w:szCs w:val="18"/>
          <w:lang w:val="en-GB"/>
        </w:rPr>
        <w:t>createConnection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(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>char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*address, 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port) {</w:t>
      </w:r>
    </w:p>
    <w:p w14:paraId="1BF1D28A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>int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sockfd;</w:t>
      </w:r>
    </w:p>
    <w:p w14:paraId="2726AF82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>struct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sockaddr_in server_addr;</w:t>
      </w:r>
    </w:p>
    <w:p w14:paraId="1227CA9F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1B94F8AD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B8B8B8"/>
          <w:sz w:val="18"/>
          <w:szCs w:val="18"/>
          <w:lang w:val="en-GB"/>
        </w:rPr>
        <w:t>/*handling server address (part of clientTCP original code)*/</w:t>
      </w:r>
    </w:p>
    <w:p w14:paraId="3D14C031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E964C1">
        <w:rPr>
          <w:rFonts w:ascii="Menlo" w:hAnsi="Menlo" w:cs="Menlo"/>
          <w:color w:val="A25D0E"/>
          <w:sz w:val="18"/>
          <w:szCs w:val="18"/>
          <w:lang w:val="en-GB"/>
        </w:rPr>
        <w:t>bzero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((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>char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*)&amp;server_addr, </w:t>
      </w:r>
      <w:r w:rsidRPr="00E964C1">
        <w:rPr>
          <w:rFonts w:ascii="Menlo" w:hAnsi="Menlo" w:cs="Menlo"/>
          <w:color w:val="2C65B5"/>
          <w:sz w:val="18"/>
          <w:szCs w:val="18"/>
          <w:lang w:val="en-GB"/>
        </w:rPr>
        <w:t>sizeof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(server_addr));</w:t>
      </w:r>
    </w:p>
    <w:p w14:paraId="601DEC3E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server_addr.</w:t>
      </w:r>
      <w:r w:rsidRPr="00E964C1">
        <w:rPr>
          <w:rFonts w:ascii="Menlo" w:hAnsi="Menlo" w:cs="Menlo"/>
          <w:color w:val="B062A7"/>
          <w:sz w:val="18"/>
          <w:szCs w:val="18"/>
          <w:lang w:val="en-GB"/>
        </w:rPr>
        <w:t>sin_family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= AF_INET;</w:t>
      </w:r>
    </w:p>
    <w:p w14:paraId="76FCFB8F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server_addr.</w:t>
      </w:r>
      <w:r w:rsidRPr="00E964C1">
        <w:rPr>
          <w:rFonts w:ascii="Menlo" w:hAnsi="Menlo" w:cs="Menlo"/>
          <w:color w:val="B062A7"/>
          <w:sz w:val="18"/>
          <w:szCs w:val="18"/>
          <w:lang w:val="en-GB"/>
        </w:rPr>
        <w:t>sin_addr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>.</w:t>
      </w:r>
      <w:r w:rsidRPr="00E964C1">
        <w:rPr>
          <w:rFonts w:ascii="Menlo" w:hAnsi="Menlo" w:cs="Menlo"/>
          <w:color w:val="B062A7"/>
          <w:sz w:val="18"/>
          <w:szCs w:val="18"/>
          <w:lang w:val="en-GB"/>
        </w:rPr>
        <w:t>s_addr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=</w:t>
      </w:r>
    </w:p>
    <w:p w14:paraId="624B9283" w14:textId="77777777" w:rsidR="0065497A" w:rsidRPr="00E964C1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    </w:t>
      </w:r>
      <w:r w:rsidRPr="00E964C1">
        <w:rPr>
          <w:rFonts w:ascii="Menlo" w:hAnsi="Menlo" w:cs="Menlo"/>
          <w:color w:val="A25D0E"/>
          <w:sz w:val="18"/>
          <w:szCs w:val="18"/>
          <w:lang w:val="en-GB"/>
        </w:rPr>
        <w:t>inet_addr</w:t>
      </w: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(address); </w:t>
      </w:r>
      <w:r w:rsidRPr="00E964C1">
        <w:rPr>
          <w:rFonts w:ascii="Menlo" w:hAnsi="Menlo" w:cs="Menlo"/>
          <w:color w:val="B8B8B8"/>
          <w:sz w:val="18"/>
          <w:szCs w:val="18"/>
          <w:lang w:val="en-GB"/>
        </w:rPr>
        <w:t>/*32 bit Internet address network byte ordered*/</w:t>
      </w:r>
    </w:p>
    <w:p w14:paraId="08408548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E964C1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server_addr.</w:t>
      </w:r>
      <w:r w:rsidRPr="00AB4A74">
        <w:rPr>
          <w:rFonts w:ascii="Menlo" w:hAnsi="Menlo" w:cs="Menlo"/>
          <w:color w:val="B062A7"/>
          <w:sz w:val="18"/>
          <w:szCs w:val="18"/>
          <w:lang w:val="en-GB"/>
        </w:rPr>
        <w:t>sin_port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=</w:t>
      </w:r>
    </w:p>
    <w:p w14:paraId="2E45DEE5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 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htons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(port); </w:t>
      </w:r>
      <w:r w:rsidRPr="00AB4A74">
        <w:rPr>
          <w:rFonts w:ascii="Menlo" w:hAnsi="Menlo" w:cs="Menlo"/>
          <w:color w:val="B8B8B8"/>
          <w:sz w:val="18"/>
          <w:szCs w:val="18"/>
          <w:lang w:val="en-GB"/>
        </w:rPr>
        <w:t>/*server TCP port must be network byte ordered */</w:t>
      </w:r>
    </w:p>
    <w:p w14:paraId="4984B276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02BF2659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B8B8B8"/>
          <w:sz w:val="18"/>
          <w:szCs w:val="18"/>
          <w:lang w:val="en-GB"/>
        </w:rPr>
        <w:t>/*open TCP socket*/</w:t>
      </w:r>
    </w:p>
    <w:p w14:paraId="7A2ED0C3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E32791"/>
          <w:sz w:val="18"/>
          <w:szCs w:val="18"/>
          <w:lang w:val="en-GB"/>
        </w:rPr>
        <w:t>if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((sockfd =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socket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(AF_INET, SOCK_STREAM, 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0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)) &lt; 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0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 {</w:t>
      </w:r>
    </w:p>
    <w:p w14:paraId="710BBE07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perror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r w:rsidRPr="00AB4A74">
        <w:rPr>
          <w:rFonts w:ascii="Menlo" w:hAnsi="Menlo" w:cs="Menlo"/>
          <w:color w:val="488432"/>
          <w:sz w:val="18"/>
          <w:szCs w:val="18"/>
          <w:lang w:val="en-GB"/>
        </w:rPr>
        <w:t>"socket()"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6A8606C1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r w:rsidRPr="00AB4A74">
        <w:rPr>
          <w:rFonts w:ascii="Menlo" w:hAnsi="Menlo" w:cs="Menlo"/>
          <w:color w:val="E32791"/>
          <w:sz w:val="18"/>
          <w:szCs w:val="18"/>
          <w:lang w:val="en-GB"/>
        </w:rPr>
        <w:t>return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0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;</w:t>
      </w:r>
    </w:p>
    <w:p w14:paraId="32BE0FD4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}</w:t>
      </w:r>
    </w:p>
    <w:p w14:paraId="4071F934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B8B8B8"/>
          <w:sz w:val="18"/>
          <w:szCs w:val="18"/>
          <w:lang w:val="en-GB"/>
        </w:rPr>
        <w:t>/*connect to server*/</w:t>
      </w:r>
    </w:p>
    <w:p w14:paraId="6F721AC7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E32791"/>
          <w:sz w:val="18"/>
          <w:szCs w:val="18"/>
          <w:lang w:val="en-GB"/>
        </w:rPr>
        <w:t>if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(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connect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(sockfd, (</w:t>
      </w:r>
      <w:r w:rsidRPr="00AB4A74">
        <w:rPr>
          <w:rFonts w:ascii="Menlo" w:hAnsi="Menlo" w:cs="Menlo"/>
          <w:color w:val="2C65B5"/>
          <w:sz w:val="18"/>
          <w:szCs w:val="18"/>
          <w:lang w:val="en-GB"/>
        </w:rPr>
        <w:t>struct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sockaddr *)&amp;server_addr, </w:t>
      </w:r>
      <w:r w:rsidRPr="00AB4A74">
        <w:rPr>
          <w:rFonts w:ascii="Menlo" w:hAnsi="Menlo" w:cs="Menlo"/>
          <w:color w:val="2C65B5"/>
          <w:sz w:val="18"/>
          <w:szCs w:val="18"/>
          <w:lang w:val="en-GB"/>
        </w:rPr>
        <w:t>sizeof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(server_addr)) &lt;</w:t>
      </w:r>
    </w:p>
    <w:p w14:paraId="077A2ACC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  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0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 {</w:t>
      </w:r>
    </w:p>
    <w:p w14:paraId="74C89A2A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perror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r w:rsidRPr="00AB4A74">
        <w:rPr>
          <w:rFonts w:ascii="Menlo" w:hAnsi="Menlo" w:cs="Menlo"/>
          <w:color w:val="488432"/>
          <w:sz w:val="18"/>
          <w:szCs w:val="18"/>
          <w:lang w:val="en-GB"/>
        </w:rPr>
        <w:t>"connect()"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4ECF3717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r w:rsidRPr="00AB4A74">
        <w:rPr>
          <w:rFonts w:ascii="Menlo" w:hAnsi="Menlo" w:cs="Menlo"/>
          <w:color w:val="E32791"/>
          <w:sz w:val="18"/>
          <w:szCs w:val="18"/>
          <w:lang w:val="en-GB"/>
        </w:rPr>
        <w:t>return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0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;</w:t>
      </w:r>
    </w:p>
    <w:p w14:paraId="7E8154AE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}</w:t>
      </w:r>
    </w:p>
    <w:p w14:paraId="429A838F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E32791"/>
          <w:sz w:val="18"/>
          <w:szCs w:val="18"/>
          <w:lang w:val="en-GB"/>
        </w:rPr>
        <w:t>return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sockfd;</w:t>
      </w:r>
    </w:p>
    <w:p w14:paraId="3CB5D19A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>}</w:t>
      </w:r>
    </w:p>
    <w:p w14:paraId="726DF47F" w14:textId="77777777" w:rsidR="00D951FC" w:rsidRPr="00AB4A74" w:rsidRDefault="00D951FC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2C550F4A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2C65B5"/>
          <w:sz w:val="18"/>
          <w:szCs w:val="18"/>
          <w:lang w:val="en-GB"/>
        </w:rPr>
        <w:t>void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login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r w:rsidRPr="00AB4A74">
        <w:rPr>
          <w:rFonts w:ascii="Menlo" w:hAnsi="Menlo" w:cs="Menlo"/>
          <w:color w:val="2C65B5"/>
          <w:sz w:val="18"/>
          <w:szCs w:val="18"/>
          <w:lang w:val="en-GB"/>
        </w:rPr>
        <w:t>int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controlSocketFD, urlInfo *info) {</w:t>
      </w:r>
    </w:p>
    <w:p w14:paraId="563860F3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4BEC26AA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2C65B5"/>
          <w:sz w:val="18"/>
          <w:szCs w:val="18"/>
          <w:lang w:val="en-GB"/>
        </w:rPr>
        <w:t>char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username_cmd[MAX_STRING_SIZE], password_cmd[MAX_STRING_SIZE];</w:t>
      </w:r>
    </w:p>
    <w:p w14:paraId="3D94202C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76A31EB5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readSocket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(controlSocketFD, </w:t>
      </w:r>
      <w:r w:rsidRPr="00AB4A74">
        <w:rPr>
          <w:rFonts w:ascii="Menlo" w:hAnsi="Menlo" w:cs="Menlo"/>
          <w:color w:val="2C65B5"/>
          <w:sz w:val="18"/>
          <w:szCs w:val="18"/>
          <w:lang w:val="en-GB"/>
        </w:rPr>
        <w:t>NULL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6ADE0714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62C277E2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sprintf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(username_cmd, </w:t>
      </w:r>
      <w:r w:rsidRPr="00AB4A74">
        <w:rPr>
          <w:rFonts w:ascii="Menlo" w:hAnsi="Menlo" w:cs="Menlo"/>
          <w:color w:val="488432"/>
          <w:sz w:val="18"/>
          <w:szCs w:val="18"/>
          <w:lang w:val="en-GB"/>
        </w:rPr>
        <w:t>"USER %s\r\n"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, info-&gt;</w:t>
      </w:r>
      <w:r w:rsidRPr="00AB4A74">
        <w:rPr>
          <w:rFonts w:ascii="Menlo" w:hAnsi="Menlo" w:cs="Menlo"/>
          <w:color w:val="B062A7"/>
          <w:sz w:val="18"/>
          <w:szCs w:val="18"/>
          <w:lang w:val="en-GB"/>
        </w:rPr>
        <w:t>user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597E0F69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writeSocket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(controlSocketFD, username_cmd, </w:t>
      </w:r>
      <w:r w:rsidRPr="00AB4A74">
        <w:rPr>
          <w:rFonts w:ascii="Menlo" w:hAnsi="Menlo" w:cs="Menlo"/>
          <w:color w:val="2C65B5"/>
          <w:sz w:val="18"/>
          <w:szCs w:val="18"/>
          <w:lang w:val="en-GB"/>
        </w:rPr>
        <w:t>NULL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, READ);</w:t>
      </w:r>
    </w:p>
    <w:p w14:paraId="54222814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sprintf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(password_cmd, </w:t>
      </w:r>
      <w:r w:rsidRPr="00AB4A74">
        <w:rPr>
          <w:rFonts w:ascii="Menlo" w:hAnsi="Menlo" w:cs="Menlo"/>
          <w:color w:val="488432"/>
          <w:sz w:val="18"/>
          <w:szCs w:val="18"/>
          <w:lang w:val="en-GB"/>
        </w:rPr>
        <w:t>"PASS %s\r\n"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, info-&gt;</w:t>
      </w:r>
      <w:r w:rsidRPr="00AB4A74">
        <w:rPr>
          <w:rFonts w:ascii="Menlo" w:hAnsi="Menlo" w:cs="Menlo"/>
          <w:color w:val="B062A7"/>
          <w:sz w:val="18"/>
          <w:szCs w:val="18"/>
          <w:lang w:val="en-GB"/>
        </w:rPr>
        <w:t>password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3D68678D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E32791"/>
          <w:sz w:val="18"/>
          <w:szCs w:val="18"/>
          <w:lang w:val="en-GB"/>
        </w:rPr>
        <w:t>if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(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writeSocket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(controlSocketFD, password_cmd, </w:t>
      </w:r>
      <w:r w:rsidRPr="00AB4A74">
        <w:rPr>
          <w:rFonts w:ascii="Menlo" w:hAnsi="Menlo" w:cs="Menlo"/>
          <w:color w:val="2C65B5"/>
          <w:sz w:val="18"/>
          <w:szCs w:val="18"/>
          <w:lang w:val="en-GB"/>
        </w:rPr>
        <w:t>NULL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, READ) != 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0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 {</w:t>
      </w:r>
    </w:p>
    <w:p w14:paraId="69594F5B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fprintf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(stderr, </w:t>
      </w:r>
      <w:r w:rsidRPr="00AB4A74">
        <w:rPr>
          <w:rFonts w:ascii="Menlo" w:hAnsi="Menlo" w:cs="Menlo"/>
          <w:color w:val="488432"/>
          <w:sz w:val="18"/>
          <w:szCs w:val="18"/>
          <w:lang w:val="en-GB"/>
        </w:rPr>
        <w:t>"Bad login. Exiting...\n"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); </w:t>
      </w:r>
      <w:r w:rsidRPr="00AB4A74">
        <w:rPr>
          <w:rFonts w:ascii="Menlo" w:hAnsi="Menlo" w:cs="Menlo"/>
          <w:color w:val="B8B8B8"/>
          <w:sz w:val="18"/>
          <w:szCs w:val="18"/>
          <w:lang w:val="en-GB"/>
        </w:rPr>
        <w:t>// TODO: Ask for valid login</w:t>
      </w:r>
    </w:p>
    <w:p w14:paraId="22464CAC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exit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1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7DF82A90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}</w:t>
      </w:r>
    </w:p>
    <w:p w14:paraId="3485CC7A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>}</w:t>
      </w:r>
    </w:p>
    <w:p w14:paraId="0C022908" w14:textId="620F24B3" w:rsidR="00E51D3A" w:rsidRPr="00AB4A74" w:rsidRDefault="00E51D3A" w:rsidP="008B29AF">
      <w:pPr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br w:type="page"/>
      </w:r>
    </w:p>
    <w:p w14:paraId="1CD25139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2C65B5"/>
          <w:sz w:val="18"/>
          <w:szCs w:val="18"/>
          <w:lang w:val="en-GB"/>
        </w:rPr>
        <w:lastRenderedPageBreak/>
        <w:t>void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passiveMode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r w:rsidRPr="00AB4A74">
        <w:rPr>
          <w:rFonts w:ascii="Menlo" w:hAnsi="Menlo" w:cs="Menlo"/>
          <w:color w:val="2C65B5"/>
          <w:sz w:val="18"/>
          <w:szCs w:val="18"/>
          <w:lang w:val="en-GB"/>
        </w:rPr>
        <w:t>int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sockfd, </w:t>
      </w:r>
      <w:r w:rsidRPr="00AB4A74">
        <w:rPr>
          <w:rFonts w:ascii="Menlo" w:hAnsi="Menlo" w:cs="Menlo"/>
          <w:color w:val="2C65B5"/>
          <w:sz w:val="18"/>
          <w:szCs w:val="18"/>
          <w:lang w:val="en-GB"/>
        </w:rPr>
        <w:t>char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*ip, </w:t>
      </w:r>
      <w:r w:rsidRPr="00AB4A74">
        <w:rPr>
          <w:rFonts w:ascii="Menlo" w:hAnsi="Menlo" w:cs="Menlo"/>
          <w:color w:val="2C65B5"/>
          <w:sz w:val="18"/>
          <w:szCs w:val="18"/>
          <w:lang w:val="en-GB"/>
        </w:rPr>
        <w:t>int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*port) {</w:t>
      </w:r>
    </w:p>
    <w:p w14:paraId="4B82C8B4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2C65B5"/>
          <w:sz w:val="18"/>
          <w:szCs w:val="18"/>
          <w:lang w:val="en-GB"/>
        </w:rPr>
        <w:t>char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response[MAX_STRING_SIZE];</w:t>
      </w:r>
    </w:p>
    <w:p w14:paraId="735A88CA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733EA0B2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E32791"/>
          <w:sz w:val="18"/>
          <w:szCs w:val="18"/>
          <w:lang w:val="en-GB"/>
        </w:rPr>
        <w:t>if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(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writeSocket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(sockfd, </w:t>
      </w:r>
      <w:r w:rsidRPr="00AB4A74">
        <w:rPr>
          <w:rFonts w:ascii="Menlo" w:hAnsi="Menlo" w:cs="Menlo"/>
          <w:color w:val="488432"/>
          <w:sz w:val="18"/>
          <w:szCs w:val="18"/>
          <w:lang w:val="en-GB"/>
        </w:rPr>
        <w:t>"PASV\r\n"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, response, READ) != 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0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 {</w:t>
      </w:r>
    </w:p>
    <w:p w14:paraId="44A7BB7C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fprintf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(stderr, </w:t>
      </w:r>
      <w:r w:rsidRPr="00AB4A74">
        <w:rPr>
          <w:rFonts w:ascii="Menlo" w:hAnsi="Menlo" w:cs="Menlo"/>
          <w:color w:val="488432"/>
          <w:sz w:val="18"/>
          <w:szCs w:val="18"/>
          <w:lang w:val="en-GB"/>
        </w:rPr>
        <w:t>"Error entering passive mode. Exiting...\n"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71D05065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exit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1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5FA9366A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}</w:t>
      </w:r>
    </w:p>
    <w:p w14:paraId="799966EE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0D0EC448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2C65B5"/>
          <w:sz w:val="18"/>
          <w:szCs w:val="18"/>
          <w:lang w:val="en-GB"/>
        </w:rPr>
        <w:t>int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values[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6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];</w:t>
      </w:r>
    </w:p>
    <w:p w14:paraId="0A8CAF8A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2C65B5"/>
          <w:sz w:val="18"/>
          <w:szCs w:val="18"/>
          <w:lang w:val="en-GB"/>
        </w:rPr>
        <w:t>char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*data =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strchr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(response, </w:t>
      </w:r>
      <w:r w:rsidRPr="00AB4A74">
        <w:rPr>
          <w:rFonts w:ascii="Menlo" w:hAnsi="Menlo" w:cs="Menlo"/>
          <w:color w:val="488432"/>
          <w:sz w:val="18"/>
          <w:szCs w:val="18"/>
          <w:lang w:val="en-GB"/>
        </w:rPr>
        <w:t>'('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5236E925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sscanf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(data, </w:t>
      </w:r>
      <w:r w:rsidRPr="00AB4A74">
        <w:rPr>
          <w:rFonts w:ascii="Menlo" w:hAnsi="Menlo" w:cs="Menlo"/>
          <w:color w:val="488432"/>
          <w:sz w:val="18"/>
          <w:szCs w:val="18"/>
          <w:lang w:val="en-GB"/>
        </w:rPr>
        <w:t>"(%d, %d, %d, %d, %d, %d)"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, &amp;values[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0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], &amp;values[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1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], &amp;values[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2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],</w:t>
      </w:r>
    </w:p>
    <w:p w14:paraId="1F9B0A22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     &amp;values[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3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], &amp;values[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4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], &amp;values[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5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]);</w:t>
      </w:r>
    </w:p>
    <w:p w14:paraId="19E07E17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sprintf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(ip, </w:t>
      </w:r>
      <w:r w:rsidRPr="00AB4A74">
        <w:rPr>
          <w:rFonts w:ascii="Menlo" w:hAnsi="Menlo" w:cs="Menlo"/>
          <w:color w:val="488432"/>
          <w:sz w:val="18"/>
          <w:szCs w:val="18"/>
          <w:lang w:val="en-GB"/>
        </w:rPr>
        <w:t>"%d.%d.%d.%d"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, values[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0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], values[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1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], values[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2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], values[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3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]);</w:t>
      </w:r>
    </w:p>
    <w:p w14:paraId="5451F39F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*port = values[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4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] * 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256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+ values[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5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];</w:t>
      </w:r>
    </w:p>
    <w:p w14:paraId="66FC0E99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>}</w:t>
      </w:r>
    </w:p>
    <w:p w14:paraId="6EC8FCBD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04EFA588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2C65B5"/>
          <w:sz w:val="18"/>
          <w:szCs w:val="18"/>
          <w:lang w:val="en-GB"/>
        </w:rPr>
        <w:t>void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sendAndRetrieve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r w:rsidRPr="00AB4A74">
        <w:rPr>
          <w:rFonts w:ascii="Menlo" w:hAnsi="Menlo" w:cs="Menlo"/>
          <w:color w:val="2C65B5"/>
          <w:sz w:val="18"/>
          <w:szCs w:val="18"/>
          <w:lang w:val="en-GB"/>
        </w:rPr>
        <w:t>int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controlSocketFD, urlInfo *info) {</w:t>
      </w:r>
    </w:p>
    <w:p w14:paraId="78AE0B93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2C65B5"/>
          <w:sz w:val="18"/>
          <w:szCs w:val="18"/>
          <w:lang w:val="en-GB"/>
        </w:rPr>
        <w:t>char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cmd[MAX_STRING_SIZE];</w:t>
      </w:r>
    </w:p>
    <w:p w14:paraId="47FEF6F2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1B547529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writeSocket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(controlSocketFD, </w:t>
      </w:r>
      <w:r w:rsidRPr="00AB4A74">
        <w:rPr>
          <w:rFonts w:ascii="Menlo" w:hAnsi="Menlo" w:cs="Menlo"/>
          <w:color w:val="488432"/>
          <w:sz w:val="18"/>
          <w:szCs w:val="18"/>
          <w:lang w:val="en-GB"/>
        </w:rPr>
        <w:t>"TYPE L 8\r\n"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r w:rsidRPr="00AB4A74">
        <w:rPr>
          <w:rFonts w:ascii="Menlo" w:hAnsi="Menlo" w:cs="Menlo"/>
          <w:color w:val="2C65B5"/>
          <w:sz w:val="18"/>
          <w:szCs w:val="18"/>
          <w:lang w:val="en-GB"/>
        </w:rPr>
        <w:t>NULL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, READ);</w:t>
      </w:r>
    </w:p>
    <w:p w14:paraId="121F782B" w14:textId="77777777" w:rsidR="0065497A" w:rsidRPr="008B52B8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pt-BR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8B52B8">
        <w:rPr>
          <w:rFonts w:ascii="Menlo" w:hAnsi="Menlo" w:cs="Menlo"/>
          <w:color w:val="A25D0E"/>
          <w:sz w:val="18"/>
          <w:szCs w:val="18"/>
          <w:lang w:val="pt-BR"/>
        </w:rPr>
        <w:t>sprintf</w:t>
      </w:r>
      <w:r w:rsidRPr="008B52B8">
        <w:rPr>
          <w:rFonts w:ascii="Menlo" w:hAnsi="Menlo" w:cs="Menlo"/>
          <w:color w:val="424242"/>
          <w:sz w:val="18"/>
          <w:szCs w:val="18"/>
          <w:lang w:val="pt-BR"/>
        </w:rPr>
        <w:t xml:space="preserve">(cmd, </w:t>
      </w:r>
      <w:r w:rsidRPr="008B52B8">
        <w:rPr>
          <w:rFonts w:ascii="Menlo" w:hAnsi="Menlo" w:cs="Menlo"/>
          <w:color w:val="488432"/>
          <w:sz w:val="18"/>
          <w:szCs w:val="18"/>
          <w:lang w:val="pt-BR"/>
        </w:rPr>
        <w:t>"RETR %s%s\r\n"</w:t>
      </w:r>
      <w:r w:rsidRPr="008B52B8">
        <w:rPr>
          <w:rFonts w:ascii="Menlo" w:hAnsi="Menlo" w:cs="Menlo"/>
          <w:color w:val="424242"/>
          <w:sz w:val="18"/>
          <w:szCs w:val="18"/>
          <w:lang w:val="pt-BR"/>
        </w:rPr>
        <w:t>, info-&gt;</w:t>
      </w:r>
      <w:r w:rsidRPr="008B52B8">
        <w:rPr>
          <w:rFonts w:ascii="Menlo" w:hAnsi="Menlo" w:cs="Menlo"/>
          <w:color w:val="B062A7"/>
          <w:sz w:val="18"/>
          <w:szCs w:val="18"/>
          <w:lang w:val="pt-BR"/>
        </w:rPr>
        <w:t>path</w:t>
      </w:r>
      <w:r w:rsidRPr="008B52B8">
        <w:rPr>
          <w:rFonts w:ascii="Menlo" w:hAnsi="Menlo" w:cs="Menlo"/>
          <w:color w:val="424242"/>
          <w:sz w:val="18"/>
          <w:szCs w:val="18"/>
          <w:lang w:val="pt-BR"/>
        </w:rPr>
        <w:t>, info-&gt;</w:t>
      </w:r>
      <w:r w:rsidRPr="008B52B8">
        <w:rPr>
          <w:rFonts w:ascii="Menlo" w:hAnsi="Menlo" w:cs="Menlo"/>
          <w:color w:val="B062A7"/>
          <w:sz w:val="18"/>
          <w:szCs w:val="18"/>
          <w:lang w:val="pt-BR"/>
        </w:rPr>
        <w:t>filename</w:t>
      </w:r>
      <w:r w:rsidRPr="008B52B8">
        <w:rPr>
          <w:rFonts w:ascii="Menlo" w:hAnsi="Menlo" w:cs="Menlo"/>
          <w:color w:val="424242"/>
          <w:sz w:val="18"/>
          <w:szCs w:val="18"/>
          <w:lang w:val="pt-BR"/>
        </w:rPr>
        <w:t>);</w:t>
      </w:r>
    </w:p>
    <w:p w14:paraId="5C51CE07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8B52B8">
        <w:rPr>
          <w:rFonts w:ascii="Menlo" w:hAnsi="Menlo" w:cs="Menlo"/>
          <w:color w:val="424242"/>
          <w:sz w:val="18"/>
          <w:szCs w:val="18"/>
          <w:lang w:val="pt-BR"/>
        </w:rPr>
        <w:t xml:space="preserve">  </w:t>
      </w:r>
      <w:r w:rsidRPr="00AB4A74">
        <w:rPr>
          <w:rFonts w:ascii="Menlo" w:hAnsi="Menlo" w:cs="Menlo"/>
          <w:color w:val="E32791"/>
          <w:sz w:val="18"/>
          <w:szCs w:val="18"/>
          <w:lang w:val="en-GB"/>
        </w:rPr>
        <w:t>if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(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writeSocket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(controlSocketFD, cmd, </w:t>
      </w:r>
      <w:r w:rsidRPr="00AB4A74">
        <w:rPr>
          <w:rFonts w:ascii="Menlo" w:hAnsi="Menlo" w:cs="Menlo"/>
          <w:color w:val="2C65B5"/>
          <w:sz w:val="18"/>
          <w:szCs w:val="18"/>
          <w:lang w:val="en-GB"/>
        </w:rPr>
        <w:t>NULL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, READ) != 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0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 {</w:t>
      </w:r>
    </w:p>
    <w:p w14:paraId="4959DC87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fprintf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(stderr, </w:t>
      </w:r>
      <w:r w:rsidRPr="00AB4A74">
        <w:rPr>
          <w:rFonts w:ascii="Menlo" w:hAnsi="Menlo" w:cs="Menlo"/>
          <w:color w:val="488432"/>
          <w:sz w:val="18"/>
          <w:szCs w:val="18"/>
          <w:lang w:val="en-GB"/>
        </w:rPr>
        <w:t>"Error retrieving file. Exiting...\n"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176DF5CC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exit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1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707B42E9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}</w:t>
      </w:r>
    </w:p>
    <w:p w14:paraId="43C2E080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>}</w:t>
      </w:r>
    </w:p>
    <w:p w14:paraId="63205151" w14:textId="77777777" w:rsidR="00733552" w:rsidRPr="00AB4A74" w:rsidRDefault="00733552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747929A7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2C65B5"/>
          <w:sz w:val="18"/>
          <w:szCs w:val="18"/>
          <w:lang w:val="en-GB"/>
        </w:rPr>
        <w:t>int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downloadFile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r w:rsidRPr="00AB4A74">
        <w:rPr>
          <w:rFonts w:ascii="Menlo" w:hAnsi="Menlo" w:cs="Menlo"/>
          <w:color w:val="2C65B5"/>
          <w:sz w:val="18"/>
          <w:szCs w:val="18"/>
          <w:lang w:val="en-GB"/>
        </w:rPr>
        <w:t>int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dataSocketFD, urlInfo *info) {</w:t>
      </w:r>
    </w:p>
    <w:p w14:paraId="673FD551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FILE *fileToDownload;</w:t>
      </w:r>
    </w:p>
    <w:p w14:paraId="16E762C3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E32791"/>
          <w:sz w:val="18"/>
          <w:szCs w:val="18"/>
          <w:lang w:val="en-GB"/>
        </w:rPr>
        <w:t>if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(!(fileToDownload =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fopen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(info-&gt;</w:t>
      </w:r>
      <w:r w:rsidRPr="00AB4A74">
        <w:rPr>
          <w:rFonts w:ascii="Menlo" w:hAnsi="Menlo" w:cs="Menlo"/>
          <w:color w:val="B062A7"/>
          <w:sz w:val="18"/>
          <w:szCs w:val="18"/>
          <w:lang w:val="en-GB"/>
        </w:rPr>
        <w:t>filename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r w:rsidRPr="00AB4A74">
        <w:rPr>
          <w:rFonts w:ascii="Menlo" w:hAnsi="Menlo" w:cs="Menlo"/>
          <w:color w:val="488432"/>
          <w:sz w:val="18"/>
          <w:szCs w:val="18"/>
          <w:lang w:val="en-GB"/>
        </w:rPr>
        <w:t>"w"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))) {</w:t>
      </w:r>
    </w:p>
    <w:p w14:paraId="45C4A09E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printf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r w:rsidRPr="00AB4A74">
        <w:rPr>
          <w:rFonts w:ascii="Menlo" w:hAnsi="Menlo" w:cs="Menlo"/>
          <w:color w:val="488432"/>
          <w:sz w:val="18"/>
          <w:szCs w:val="18"/>
          <w:lang w:val="en-GB"/>
        </w:rPr>
        <w:t>"ERROR: Cannot open file.\n"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235295B5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r w:rsidRPr="00AB4A74">
        <w:rPr>
          <w:rFonts w:ascii="Menlo" w:hAnsi="Menlo" w:cs="Menlo"/>
          <w:color w:val="E32791"/>
          <w:sz w:val="18"/>
          <w:szCs w:val="18"/>
          <w:lang w:val="en-GB"/>
        </w:rPr>
        <w:t>return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1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;</w:t>
      </w:r>
    </w:p>
    <w:p w14:paraId="3245FF18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}</w:t>
      </w:r>
    </w:p>
    <w:p w14:paraId="42581A5A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48F7D858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2C65B5"/>
          <w:sz w:val="18"/>
          <w:szCs w:val="18"/>
          <w:lang w:val="en-GB"/>
        </w:rPr>
        <w:t>char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buffer[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1024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];</w:t>
      </w:r>
    </w:p>
    <w:p w14:paraId="67338627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2C65B5"/>
          <w:sz w:val="18"/>
          <w:szCs w:val="18"/>
          <w:lang w:val="en-GB"/>
        </w:rPr>
        <w:t>int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sizeInBytes;</w:t>
      </w:r>
    </w:p>
    <w:p w14:paraId="3EAE6C5F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E32791"/>
          <w:sz w:val="18"/>
          <w:szCs w:val="18"/>
          <w:lang w:val="en-GB"/>
        </w:rPr>
        <w:t>while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((sizeInBytes =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read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(dataSocketFD, buffer, </w:t>
      </w:r>
      <w:r w:rsidRPr="00AB4A74">
        <w:rPr>
          <w:rFonts w:ascii="Menlo" w:hAnsi="Menlo" w:cs="Menlo"/>
          <w:color w:val="2C65B5"/>
          <w:sz w:val="18"/>
          <w:szCs w:val="18"/>
          <w:lang w:val="en-GB"/>
        </w:rPr>
        <w:t>sizeof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(buffer)))) {</w:t>
      </w:r>
    </w:p>
    <w:p w14:paraId="4480490F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r w:rsidRPr="00AB4A74">
        <w:rPr>
          <w:rFonts w:ascii="Menlo" w:hAnsi="Menlo" w:cs="Menlo"/>
          <w:color w:val="E32791"/>
          <w:sz w:val="18"/>
          <w:szCs w:val="18"/>
          <w:lang w:val="en-GB"/>
        </w:rPr>
        <w:t>if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(sizeInBytes &lt; 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0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 {</w:t>
      </w:r>
    </w:p>
    <w:p w14:paraId="087FA868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 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fprintf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(stderr, </w:t>
      </w:r>
      <w:r w:rsidRPr="00AB4A74">
        <w:rPr>
          <w:rFonts w:ascii="Menlo" w:hAnsi="Menlo" w:cs="Menlo"/>
          <w:color w:val="488432"/>
          <w:sz w:val="18"/>
          <w:szCs w:val="18"/>
          <w:lang w:val="en-GB"/>
        </w:rPr>
        <w:t>"ERROR: Nothing was received from data socket fd.\n"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246C5D19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  </w:t>
      </w:r>
      <w:r w:rsidRPr="00AB4A74">
        <w:rPr>
          <w:rFonts w:ascii="Menlo" w:hAnsi="Menlo" w:cs="Menlo"/>
          <w:color w:val="E32791"/>
          <w:sz w:val="18"/>
          <w:szCs w:val="18"/>
          <w:lang w:val="en-GB"/>
        </w:rPr>
        <w:t>return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1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;</w:t>
      </w:r>
    </w:p>
    <w:p w14:paraId="6C3C4E36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}</w:t>
      </w:r>
    </w:p>
    <w:p w14:paraId="60916E6B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r w:rsidRPr="00AB4A74">
        <w:rPr>
          <w:rFonts w:ascii="Menlo" w:hAnsi="Menlo" w:cs="Menlo"/>
          <w:color w:val="E32791"/>
          <w:sz w:val="18"/>
          <w:szCs w:val="18"/>
          <w:lang w:val="en-GB"/>
        </w:rPr>
        <w:t>if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((sizeInBytes =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fwrite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(buffer, sizeInBytes, 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1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, fileToDownload)) &lt; 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0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 {</w:t>
      </w:r>
    </w:p>
    <w:p w14:paraId="4645E200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 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fprintf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(stderr, </w:t>
      </w:r>
      <w:r w:rsidRPr="00AB4A74">
        <w:rPr>
          <w:rFonts w:ascii="Menlo" w:hAnsi="Menlo" w:cs="Menlo"/>
          <w:color w:val="488432"/>
          <w:sz w:val="18"/>
          <w:szCs w:val="18"/>
          <w:lang w:val="en-GB"/>
        </w:rPr>
        <w:t>"ERROR: Cannot write data in file.\n"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01FBFFC2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  </w:t>
      </w:r>
      <w:r w:rsidRPr="00AB4A74">
        <w:rPr>
          <w:rFonts w:ascii="Menlo" w:hAnsi="Menlo" w:cs="Menlo"/>
          <w:color w:val="E32791"/>
          <w:sz w:val="18"/>
          <w:szCs w:val="18"/>
          <w:lang w:val="en-GB"/>
        </w:rPr>
        <w:t>return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1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;</w:t>
      </w:r>
    </w:p>
    <w:p w14:paraId="3B8F5C37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}</w:t>
      </w:r>
    </w:p>
    <w:p w14:paraId="05D1804E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}</w:t>
      </w:r>
    </w:p>
    <w:p w14:paraId="5133DE0B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4DDA1E31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lastRenderedPageBreak/>
        <w:t xml:space="preserve"> 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fclose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(fileToDownload);</w:t>
      </w:r>
    </w:p>
    <w:p w14:paraId="43C5219B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printf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r w:rsidRPr="00AB4A74">
        <w:rPr>
          <w:rFonts w:ascii="Menlo" w:hAnsi="Menlo" w:cs="Menlo"/>
          <w:color w:val="488432"/>
          <w:sz w:val="18"/>
          <w:szCs w:val="18"/>
          <w:lang w:val="en-GB"/>
        </w:rPr>
        <w:t>"Finished file's download!\n"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7CA70F0C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2FF93419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E32791"/>
          <w:sz w:val="18"/>
          <w:szCs w:val="18"/>
          <w:lang w:val="en-GB"/>
        </w:rPr>
        <w:t>return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0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;</w:t>
      </w:r>
    </w:p>
    <w:p w14:paraId="06507CED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>}</w:t>
      </w:r>
    </w:p>
    <w:p w14:paraId="58D53B68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28BB73FD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2C65B5"/>
          <w:sz w:val="18"/>
          <w:szCs w:val="18"/>
          <w:lang w:val="en-GB"/>
        </w:rPr>
        <w:t>int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closeConnection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r w:rsidRPr="00AB4A74">
        <w:rPr>
          <w:rFonts w:ascii="Menlo" w:hAnsi="Menlo" w:cs="Menlo"/>
          <w:color w:val="2C65B5"/>
          <w:sz w:val="18"/>
          <w:szCs w:val="18"/>
          <w:lang w:val="en-GB"/>
        </w:rPr>
        <w:t>int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controlSocketFD, </w:t>
      </w:r>
      <w:r w:rsidRPr="00AB4A74">
        <w:rPr>
          <w:rFonts w:ascii="Menlo" w:hAnsi="Menlo" w:cs="Menlo"/>
          <w:color w:val="2C65B5"/>
          <w:sz w:val="18"/>
          <w:szCs w:val="18"/>
          <w:lang w:val="en-GB"/>
        </w:rPr>
        <w:t>int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dataSocketFD) {</w:t>
      </w:r>
    </w:p>
    <w:p w14:paraId="3A5D6B81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2CF20F5A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printf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r w:rsidRPr="00AB4A74">
        <w:rPr>
          <w:rFonts w:ascii="Menlo" w:hAnsi="Menlo" w:cs="Menlo"/>
          <w:color w:val="488432"/>
          <w:sz w:val="18"/>
          <w:szCs w:val="18"/>
          <w:lang w:val="en-GB"/>
        </w:rPr>
        <w:t>"Closing connection\n"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5D43C137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E32791"/>
          <w:sz w:val="18"/>
          <w:szCs w:val="18"/>
          <w:lang w:val="en-GB"/>
        </w:rPr>
        <w:t>if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(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writeSocket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(controlSocketFD, </w:t>
      </w:r>
      <w:r w:rsidRPr="00AB4A74">
        <w:rPr>
          <w:rFonts w:ascii="Menlo" w:hAnsi="Menlo" w:cs="Menlo"/>
          <w:color w:val="488432"/>
          <w:sz w:val="18"/>
          <w:szCs w:val="18"/>
          <w:lang w:val="en-GB"/>
        </w:rPr>
        <w:t>"QUIT\r\n"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, </w:t>
      </w:r>
      <w:r w:rsidRPr="00AB4A74">
        <w:rPr>
          <w:rFonts w:ascii="Menlo" w:hAnsi="Menlo" w:cs="Menlo"/>
          <w:color w:val="2C65B5"/>
          <w:sz w:val="18"/>
          <w:szCs w:val="18"/>
          <w:lang w:val="en-GB"/>
        </w:rPr>
        <w:t>NULL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, NO_READ) != 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0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 {</w:t>
      </w:r>
    </w:p>
    <w:p w14:paraId="0B584CCD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fprintf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(stderr, </w:t>
      </w:r>
      <w:r w:rsidRPr="00AB4A74">
        <w:rPr>
          <w:rFonts w:ascii="Menlo" w:hAnsi="Menlo" w:cs="Menlo"/>
          <w:color w:val="488432"/>
          <w:sz w:val="18"/>
          <w:szCs w:val="18"/>
          <w:lang w:val="en-GB"/>
        </w:rPr>
        <w:t>"Error closing connection. Exiting anyway...\n"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55870493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close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(dataSocketFD);</w:t>
      </w:r>
    </w:p>
    <w:p w14:paraId="37C76CC5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close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(controlSocketFD);</w:t>
      </w:r>
    </w:p>
    <w:p w14:paraId="78A49495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 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exit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r w:rsidRPr="00AB4A74">
        <w:rPr>
          <w:rFonts w:ascii="Menlo" w:hAnsi="Menlo" w:cs="Menlo"/>
          <w:color w:val="1B8486"/>
          <w:sz w:val="18"/>
          <w:szCs w:val="18"/>
          <w:lang w:val="en-GB"/>
        </w:rPr>
        <w:t>1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5CE52238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}</w:t>
      </w:r>
    </w:p>
    <w:p w14:paraId="5D5EB58E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1567E20E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close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(dataSocketFD);</w:t>
      </w:r>
    </w:p>
    <w:p w14:paraId="4D57E1EA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close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(controlSocketFD);</w:t>
      </w:r>
    </w:p>
    <w:p w14:paraId="3F82BC01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15733EB8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 w:rsidRPr="00AB4A74">
        <w:rPr>
          <w:rFonts w:ascii="Menlo" w:hAnsi="Menlo" w:cs="Menlo"/>
          <w:color w:val="A25D0E"/>
          <w:sz w:val="18"/>
          <w:szCs w:val="18"/>
          <w:lang w:val="en-GB"/>
        </w:rPr>
        <w:t>printf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(</w:t>
      </w:r>
      <w:r w:rsidRPr="00AB4A74">
        <w:rPr>
          <w:rFonts w:ascii="Menlo" w:hAnsi="Menlo" w:cs="Menlo"/>
          <w:color w:val="488432"/>
          <w:sz w:val="18"/>
          <w:szCs w:val="18"/>
          <w:lang w:val="en-GB"/>
        </w:rPr>
        <w:t>"End of Program!\n"</w:t>
      </w:r>
      <w:r w:rsidRPr="00AB4A74">
        <w:rPr>
          <w:rFonts w:ascii="Menlo" w:hAnsi="Menlo" w:cs="Menlo"/>
          <w:color w:val="424242"/>
          <w:sz w:val="18"/>
          <w:szCs w:val="18"/>
          <w:lang w:val="en-GB"/>
        </w:rPr>
        <w:t>);</w:t>
      </w:r>
    </w:p>
    <w:p w14:paraId="0139CFD8" w14:textId="77777777" w:rsidR="0065497A" w:rsidRPr="00AB4A74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  <w:lang w:val="en-GB"/>
        </w:rPr>
      </w:pPr>
    </w:p>
    <w:p w14:paraId="21E75162" w14:textId="77777777" w:rsidR="0065497A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</w:rPr>
      </w:pPr>
      <w:r w:rsidRPr="00AB4A74">
        <w:rPr>
          <w:rFonts w:ascii="Menlo" w:hAnsi="Menlo" w:cs="Menlo"/>
          <w:color w:val="424242"/>
          <w:sz w:val="18"/>
          <w:szCs w:val="18"/>
          <w:lang w:val="en-GB"/>
        </w:rPr>
        <w:t xml:space="preserve">  </w:t>
      </w:r>
      <w:r>
        <w:rPr>
          <w:rFonts w:ascii="Menlo" w:hAnsi="Menlo" w:cs="Menlo"/>
          <w:color w:val="E32791"/>
          <w:sz w:val="18"/>
          <w:szCs w:val="18"/>
        </w:rPr>
        <w:t>return</w:t>
      </w:r>
      <w:r>
        <w:rPr>
          <w:rFonts w:ascii="Menlo" w:hAnsi="Menlo" w:cs="Menlo"/>
          <w:color w:val="424242"/>
          <w:sz w:val="18"/>
          <w:szCs w:val="18"/>
        </w:rPr>
        <w:t xml:space="preserve"> </w:t>
      </w:r>
      <w:r>
        <w:rPr>
          <w:rFonts w:ascii="Menlo" w:hAnsi="Menlo" w:cs="Menlo"/>
          <w:color w:val="1B8486"/>
          <w:sz w:val="18"/>
          <w:szCs w:val="18"/>
        </w:rPr>
        <w:t>0</w:t>
      </w:r>
      <w:r>
        <w:rPr>
          <w:rFonts w:ascii="Menlo" w:hAnsi="Menlo" w:cs="Menlo"/>
          <w:color w:val="424242"/>
          <w:sz w:val="18"/>
          <w:szCs w:val="18"/>
        </w:rPr>
        <w:t>;</w:t>
      </w:r>
    </w:p>
    <w:p w14:paraId="5E870E3B" w14:textId="32E56FBB" w:rsidR="0065497A" w:rsidRDefault="0065497A" w:rsidP="008B29AF">
      <w:pPr>
        <w:shd w:val="clear" w:color="auto" w:fill="F9F8F4"/>
        <w:spacing w:line="270" w:lineRule="atLeast"/>
        <w:ind w:firstLine="284"/>
        <w:rPr>
          <w:rFonts w:ascii="Menlo" w:hAnsi="Menlo" w:cs="Menlo"/>
          <w:color w:val="424242"/>
          <w:sz w:val="18"/>
          <w:szCs w:val="18"/>
        </w:rPr>
      </w:pPr>
      <w:r>
        <w:rPr>
          <w:rFonts w:ascii="Menlo" w:hAnsi="Menlo" w:cs="Menlo"/>
          <w:color w:val="424242"/>
          <w:sz w:val="18"/>
          <w:szCs w:val="18"/>
        </w:rPr>
        <w:t>}</w:t>
      </w:r>
    </w:p>
    <w:p w14:paraId="0576F3B3" w14:textId="77777777" w:rsidR="008B29AF" w:rsidRDefault="008B29AF" w:rsidP="0065497A"/>
    <w:p w14:paraId="546FA1A5" w14:textId="77777777" w:rsidR="008B29AF" w:rsidRDefault="008B29AF" w:rsidP="0065497A"/>
    <w:p w14:paraId="599923E3" w14:textId="77777777" w:rsidR="008B29AF" w:rsidRDefault="008B29AF" w:rsidP="0065497A"/>
    <w:p w14:paraId="63029959" w14:textId="77777777" w:rsidR="008B29AF" w:rsidRDefault="008B29AF" w:rsidP="0065497A"/>
    <w:p w14:paraId="75C1DC05" w14:textId="77777777" w:rsidR="008B29AF" w:rsidRDefault="008B29AF" w:rsidP="0065497A"/>
    <w:p w14:paraId="2922B337" w14:textId="77777777" w:rsidR="008B29AF" w:rsidRDefault="008B29AF" w:rsidP="0065497A"/>
    <w:p w14:paraId="33420126" w14:textId="77777777" w:rsidR="008B29AF" w:rsidRDefault="008B29AF" w:rsidP="0065497A"/>
    <w:p w14:paraId="0632E32E" w14:textId="77777777" w:rsidR="008B29AF" w:rsidRDefault="008B29AF" w:rsidP="0065497A"/>
    <w:p w14:paraId="6941FD0D" w14:textId="77777777" w:rsidR="008B29AF" w:rsidRDefault="008B29AF" w:rsidP="0065497A"/>
    <w:p w14:paraId="2395D569" w14:textId="77777777" w:rsidR="008B29AF" w:rsidRDefault="008B29AF" w:rsidP="0065497A"/>
    <w:p w14:paraId="4628D005" w14:textId="77777777" w:rsidR="008B29AF" w:rsidRDefault="008B29AF" w:rsidP="0065497A"/>
    <w:p w14:paraId="26C13678" w14:textId="77777777" w:rsidR="008B29AF" w:rsidRDefault="008B29AF" w:rsidP="0065497A"/>
    <w:p w14:paraId="5D536D96" w14:textId="77777777" w:rsidR="008B29AF" w:rsidRDefault="008B29AF" w:rsidP="0065497A"/>
    <w:p w14:paraId="64A00515" w14:textId="77777777" w:rsidR="008B29AF" w:rsidRDefault="008B29AF" w:rsidP="0065497A"/>
    <w:p w14:paraId="69EFDE8D" w14:textId="77777777" w:rsidR="008B29AF" w:rsidRDefault="008B29AF" w:rsidP="0065497A"/>
    <w:p w14:paraId="3239C4F4" w14:textId="77777777" w:rsidR="008B29AF" w:rsidRDefault="008B29AF" w:rsidP="0065497A"/>
    <w:p w14:paraId="6D459689" w14:textId="77777777" w:rsidR="008B29AF" w:rsidRDefault="008B29AF" w:rsidP="0065497A"/>
    <w:p w14:paraId="21ACF411" w14:textId="77777777" w:rsidR="008B29AF" w:rsidRDefault="008B29AF" w:rsidP="0065497A"/>
    <w:p w14:paraId="031BF20B" w14:textId="77777777" w:rsidR="008B29AF" w:rsidRDefault="008B29AF" w:rsidP="0065497A"/>
    <w:p w14:paraId="62213682" w14:textId="77777777" w:rsidR="008B29AF" w:rsidRDefault="008B29AF" w:rsidP="0065497A"/>
    <w:p w14:paraId="2F350102" w14:textId="77777777" w:rsidR="008B29AF" w:rsidRDefault="008B29AF" w:rsidP="0065497A"/>
    <w:p w14:paraId="1F7463CC" w14:textId="77777777" w:rsidR="008B29AF" w:rsidRDefault="008B29AF" w:rsidP="0065497A"/>
    <w:p w14:paraId="4F255A2E" w14:textId="77777777" w:rsidR="008B29AF" w:rsidRDefault="008B29AF" w:rsidP="0065497A"/>
    <w:p w14:paraId="121FBDA1" w14:textId="4734A0A4" w:rsidR="008B29AF" w:rsidRDefault="008B29AF" w:rsidP="008B29AF">
      <w:pPr>
        <w:pStyle w:val="Heading1"/>
        <w:numPr>
          <w:ilvl w:val="0"/>
          <w:numId w:val="0"/>
        </w:numPr>
      </w:pPr>
      <w:bookmarkStart w:id="21" w:name="_Toc501708241"/>
      <w:r>
        <w:lastRenderedPageBreak/>
        <w:t>Anexo</w:t>
      </w:r>
      <w:r w:rsidR="00A958AF">
        <w:t xml:space="preserve"> II</w:t>
      </w:r>
      <w:r>
        <w:t xml:space="preserve"> – Configuração do Switch</w:t>
      </w:r>
      <w:bookmarkEnd w:id="21"/>
    </w:p>
    <w:p w14:paraId="2B788E7A" w14:textId="3B24DC01" w:rsidR="00F84BE2" w:rsidRPr="00F84BE2" w:rsidRDefault="00F84BE2" w:rsidP="00D55F64">
      <w:pPr>
        <w:pStyle w:val="Heading2"/>
        <w:ind w:left="0" w:firstLine="0"/>
        <w:rPr>
          <w:lang w:val="pt-BR"/>
        </w:rPr>
      </w:pPr>
      <w:bookmarkStart w:id="22" w:name="_Toc501708242"/>
      <w:r>
        <w:rPr>
          <w:lang w:val="pt-BR"/>
        </w:rPr>
        <w:t>switchS</w:t>
      </w:r>
      <w:r w:rsidRPr="00F72113">
        <w:rPr>
          <w:lang w:val="pt-BR"/>
        </w:rPr>
        <w:t>cript.sh – possibilita o uso desta configuração em qualquer bancada</w:t>
      </w:r>
      <w:r w:rsidR="00D55F64">
        <w:rPr>
          <w:lang w:val="pt-BR"/>
        </w:rPr>
        <w:t>, com as portas pretendidas (pedidas na configuração)</w:t>
      </w:r>
      <w:bookmarkEnd w:id="22"/>
    </w:p>
    <w:p w14:paraId="7530EEEC" w14:textId="77777777" w:rsidR="00394141" w:rsidRPr="00F84BE2" w:rsidRDefault="00394141" w:rsidP="00394141">
      <w:pPr>
        <w:pStyle w:val="ListParagraph"/>
        <w:numPr>
          <w:ilvl w:val="0"/>
          <w:numId w:val="0"/>
        </w:numPr>
        <w:rPr>
          <w:color w:val="424242"/>
          <w:lang w:val="pt-BR"/>
        </w:rPr>
      </w:pPr>
    </w:p>
    <w:p w14:paraId="19EDE6FF" w14:textId="77777777" w:rsidR="00F84BE2" w:rsidRPr="00F84BE2" w:rsidRDefault="00F84BE2" w:rsidP="00F84BE2">
      <w:pPr>
        <w:pStyle w:val="ListParagraph"/>
        <w:spacing w:line="276" w:lineRule="auto"/>
      </w:pPr>
      <w:r w:rsidRPr="00F84BE2">
        <w:t>#!/bin/bash</w:t>
      </w:r>
    </w:p>
    <w:p w14:paraId="56C38B4B" w14:textId="77777777" w:rsidR="00F84BE2" w:rsidRPr="00F84BE2" w:rsidRDefault="00F84BE2" w:rsidP="00F84BE2">
      <w:pPr>
        <w:pStyle w:val="ListParagraph"/>
        <w:spacing w:line="276" w:lineRule="auto"/>
      </w:pPr>
    </w:p>
    <w:p w14:paraId="26C3A11A" w14:textId="77777777" w:rsidR="00F84BE2" w:rsidRPr="00F84BE2" w:rsidRDefault="00F84BE2" w:rsidP="00F84BE2">
      <w:pPr>
        <w:pStyle w:val="ListParagraph"/>
        <w:spacing w:line="276" w:lineRule="auto"/>
      </w:pPr>
      <w:r w:rsidRPr="00F84BE2">
        <w:t>command_switch () {</w:t>
      </w:r>
    </w:p>
    <w:p w14:paraId="3A0828A7" w14:textId="77777777" w:rsidR="00F84BE2" w:rsidRPr="00F84BE2" w:rsidRDefault="00F84BE2" w:rsidP="00F84BE2">
      <w:pPr>
        <w:pStyle w:val="ListParagraph"/>
        <w:spacing w:line="276" w:lineRule="auto"/>
      </w:pPr>
      <w:r w:rsidRPr="00F84BE2">
        <w:tab/>
        <w:t>echo $1 &gt; /dev/ttyS0</w:t>
      </w:r>
      <w:r w:rsidRPr="00F84BE2">
        <w:tab/>
      </w:r>
    </w:p>
    <w:p w14:paraId="660C7013" w14:textId="77777777" w:rsidR="00F84BE2" w:rsidRPr="00F84BE2" w:rsidRDefault="00F84BE2" w:rsidP="00F84BE2">
      <w:pPr>
        <w:pStyle w:val="ListParagraph"/>
        <w:spacing w:line="276" w:lineRule="auto"/>
      </w:pPr>
      <w:r w:rsidRPr="00F84BE2">
        <w:t>}</w:t>
      </w:r>
    </w:p>
    <w:p w14:paraId="063467D7" w14:textId="77777777" w:rsidR="00F84BE2" w:rsidRPr="00F84BE2" w:rsidRDefault="00F84BE2" w:rsidP="00F84BE2">
      <w:pPr>
        <w:pStyle w:val="ListParagraph"/>
        <w:spacing w:line="276" w:lineRule="auto"/>
      </w:pPr>
      <w:r w:rsidRPr="00F84BE2">
        <w:t xml:space="preserve"> </w:t>
      </w:r>
    </w:p>
    <w:p w14:paraId="23805BE7" w14:textId="77777777" w:rsidR="00F84BE2" w:rsidRPr="00F84BE2" w:rsidRDefault="00F84BE2" w:rsidP="00F84BE2">
      <w:pPr>
        <w:pStyle w:val="ListParagraph"/>
        <w:spacing w:line="276" w:lineRule="auto"/>
      </w:pPr>
      <w:r w:rsidRPr="00F84BE2">
        <w:t>config_port () {</w:t>
      </w:r>
    </w:p>
    <w:p w14:paraId="0E527A9F" w14:textId="77777777" w:rsidR="00F84BE2" w:rsidRPr="00F84BE2" w:rsidRDefault="00F84BE2" w:rsidP="00F84BE2">
      <w:pPr>
        <w:pStyle w:val="ListParagraph"/>
        <w:spacing w:line="276" w:lineRule="auto"/>
      </w:pPr>
      <w:r w:rsidRPr="00F84BE2">
        <w:tab/>
        <w:t>command_switch "interface fastethernet 0/$1"</w:t>
      </w:r>
    </w:p>
    <w:p w14:paraId="0D36E71A" w14:textId="77777777" w:rsidR="00F84BE2" w:rsidRPr="00F84BE2" w:rsidRDefault="00F84BE2" w:rsidP="00F84BE2">
      <w:pPr>
        <w:pStyle w:val="ListParagraph"/>
        <w:spacing w:line="276" w:lineRule="auto"/>
      </w:pPr>
      <w:r w:rsidRPr="00F84BE2">
        <w:tab/>
        <w:t>command_switch "switchport mode access"</w:t>
      </w:r>
    </w:p>
    <w:p w14:paraId="0E4C92E9" w14:textId="77777777" w:rsidR="00F84BE2" w:rsidRPr="00F84BE2" w:rsidRDefault="00F84BE2" w:rsidP="00F84BE2">
      <w:pPr>
        <w:pStyle w:val="ListParagraph"/>
        <w:spacing w:line="276" w:lineRule="auto"/>
      </w:pPr>
      <w:r w:rsidRPr="00F84BE2">
        <w:tab/>
        <w:t>command_switch "switchport access vlan $2"</w:t>
      </w:r>
    </w:p>
    <w:p w14:paraId="2AACAC8B" w14:textId="77777777" w:rsidR="00F84BE2" w:rsidRPr="00F84BE2" w:rsidRDefault="00F84BE2" w:rsidP="00F84BE2">
      <w:pPr>
        <w:pStyle w:val="ListParagraph"/>
        <w:spacing w:line="276" w:lineRule="auto"/>
      </w:pPr>
      <w:r w:rsidRPr="00F84BE2">
        <w:t>}</w:t>
      </w:r>
    </w:p>
    <w:p w14:paraId="3D64174E" w14:textId="77777777" w:rsidR="00F84BE2" w:rsidRPr="00F84BE2" w:rsidRDefault="00F84BE2" w:rsidP="00F84BE2">
      <w:pPr>
        <w:pStyle w:val="ListParagraph"/>
        <w:spacing w:line="276" w:lineRule="auto"/>
      </w:pPr>
    </w:p>
    <w:p w14:paraId="43DED7C3" w14:textId="77777777" w:rsidR="00F84BE2" w:rsidRPr="00F84BE2" w:rsidRDefault="00F84BE2" w:rsidP="00F84BE2">
      <w:pPr>
        <w:pStyle w:val="ListParagraph"/>
        <w:spacing w:line="276" w:lineRule="auto"/>
      </w:pPr>
      <w:r w:rsidRPr="00F84BE2">
        <w:t xml:space="preserve">if [ "$#" -lt 1 ] || [ "$#" -gt 5 ] </w:t>
      </w:r>
    </w:p>
    <w:p w14:paraId="5708382B" w14:textId="77777777" w:rsidR="00F84BE2" w:rsidRPr="00F84BE2" w:rsidRDefault="00F84BE2" w:rsidP="00F84BE2">
      <w:pPr>
        <w:pStyle w:val="ListParagraph"/>
        <w:spacing w:line="276" w:lineRule="auto"/>
      </w:pPr>
      <w:r w:rsidRPr="00F84BE2">
        <w:t>then</w:t>
      </w:r>
    </w:p>
    <w:p w14:paraId="715FABC6" w14:textId="77777777" w:rsidR="00F84BE2" w:rsidRPr="00F84BE2" w:rsidRDefault="00F84BE2" w:rsidP="00F84BE2">
      <w:pPr>
        <w:pStyle w:val="ListParagraph"/>
        <w:spacing w:line="276" w:lineRule="auto"/>
      </w:pPr>
      <w:r w:rsidRPr="00F84BE2">
        <w:tab/>
        <w:t>echo "Invalid number of arguments."</w:t>
      </w:r>
    </w:p>
    <w:p w14:paraId="7E4DC92E" w14:textId="77777777" w:rsidR="00F84BE2" w:rsidRPr="00F84BE2" w:rsidRDefault="00F84BE2" w:rsidP="00F84BE2">
      <w:pPr>
        <w:pStyle w:val="ListParagraph"/>
        <w:spacing w:line="276" w:lineRule="auto"/>
      </w:pPr>
      <w:r w:rsidRPr="00F84BE2">
        <w:tab/>
        <w:t>echo "Usage:\nswitch &lt;port vlan0 tuxy1&gt; [&lt;port vlan0 tuxy4&gt; [&lt;port vlan1 tuxy2&gt; [&lt;port vlan1 tuxy4&gt; [&lt;port vlan1 Rc&gt;]]]]"</w:t>
      </w:r>
    </w:p>
    <w:p w14:paraId="092BEC77" w14:textId="77777777" w:rsidR="00F84BE2" w:rsidRPr="00F84BE2" w:rsidRDefault="00F84BE2" w:rsidP="00F84BE2">
      <w:pPr>
        <w:pStyle w:val="ListParagraph"/>
        <w:spacing w:line="276" w:lineRule="auto"/>
      </w:pPr>
      <w:r w:rsidRPr="00F84BE2">
        <w:tab/>
        <w:t>echo "[] means optional."</w:t>
      </w:r>
    </w:p>
    <w:p w14:paraId="751B435B" w14:textId="77777777" w:rsidR="00F84BE2" w:rsidRPr="00F84BE2" w:rsidRDefault="00F84BE2" w:rsidP="00F84BE2">
      <w:pPr>
        <w:pStyle w:val="ListParagraph"/>
        <w:spacing w:line="276" w:lineRule="auto"/>
      </w:pPr>
      <w:r w:rsidRPr="00F84BE2">
        <w:tab/>
        <w:t>exit</w:t>
      </w:r>
    </w:p>
    <w:p w14:paraId="31F3E7C1" w14:textId="77777777" w:rsidR="00F84BE2" w:rsidRPr="00F84BE2" w:rsidRDefault="00F84BE2" w:rsidP="00F84BE2">
      <w:pPr>
        <w:pStyle w:val="ListParagraph"/>
        <w:spacing w:line="276" w:lineRule="auto"/>
      </w:pPr>
      <w:r w:rsidRPr="00F84BE2">
        <w:t>fi</w:t>
      </w:r>
    </w:p>
    <w:p w14:paraId="750EADF4" w14:textId="77777777" w:rsidR="00F84BE2" w:rsidRPr="00F84BE2" w:rsidRDefault="00F84BE2" w:rsidP="00F84BE2">
      <w:pPr>
        <w:pStyle w:val="ListParagraph"/>
        <w:spacing w:line="276" w:lineRule="auto"/>
      </w:pPr>
    </w:p>
    <w:p w14:paraId="4F34577C" w14:textId="77777777" w:rsidR="00F84BE2" w:rsidRPr="00F84BE2" w:rsidRDefault="00F84BE2" w:rsidP="00F84BE2">
      <w:pPr>
        <w:pStyle w:val="ListParagraph"/>
        <w:spacing w:line="276" w:lineRule="auto"/>
      </w:pPr>
      <w:r w:rsidRPr="00F84BE2">
        <w:t xml:space="preserve">hostname=$(hostname | tr -d 'tux') </w:t>
      </w:r>
    </w:p>
    <w:p w14:paraId="5EEA87FF" w14:textId="74445BD9" w:rsidR="00F84BE2" w:rsidRPr="00F84BE2" w:rsidRDefault="00F84BE2" w:rsidP="00240FF5">
      <w:pPr>
        <w:pStyle w:val="ListParagraph"/>
        <w:spacing w:line="276" w:lineRule="auto"/>
      </w:pPr>
      <w:r w:rsidRPr="00F84BE2">
        <w:t>stand=$(echo $hostname | head -c 1)</w:t>
      </w:r>
    </w:p>
    <w:p w14:paraId="66701EEC" w14:textId="77777777" w:rsidR="00F84BE2" w:rsidRPr="00F84BE2" w:rsidRDefault="00F84BE2" w:rsidP="00F84BE2">
      <w:pPr>
        <w:pStyle w:val="ListParagraph"/>
        <w:spacing w:line="276" w:lineRule="auto"/>
      </w:pPr>
    </w:p>
    <w:p w14:paraId="765F230A" w14:textId="77777777" w:rsidR="00F84BE2" w:rsidRPr="00F84BE2" w:rsidRDefault="00F84BE2" w:rsidP="00F84BE2">
      <w:pPr>
        <w:pStyle w:val="ListParagraph"/>
        <w:spacing w:line="276" w:lineRule="auto"/>
      </w:pPr>
      <w:r w:rsidRPr="00F84BE2">
        <w:t>command_switch "configure terminal"</w:t>
      </w:r>
    </w:p>
    <w:p w14:paraId="3AD038A2" w14:textId="77777777" w:rsidR="00F84BE2" w:rsidRPr="00F84BE2" w:rsidRDefault="00F84BE2" w:rsidP="00F84BE2">
      <w:pPr>
        <w:pStyle w:val="ListParagraph"/>
        <w:spacing w:line="276" w:lineRule="auto"/>
      </w:pPr>
    </w:p>
    <w:p w14:paraId="61197E62" w14:textId="77777777" w:rsidR="00F84BE2" w:rsidRPr="00F84BE2" w:rsidRDefault="00F84BE2" w:rsidP="00F84BE2">
      <w:pPr>
        <w:pStyle w:val="ListParagraph"/>
        <w:spacing w:line="276" w:lineRule="auto"/>
      </w:pPr>
      <w:r w:rsidRPr="00F84BE2">
        <w:t>command_switch "vlan ${stand}0"</w:t>
      </w:r>
    </w:p>
    <w:p w14:paraId="2A126625" w14:textId="77777777" w:rsidR="00F84BE2" w:rsidRPr="00F84BE2" w:rsidRDefault="00F84BE2" w:rsidP="00F84BE2">
      <w:pPr>
        <w:pStyle w:val="ListParagraph"/>
        <w:spacing w:line="276" w:lineRule="auto"/>
      </w:pPr>
      <w:r w:rsidRPr="00F84BE2">
        <w:t>command_switch "exit"</w:t>
      </w:r>
    </w:p>
    <w:p w14:paraId="1EE56C8A" w14:textId="77777777" w:rsidR="00F84BE2" w:rsidRPr="00F84BE2" w:rsidRDefault="00F84BE2" w:rsidP="00F84BE2">
      <w:pPr>
        <w:pStyle w:val="ListParagraph"/>
        <w:spacing w:line="276" w:lineRule="auto"/>
      </w:pPr>
    </w:p>
    <w:p w14:paraId="6281AE77" w14:textId="77777777" w:rsidR="00F84BE2" w:rsidRPr="00F84BE2" w:rsidRDefault="00F84BE2" w:rsidP="00F84BE2">
      <w:pPr>
        <w:pStyle w:val="ListParagraph"/>
        <w:spacing w:line="276" w:lineRule="auto"/>
      </w:pPr>
      <w:r w:rsidRPr="00F84BE2">
        <w:t>command_switch "vlan ${stand}1"</w:t>
      </w:r>
    </w:p>
    <w:p w14:paraId="240EFE3F" w14:textId="77777777" w:rsidR="00F84BE2" w:rsidRPr="00F84BE2" w:rsidRDefault="00F84BE2" w:rsidP="00F84BE2">
      <w:pPr>
        <w:pStyle w:val="ListParagraph"/>
        <w:spacing w:line="276" w:lineRule="auto"/>
      </w:pPr>
      <w:r w:rsidRPr="00F84BE2">
        <w:t>command_switch "exit"</w:t>
      </w:r>
    </w:p>
    <w:p w14:paraId="6E3C89C1" w14:textId="77777777" w:rsidR="00F84BE2" w:rsidRPr="00F84BE2" w:rsidRDefault="00F84BE2" w:rsidP="00F84BE2">
      <w:pPr>
        <w:pStyle w:val="ListParagraph"/>
        <w:spacing w:line="276" w:lineRule="auto"/>
      </w:pPr>
    </w:p>
    <w:p w14:paraId="237DAD46" w14:textId="77777777" w:rsidR="00F84BE2" w:rsidRPr="00F84BE2" w:rsidRDefault="00F84BE2" w:rsidP="00F84BE2">
      <w:pPr>
        <w:pStyle w:val="ListParagraph"/>
        <w:spacing w:line="276" w:lineRule="auto"/>
      </w:pPr>
      <w:r w:rsidRPr="00F84BE2">
        <w:t>config_port "$1" "${stand}0"</w:t>
      </w:r>
    </w:p>
    <w:p w14:paraId="276D0928" w14:textId="77777777" w:rsidR="00F84BE2" w:rsidRPr="00F84BE2" w:rsidRDefault="00F84BE2" w:rsidP="00F84BE2">
      <w:pPr>
        <w:pStyle w:val="ListParagraph"/>
        <w:spacing w:line="276" w:lineRule="auto"/>
      </w:pPr>
      <w:r w:rsidRPr="00F84BE2">
        <w:t>config_port "$2" "${stand}0"</w:t>
      </w:r>
    </w:p>
    <w:p w14:paraId="1D051C40" w14:textId="77777777" w:rsidR="00F84BE2" w:rsidRPr="00F84BE2" w:rsidRDefault="00F84BE2" w:rsidP="00F84BE2">
      <w:pPr>
        <w:pStyle w:val="ListParagraph"/>
        <w:spacing w:line="276" w:lineRule="auto"/>
      </w:pPr>
      <w:r w:rsidRPr="00F84BE2">
        <w:t>config_port "$3" "${stand}1"</w:t>
      </w:r>
    </w:p>
    <w:p w14:paraId="6819791F" w14:textId="77777777" w:rsidR="00F84BE2" w:rsidRPr="00F84BE2" w:rsidRDefault="00F84BE2" w:rsidP="00F84BE2">
      <w:pPr>
        <w:pStyle w:val="ListParagraph"/>
        <w:spacing w:line="276" w:lineRule="auto"/>
      </w:pPr>
      <w:r w:rsidRPr="00F84BE2">
        <w:t>config_port "$4" "${stand}1"</w:t>
      </w:r>
    </w:p>
    <w:p w14:paraId="34488B1B" w14:textId="77777777" w:rsidR="00F84BE2" w:rsidRPr="00F84BE2" w:rsidRDefault="00F84BE2" w:rsidP="00F84BE2">
      <w:pPr>
        <w:pStyle w:val="ListParagraph"/>
        <w:spacing w:line="276" w:lineRule="auto"/>
      </w:pPr>
      <w:r w:rsidRPr="00F84BE2">
        <w:t>config_port "$5" "${stand}1"</w:t>
      </w:r>
    </w:p>
    <w:p w14:paraId="5E0D536A" w14:textId="77777777" w:rsidR="00F84BE2" w:rsidRPr="00F84BE2" w:rsidRDefault="00F84BE2" w:rsidP="00F84BE2">
      <w:pPr>
        <w:pStyle w:val="ListParagraph"/>
        <w:spacing w:line="276" w:lineRule="auto"/>
      </w:pPr>
    </w:p>
    <w:p w14:paraId="4045E3B9" w14:textId="77777777" w:rsidR="00F84BE2" w:rsidRPr="00F84BE2" w:rsidRDefault="00F84BE2" w:rsidP="00F84BE2">
      <w:pPr>
        <w:pStyle w:val="ListParagraph"/>
        <w:spacing w:line="276" w:lineRule="auto"/>
      </w:pPr>
      <w:r w:rsidRPr="00F84BE2">
        <w:t>command_switch "end"</w:t>
      </w:r>
    </w:p>
    <w:p w14:paraId="543DFE5B" w14:textId="77777777" w:rsidR="00F84BE2" w:rsidRPr="00F84BE2" w:rsidRDefault="00F84BE2" w:rsidP="00F84BE2">
      <w:pPr>
        <w:pStyle w:val="ListParagraph"/>
        <w:spacing w:line="276" w:lineRule="auto"/>
      </w:pPr>
      <w:r w:rsidRPr="00F84BE2">
        <w:t>command_switch "show vlan brief"</w:t>
      </w:r>
    </w:p>
    <w:p w14:paraId="7267F58F" w14:textId="77777777" w:rsidR="00394141" w:rsidRPr="00394141" w:rsidRDefault="00394141" w:rsidP="00394141">
      <w:pPr>
        <w:pStyle w:val="ListParagraph"/>
        <w:numPr>
          <w:ilvl w:val="0"/>
          <w:numId w:val="0"/>
        </w:numPr>
        <w:rPr>
          <w:color w:val="424242"/>
        </w:rPr>
      </w:pPr>
    </w:p>
    <w:p w14:paraId="32385037" w14:textId="77777777" w:rsidR="008B29AF" w:rsidRPr="00F84BE2" w:rsidRDefault="008B29AF" w:rsidP="0065497A">
      <w:pPr>
        <w:rPr>
          <w:lang w:val="en-GB"/>
        </w:rPr>
      </w:pPr>
    </w:p>
    <w:p w14:paraId="361E2C12" w14:textId="77777777" w:rsidR="00394141" w:rsidRPr="00F84BE2" w:rsidRDefault="00394141" w:rsidP="0065497A">
      <w:pPr>
        <w:rPr>
          <w:lang w:val="en-GB"/>
        </w:rPr>
      </w:pPr>
    </w:p>
    <w:p w14:paraId="3E8D91AB" w14:textId="77777777" w:rsidR="00394141" w:rsidRPr="00F84BE2" w:rsidRDefault="00394141" w:rsidP="0065497A">
      <w:pPr>
        <w:rPr>
          <w:lang w:val="en-GB"/>
        </w:rPr>
      </w:pPr>
    </w:p>
    <w:p w14:paraId="581A32DF" w14:textId="77777777" w:rsidR="00394141" w:rsidRPr="00F84BE2" w:rsidRDefault="00394141" w:rsidP="0065497A">
      <w:pPr>
        <w:rPr>
          <w:lang w:val="en-GB"/>
        </w:rPr>
      </w:pPr>
    </w:p>
    <w:p w14:paraId="001E887B" w14:textId="77777777" w:rsidR="00394141" w:rsidRPr="00F84BE2" w:rsidRDefault="00394141" w:rsidP="0065497A">
      <w:pPr>
        <w:rPr>
          <w:lang w:val="en-GB"/>
        </w:rPr>
      </w:pPr>
    </w:p>
    <w:p w14:paraId="2E6686A4" w14:textId="77777777" w:rsidR="00394141" w:rsidRPr="00F84BE2" w:rsidRDefault="00394141" w:rsidP="0065497A">
      <w:pPr>
        <w:rPr>
          <w:lang w:val="en-GB"/>
        </w:rPr>
      </w:pPr>
    </w:p>
    <w:p w14:paraId="12A24FE8" w14:textId="55985204" w:rsidR="008B29AF" w:rsidRDefault="008B29AF" w:rsidP="008B29AF">
      <w:pPr>
        <w:pStyle w:val="Heading1"/>
        <w:numPr>
          <w:ilvl w:val="0"/>
          <w:numId w:val="0"/>
        </w:numPr>
      </w:pPr>
      <w:bookmarkStart w:id="23" w:name="_Toc501708243"/>
      <w:r>
        <w:t>Anexo</w:t>
      </w:r>
      <w:r w:rsidR="00A958AF">
        <w:t xml:space="preserve"> III</w:t>
      </w:r>
      <w:r>
        <w:t xml:space="preserve"> – Configuração do Router</w:t>
      </w:r>
      <w:bookmarkEnd w:id="23"/>
    </w:p>
    <w:p w14:paraId="0836484D" w14:textId="18523CF4" w:rsidR="00F84BE2" w:rsidRPr="00F84BE2" w:rsidRDefault="00F84BE2" w:rsidP="00F84BE2">
      <w:pPr>
        <w:pStyle w:val="Heading2"/>
        <w:ind w:left="0" w:firstLine="0"/>
        <w:rPr>
          <w:lang w:val="pt-BR"/>
        </w:rPr>
      </w:pPr>
      <w:bookmarkStart w:id="24" w:name="_Toc501708244"/>
      <w:r>
        <w:rPr>
          <w:lang w:val="pt-BR"/>
        </w:rPr>
        <w:t>routerS</w:t>
      </w:r>
      <w:r w:rsidRPr="00F72113">
        <w:rPr>
          <w:lang w:val="pt-BR"/>
        </w:rPr>
        <w:t>cript.sh – possibilita o uso desta configuração em qualquer bancada</w:t>
      </w:r>
      <w:bookmarkEnd w:id="24"/>
    </w:p>
    <w:p w14:paraId="5EC97A5C" w14:textId="77777777" w:rsidR="00394141" w:rsidRPr="00F84BE2" w:rsidRDefault="00394141" w:rsidP="00F84BE2">
      <w:pPr>
        <w:pStyle w:val="ListParagraph"/>
        <w:numPr>
          <w:ilvl w:val="0"/>
          <w:numId w:val="0"/>
        </w:numPr>
        <w:spacing w:line="276" w:lineRule="auto"/>
        <w:rPr>
          <w:color w:val="424242"/>
          <w:lang w:val="pt-BR"/>
        </w:rPr>
      </w:pPr>
    </w:p>
    <w:p w14:paraId="4D597C75" w14:textId="77777777" w:rsidR="00F84BE2" w:rsidRPr="00F84BE2" w:rsidRDefault="00F84BE2" w:rsidP="00F84BE2">
      <w:pPr>
        <w:pStyle w:val="ListParagraph"/>
        <w:numPr>
          <w:ilvl w:val="0"/>
          <w:numId w:val="41"/>
        </w:numPr>
        <w:spacing w:line="276" w:lineRule="auto"/>
        <w:ind w:left="0" w:firstLine="284"/>
        <w:jc w:val="left"/>
        <w:rPr>
          <w:color w:val="424242"/>
        </w:rPr>
      </w:pPr>
      <w:r w:rsidRPr="00F84BE2">
        <w:rPr>
          <w:color w:val="424242"/>
        </w:rPr>
        <w:t>#!/bin/bash</w:t>
      </w:r>
    </w:p>
    <w:p w14:paraId="7D087B61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</w:p>
    <w:p w14:paraId="49722123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  <w:r w:rsidRPr="00F84BE2">
        <w:rPr>
          <w:color w:val="424242"/>
        </w:rPr>
        <w:t>command_router () {</w:t>
      </w:r>
    </w:p>
    <w:p w14:paraId="3A6E20F2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  <w:r w:rsidRPr="00F84BE2">
        <w:rPr>
          <w:color w:val="424242"/>
        </w:rPr>
        <w:tab/>
        <w:t>echo $1 &gt; /dev/ttyS0</w:t>
      </w:r>
      <w:r w:rsidRPr="00F84BE2">
        <w:rPr>
          <w:color w:val="424242"/>
        </w:rPr>
        <w:tab/>
      </w:r>
    </w:p>
    <w:p w14:paraId="2DF2A69A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  <w:r w:rsidRPr="00F84BE2">
        <w:rPr>
          <w:color w:val="424242"/>
        </w:rPr>
        <w:tab/>
        <w:t>#cat &lt; /dev/ttyS0</w:t>
      </w:r>
    </w:p>
    <w:p w14:paraId="50EE2EBF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  <w:r w:rsidRPr="00F84BE2">
        <w:rPr>
          <w:color w:val="424242"/>
        </w:rPr>
        <w:t>}</w:t>
      </w:r>
    </w:p>
    <w:p w14:paraId="5C843631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</w:p>
    <w:p w14:paraId="571FE9B7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  <w:r w:rsidRPr="00F84BE2">
        <w:rPr>
          <w:color w:val="424242"/>
        </w:rPr>
        <w:t xml:space="preserve">getopts n nat </w:t>
      </w:r>
    </w:p>
    <w:p w14:paraId="7E55EB3E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</w:p>
    <w:p w14:paraId="412E9A97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  <w:r w:rsidRPr="00F84BE2">
        <w:rPr>
          <w:color w:val="424242"/>
        </w:rPr>
        <w:t xml:space="preserve">hostname=$(hostname | tr -d 'tux') </w:t>
      </w:r>
    </w:p>
    <w:p w14:paraId="33ED7071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  <w:r w:rsidRPr="00F84BE2">
        <w:rPr>
          <w:color w:val="424242"/>
        </w:rPr>
        <w:t>stand=$(echo $hostname | head -c 1)</w:t>
      </w:r>
    </w:p>
    <w:p w14:paraId="36FF73DF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</w:p>
    <w:p w14:paraId="010CFD2B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  <w:r w:rsidRPr="00F84BE2">
        <w:rPr>
          <w:color w:val="424242"/>
        </w:rPr>
        <w:t>command_router "configure terminal"</w:t>
      </w:r>
    </w:p>
    <w:p w14:paraId="6A591536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  <w:r w:rsidRPr="00F84BE2">
        <w:rPr>
          <w:color w:val="424242"/>
        </w:rPr>
        <w:t>command_router "interface gigabitethernet 0/0"</w:t>
      </w:r>
    </w:p>
    <w:p w14:paraId="768FBA77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  <w:r w:rsidRPr="00F84BE2">
        <w:rPr>
          <w:color w:val="424242"/>
        </w:rPr>
        <w:t>command_router "ip address 172.16.${stand}1.254 255.255.255.0"</w:t>
      </w:r>
    </w:p>
    <w:p w14:paraId="02F16A95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  <w:r w:rsidRPr="00F84BE2">
        <w:rPr>
          <w:color w:val="424242"/>
        </w:rPr>
        <w:t>command_router "no shutdown"</w:t>
      </w:r>
    </w:p>
    <w:p w14:paraId="029299A5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</w:p>
    <w:p w14:paraId="4D1CF54E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  <w:r w:rsidRPr="00F84BE2">
        <w:rPr>
          <w:color w:val="424242"/>
        </w:rPr>
        <w:t>if [ "$nat" != "?" ]</w:t>
      </w:r>
    </w:p>
    <w:p w14:paraId="6AFBA22C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  <w:r w:rsidRPr="00F84BE2">
        <w:rPr>
          <w:color w:val="424242"/>
        </w:rPr>
        <w:t>then</w:t>
      </w:r>
    </w:p>
    <w:p w14:paraId="5289594F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  <w:r w:rsidRPr="00F84BE2">
        <w:rPr>
          <w:color w:val="424242"/>
        </w:rPr>
        <w:tab/>
        <w:t>command_router "ip nat inside"</w:t>
      </w:r>
    </w:p>
    <w:p w14:paraId="7A34181E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  <w:r w:rsidRPr="00F84BE2">
        <w:rPr>
          <w:color w:val="424242"/>
        </w:rPr>
        <w:t>fi</w:t>
      </w:r>
    </w:p>
    <w:p w14:paraId="3B8E30BC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</w:p>
    <w:p w14:paraId="58F05D42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  <w:r w:rsidRPr="00F84BE2">
        <w:rPr>
          <w:color w:val="424242"/>
        </w:rPr>
        <w:t>command_router "exit"</w:t>
      </w:r>
    </w:p>
    <w:p w14:paraId="18369953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</w:p>
    <w:p w14:paraId="01A4D1A9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  <w:r w:rsidRPr="00F84BE2">
        <w:rPr>
          <w:color w:val="424242"/>
        </w:rPr>
        <w:t>command_router "interface gigabitethernet 0/1"</w:t>
      </w:r>
    </w:p>
    <w:p w14:paraId="2B0BDEF8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  <w:r w:rsidRPr="00F84BE2">
        <w:rPr>
          <w:color w:val="424242"/>
        </w:rPr>
        <w:t>command_router "ip address 172.16.1.${stand}9 255.255.255.0"</w:t>
      </w:r>
    </w:p>
    <w:p w14:paraId="017587C5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  <w:r w:rsidRPr="00F84BE2">
        <w:rPr>
          <w:color w:val="424242"/>
        </w:rPr>
        <w:t>command_router "no shutdown"</w:t>
      </w:r>
    </w:p>
    <w:p w14:paraId="14E64DF9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</w:p>
    <w:p w14:paraId="624A0A88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  <w:r w:rsidRPr="00F84BE2">
        <w:rPr>
          <w:color w:val="424242"/>
        </w:rPr>
        <w:t>if [ "$nat" != "?" ]</w:t>
      </w:r>
    </w:p>
    <w:p w14:paraId="4D82F286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  <w:r w:rsidRPr="00F84BE2">
        <w:rPr>
          <w:color w:val="424242"/>
        </w:rPr>
        <w:t>then</w:t>
      </w:r>
    </w:p>
    <w:p w14:paraId="339EE6D5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  <w:r w:rsidRPr="00F84BE2">
        <w:rPr>
          <w:color w:val="424242"/>
        </w:rPr>
        <w:tab/>
        <w:t>command_router "ip nat outside"</w:t>
      </w:r>
    </w:p>
    <w:p w14:paraId="720A3F49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  <w:r w:rsidRPr="00F84BE2">
        <w:rPr>
          <w:color w:val="424242"/>
        </w:rPr>
        <w:t>fi</w:t>
      </w:r>
    </w:p>
    <w:p w14:paraId="0E2ABF6B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</w:p>
    <w:p w14:paraId="18FE34EE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  <w:r w:rsidRPr="00F84BE2">
        <w:rPr>
          <w:color w:val="424242"/>
        </w:rPr>
        <w:t>command_router "exit"</w:t>
      </w:r>
    </w:p>
    <w:p w14:paraId="6B4145C1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</w:p>
    <w:p w14:paraId="421DFF44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  <w:r w:rsidRPr="00F84BE2">
        <w:rPr>
          <w:color w:val="424242"/>
        </w:rPr>
        <w:t>if [ "$nat" != "?" ]</w:t>
      </w:r>
    </w:p>
    <w:p w14:paraId="13D69AD0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  <w:r w:rsidRPr="00F84BE2">
        <w:rPr>
          <w:color w:val="424242"/>
        </w:rPr>
        <w:t>then</w:t>
      </w:r>
    </w:p>
    <w:p w14:paraId="2AFDDF80" w14:textId="2CF094DD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  <w:r w:rsidRPr="00F84BE2">
        <w:rPr>
          <w:color w:val="424242"/>
        </w:rPr>
        <w:t>command_router "ip nat pool ovrld 172.16</w:t>
      </w:r>
      <w:r>
        <w:rPr>
          <w:color w:val="424242"/>
        </w:rPr>
        <w:t xml:space="preserve">.1.${stand}9 172.16.1.${stand}9 </w:t>
      </w:r>
      <w:r w:rsidRPr="00F84BE2">
        <w:rPr>
          <w:color w:val="424242"/>
        </w:rPr>
        <w:t>prefix 24"</w:t>
      </w:r>
    </w:p>
    <w:p w14:paraId="68740558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  <w:r w:rsidRPr="00F84BE2">
        <w:rPr>
          <w:color w:val="424242"/>
        </w:rPr>
        <w:t>command_router "ip nat inside source list 1 pool ovrld overload"</w:t>
      </w:r>
    </w:p>
    <w:p w14:paraId="45FDE4A0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</w:p>
    <w:p w14:paraId="383897EE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  <w:r w:rsidRPr="00F84BE2">
        <w:rPr>
          <w:color w:val="424242"/>
        </w:rPr>
        <w:t>command_router "access-list 1 permit 172.16.${stand}0.0 0.0.0.7"</w:t>
      </w:r>
    </w:p>
    <w:p w14:paraId="6E295C13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  <w:r w:rsidRPr="00F84BE2">
        <w:rPr>
          <w:color w:val="424242"/>
        </w:rPr>
        <w:t>command_router "access-list 1 permit 172.16.${stand}1.0 0.0.0.7"</w:t>
      </w:r>
    </w:p>
    <w:p w14:paraId="43BE4435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  <w:r w:rsidRPr="00F84BE2">
        <w:rPr>
          <w:color w:val="424242"/>
        </w:rPr>
        <w:t>fi</w:t>
      </w:r>
    </w:p>
    <w:p w14:paraId="754B701B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</w:p>
    <w:p w14:paraId="6A18A741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  <w:r w:rsidRPr="00F84BE2">
        <w:rPr>
          <w:color w:val="424242"/>
        </w:rPr>
        <w:t>command_router "ip route 0.0.0.0 0.0.0.0 172.16.1.254"</w:t>
      </w:r>
    </w:p>
    <w:p w14:paraId="4ED554BC" w14:textId="1D41A5E1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  <w:r>
        <w:rPr>
          <w:color w:val="424242"/>
        </w:rPr>
        <w:lastRenderedPageBreak/>
        <w:t xml:space="preserve">command_router </w:t>
      </w:r>
      <w:r w:rsidRPr="00F84BE2">
        <w:rPr>
          <w:color w:val="424242"/>
        </w:rPr>
        <w:t>"ip route 172.16.${stand}0.0 255.255.255.0 172.16.${stand}1.253"</w:t>
      </w:r>
    </w:p>
    <w:p w14:paraId="69208E41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  <w:r w:rsidRPr="00F84BE2">
        <w:rPr>
          <w:color w:val="424242"/>
        </w:rPr>
        <w:t>command_router "end"</w:t>
      </w:r>
    </w:p>
    <w:p w14:paraId="20FE4B47" w14:textId="77777777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</w:p>
    <w:p w14:paraId="569A9957" w14:textId="5186ED2E" w:rsidR="00F84BE2" w:rsidRPr="00F84BE2" w:rsidRDefault="00F84BE2" w:rsidP="00F84BE2">
      <w:pPr>
        <w:pStyle w:val="ListParagraph"/>
        <w:spacing w:line="276" w:lineRule="auto"/>
        <w:jc w:val="left"/>
        <w:rPr>
          <w:color w:val="424242"/>
        </w:rPr>
      </w:pPr>
      <w:r w:rsidRPr="00F84BE2">
        <w:rPr>
          <w:color w:val="424242"/>
        </w:rPr>
        <w:t>command_router "show running-config"</w:t>
      </w:r>
    </w:p>
    <w:p w14:paraId="43C511A7" w14:textId="77777777" w:rsidR="00F84BE2" w:rsidRDefault="00F84BE2" w:rsidP="00394141">
      <w:pPr>
        <w:pStyle w:val="ListParagraph"/>
        <w:numPr>
          <w:ilvl w:val="0"/>
          <w:numId w:val="0"/>
        </w:numPr>
        <w:rPr>
          <w:color w:val="424242"/>
        </w:rPr>
      </w:pPr>
    </w:p>
    <w:p w14:paraId="286CB941" w14:textId="77777777" w:rsidR="00F84BE2" w:rsidRPr="00394141" w:rsidRDefault="00F84BE2" w:rsidP="00394141">
      <w:pPr>
        <w:pStyle w:val="ListParagraph"/>
        <w:numPr>
          <w:ilvl w:val="0"/>
          <w:numId w:val="0"/>
        </w:numPr>
        <w:rPr>
          <w:color w:val="424242"/>
        </w:rPr>
      </w:pPr>
    </w:p>
    <w:p w14:paraId="53482B7D" w14:textId="77777777" w:rsidR="00F84BE2" w:rsidRPr="00DA6ADF" w:rsidRDefault="00F84BE2">
      <w:pPr>
        <w:rPr>
          <w:rFonts w:ascii="Times" w:hAnsi="Times" w:cs="Arial"/>
          <w:color w:val="2F5496" w:themeColor="accent1" w:themeShade="BF"/>
          <w:sz w:val="40"/>
          <w:szCs w:val="22"/>
          <w:lang w:val="en-US"/>
        </w:rPr>
      </w:pPr>
      <w:r w:rsidRPr="00DA6ADF">
        <w:rPr>
          <w:lang w:val="en-US"/>
        </w:rPr>
        <w:br w:type="page"/>
      </w:r>
    </w:p>
    <w:p w14:paraId="770D981A" w14:textId="5AC87434" w:rsidR="00394141" w:rsidRPr="00F84BE2" w:rsidRDefault="008B29AF" w:rsidP="008B29AF">
      <w:pPr>
        <w:pStyle w:val="Heading1"/>
        <w:numPr>
          <w:ilvl w:val="0"/>
          <w:numId w:val="0"/>
        </w:numPr>
        <w:rPr>
          <w:lang w:val="pt-BR"/>
        </w:rPr>
      </w:pPr>
      <w:bookmarkStart w:id="25" w:name="_Toc501708245"/>
      <w:r w:rsidRPr="00F84BE2">
        <w:rPr>
          <w:lang w:val="pt-BR"/>
        </w:rPr>
        <w:lastRenderedPageBreak/>
        <w:t>Anexo</w:t>
      </w:r>
      <w:r w:rsidR="00A958AF">
        <w:rPr>
          <w:lang w:val="pt-BR"/>
        </w:rPr>
        <w:t xml:space="preserve"> IV</w:t>
      </w:r>
      <w:r w:rsidRPr="00F84BE2">
        <w:rPr>
          <w:lang w:val="pt-BR"/>
        </w:rPr>
        <w:t xml:space="preserve"> – </w:t>
      </w:r>
      <w:r w:rsidR="00394141" w:rsidRPr="00F84BE2">
        <w:rPr>
          <w:lang w:val="pt-BR"/>
        </w:rPr>
        <w:t>Configuração da Rede</w:t>
      </w:r>
      <w:bookmarkEnd w:id="25"/>
      <w:r w:rsidR="00394141" w:rsidRPr="00F84BE2">
        <w:rPr>
          <w:lang w:val="pt-BR"/>
        </w:rPr>
        <w:t xml:space="preserve"> </w:t>
      </w:r>
    </w:p>
    <w:p w14:paraId="311051F5" w14:textId="5E95806D" w:rsidR="008B29AF" w:rsidRPr="00F72113" w:rsidRDefault="00F84BE2" w:rsidP="00394141">
      <w:pPr>
        <w:pStyle w:val="Heading2"/>
        <w:rPr>
          <w:lang w:val="pt-BR"/>
        </w:rPr>
      </w:pPr>
      <w:bookmarkStart w:id="26" w:name="_Toc501708246"/>
      <w:r>
        <w:rPr>
          <w:lang w:val="pt-BR"/>
        </w:rPr>
        <w:t>tuxesS</w:t>
      </w:r>
      <w:r w:rsidR="00394141" w:rsidRPr="00F72113">
        <w:rPr>
          <w:lang w:val="pt-BR"/>
        </w:rPr>
        <w:t>cript.sh</w:t>
      </w:r>
      <w:r w:rsidR="00F72113" w:rsidRPr="00F72113">
        <w:rPr>
          <w:lang w:val="pt-BR"/>
        </w:rPr>
        <w:t xml:space="preserve"> – possibilita o uso desta configuração em qualquer bancada</w:t>
      </w:r>
      <w:bookmarkEnd w:id="26"/>
    </w:p>
    <w:p w14:paraId="2E655278" w14:textId="77777777" w:rsidR="00394141" w:rsidRPr="00F72113" w:rsidRDefault="00394141" w:rsidP="00394141">
      <w:pPr>
        <w:pStyle w:val="ListParagraph"/>
        <w:numPr>
          <w:ilvl w:val="0"/>
          <w:numId w:val="0"/>
        </w:numPr>
        <w:rPr>
          <w:lang w:val="pt-BR"/>
        </w:rPr>
      </w:pPr>
    </w:p>
    <w:p w14:paraId="6749F71F" w14:textId="77777777" w:rsidR="00394141" w:rsidRPr="00394141" w:rsidRDefault="00394141" w:rsidP="00394141">
      <w:pPr>
        <w:pStyle w:val="ListParagraph"/>
        <w:numPr>
          <w:ilvl w:val="0"/>
          <w:numId w:val="40"/>
        </w:numPr>
        <w:ind w:left="0" w:firstLine="284"/>
      </w:pPr>
      <w:r w:rsidRPr="00394141">
        <w:t>#!/bin/bash</w:t>
      </w:r>
    </w:p>
    <w:p w14:paraId="1B9A5873" w14:textId="77777777" w:rsidR="00394141" w:rsidRPr="00394141" w:rsidRDefault="00394141" w:rsidP="00394141">
      <w:pPr>
        <w:pStyle w:val="ListParagraph"/>
      </w:pPr>
      <w:r w:rsidRPr="00394141">
        <w:t>hostname=$(hostname | tr -d 'tux')</w:t>
      </w:r>
    </w:p>
    <w:p w14:paraId="0B3FF4BE" w14:textId="77777777" w:rsidR="00394141" w:rsidRPr="00394141" w:rsidRDefault="00394141" w:rsidP="00394141">
      <w:pPr>
        <w:pStyle w:val="ListParagraph"/>
      </w:pPr>
      <w:r w:rsidRPr="00394141">
        <w:t>stand=$(echo $hostname | head -c 1)</w:t>
      </w:r>
    </w:p>
    <w:p w14:paraId="2F9CE302" w14:textId="77777777" w:rsidR="00394141" w:rsidRPr="00394141" w:rsidRDefault="00394141" w:rsidP="00394141">
      <w:pPr>
        <w:pStyle w:val="ListParagraph"/>
      </w:pPr>
    </w:p>
    <w:p w14:paraId="30BD903B" w14:textId="77777777" w:rsidR="00394141" w:rsidRPr="00394141" w:rsidRDefault="00394141" w:rsidP="00394141">
      <w:pPr>
        <w:pStyle w:val="ListParagraph"/>
      </w:pPr>
      <w:r w:rsidRPr="00394141">
        <w:t>if [ "`echo $HOSTNAME|grep tux${stand}1 -c`" = "1" ]; then</w:t>
      </w:r>
    </w:p>
    <w:p w14:paraId="7352EC5D" w14:textId="77777777" w:rsidR="00394141" w:rsidRPr="00394141" w:rsidRDefault="00394141" w:rsidP="00394141">
      <w:pPr>
        <w:pStyle w:val="ListParagraph"/>
      </w:pPr>
      <w:r w:rsidRPr="00394141">
        <w:tab/>
        <w:t>/etc/init.d/networking restart</w:t>
      </w:r>
    </w:p>
    <w:p w14:paraId="4F42B02F" w14:textId="77777777" w:rsidR="00394141" w:rsidRPr="00394141" w:rsidRDefault="00394141" w:rsidP="00394141">
      <w:pPr>
        <w:pStyle w:val="ListParagraph"/>
      </w:pPr>
      <w:r w:rsidRPr="00394141">
        <w:tab/>
        <w:t>arp -d ipaddress</w:t>
      </w:r>
    </w:p>
    <w:p w14:paraId="4C6DD36A" w14:textId="77777777" w:rsidR="00394141" w:rsidRPr="00394141" w:rsidRDefault="00394141" w:rsidP="00394141">
      <w:pPr>
        <w:pStyle w:val="ListParagraph"/>
      </w:pPr>
      <w:r w:rsidRPr="00394141">
        <w:tab/>
        <w:t>ifconfig eth0 down</w:t>
      </w:r>
    </w:p>
    <w:p w14:paraId="2C546945" w14:textId="77777777" w:rsidR="00394141" w:rsidRPr="00394141" w:rsidRDefault="00394141" w:rsidP="00394141">
      <w:pPr>
        <w:pStyle w:val="ListParagraph"/>
      </w:pPr>
      <w:r w:rsidRPr="00394141">
        <w:tab/>
        <w:t>ifconfig eth0 up</w:t>
      </w:r>
    </w:p>
    <w:p w14:paraId="3D5734CA" w14:textId="77777777" w:rsidR="00394141" w:rsidRPr="00394141" w:rsidRDefault="00394141" w:rsidP="00394141">
      <w:pPr>
        <w:pStyle w:val="ListParagraph"/>
      </w:pPr>
      <w:r w:rsidRPr="00394141">
        <w:tab/>
        <w:t>ifconfig eth0 172.16.${stand}0.1/24</w:t>
      </w:r>
    </w:p>
    <w:p w14:paraId="5590F01D" w14:textId="77777777" w:rsidR="00394141" w:rsidRPr="00394141" w:rsidRDefault="00394141" w:rsidP="00394141">
      <w:pPr>
        <w:pStyle w:val="ListParagraph"/>
      </w:pPr>
      <w:r w:rsidRPr="00394141">
        <w:tab/>
        <w:t>route add -net 172.16.${stand}1.0/24 gw 172.16.${stand}0.254</w:t>
      </w:r>
    </w:p>
    <w:p w14:paraId="3458745C" w14:textId="77777777" w:rsidR="00394141" w:rsidRPr="00394141" w:rsidRDefault="00394141" w:rsidP="00394141">
      <w:pPr>
        <w:pStyle w:val="ListParagraph"/>
      </w:pPr>
      <w:r w:rsidRPr="00394141">
        <w:tab/>
        <w:t>route add default gw 172.16.${stand}0.254</w:t>
      </w:r>
    </w:p>
    <w:p w14:paraId="4074AF82" w14:textId="77777777" w:rsidR="00394141" w:rsidRPr="00DA6ADF" w:rsidRDefault="00394141" w:rsidP="00394141">
      <w:pPr>
        <w:pStyle w:val="ListParagraph"/>
        <w:rPr>
          <w:lang w:val="pt-PT"/>
        </w:rPr>
      </w:pPr>
      <w:r w:rsidRPr="00394141">
        <w:tab/>
      </w:r>
      <w:r w:rsidRPr="00DA6ADF">
        <w:rPr>
          <w:lang w:val="pt-PT"/>
        </w:rPr>
        <w:t>echo -e "search netlab.fe.up.pt\nnameserver 172.16.1.1\n" &gt; /etc/resolv.conf</w:t>
      </w:r>
    </w:p>
    <w:p w14:paraId="577DF002" w14:textId="77777777" w:rsidR="00394141" w:rsidRPr="00394141" w:rsidRDefault="00394141" w:rsidP="00394141">
      <w:pPr>
        <w:pStyle w:val="ListParagraph"/>
      </w:pPr>
      <w:r w:rsidRPr="00394141">
        <w:rPr>
          <w:lang w:val="pt-BR"/>
        </w:rPr>
        <w:tab/>
      </w:r>
      <w:r w:rsidRPr="00394141">
        <w:t>ifconfig</w:t>
      </w:r>
    </w:p>
    <w:p w14:paraId="156D5824" w14:textId="77777777" w:rsidR="00394141" w:rsidRPr="00394141" w:rsidRDefault="00394141" w:rsidP="00394141">
      <w:pPr>
        <w:pStyle w:val="ListParagraph"/>
      </w:pPr>
      <w:r w:rsidRPr="00394141">
        <w:t>fi</w:t>
      </w:r>
    </w:p>
    <w:p w14:paraId="1EDB27A2" w14:textId="77777777" w:rsidR="00394141" w:rsidRPr="00394141" w:rsidRDefault="00394141" w:rsidP="00394141">
      <w:pPr>
        <w:pStyle w:val="ListParagraph"/>
      </w:pPr>
      <w:r w:rsidRPr="00394141">
        <w:t>if [ "`echo $HOSTNAME|grep tux${stand}4 -c`" = "1" ]; then</w:t>
      </w:r>
    </w:p>
    <w:p w14:paraId="588C416D" w14:textId="77777777" w:rsidR="00394141" w:rsidRPr="00394141" w:rsidRDefault="00394141" w:rsidP="00394141">
      <w:pPr>
        <w:pStyle w:val="ListParagraph"/>
      </w:pPr>
      <w:r w:rsidRPr="00394141">
        <w:tab/>
        <w:t>arp -d ipaddress</w:t>
      </w:r>
    </w:p>
    <w:p w14:paraId="17B6C8B1" w14:textId="77777777" w:rsidR="00394141" w:rsidRPr="00394141" w:rsidRDefault="00394141" w:rsidP="00394141">
      <w:pPr>
        <w:pStyle w:val="ListParagraph"/>
      </w:pPr>
      <w:r w:rsidRPr="00394141">
        <w:tab/>
        <w:t>ifconfig eth0 down</w:t>
      </w:r>
    </w:p>
    <w:p w14:paraId="5A3DFCD3" w14:textId="77777777" w:rsidR="00394141" w:rsidRPr="00394141" w:rsidRDefault="00394141" w:rsidP="00394141">
      <w:pPr>
        <w:pStyle w:val="ListParagraph"/>
      </w:pPr>
      <w:r w:rsidRPr="00394141">
        <w:tab/>
        <w:t>ifconfig eth1 down</w:t>
      </w:r>
    </w:p>
    <w:p w14:paraId="17191248" w14:textId="77777777" w:rsidR="00394141" w:rsidRPr="00394141" w:rsidRDefault="00394141" w:rsidP="00394141">
      <w:pPr>
        <w:pStyle w:val="ListParagraph"/>
      </w:pPr>
      <w:r w:rsidRPr="00394141">
        <w:tab/>
        <w:t>ifconfig eth1 up</w:t>
      </w:r>
    </w:p>
    <w:p w14:paraId="37DF0FA6" w14:textId="77777777" w:rsidR="00394141" w:rsidRPr="00394141" w:rsidRDefault="00394141" w:rsidP="00394141">
      <w:pPr>
        <w:pStyle w:val="ListParagraph"/>
      </w:pPr>
      <w:r w:rsidRPr="00394141">
        <w:tab/>
        <w:t>ifconfig eth0 up</w:t>
      </w:r>
    </w:p>
    <w:p w14:paraId="036835B1" w14:textId="77777777" w:rsidR="00394141" w:rsidRPr="00394141" w:rsidRDefault="00394141" w:rsidP="00394141">
      <w:pPr>
        <w:pStyle w:val="ListParagraph"/>
      </w:pPr>
      <w:r w:rsidRPr="00394141">
        <w:tab/>
        <w:t>ifconfig eth0 172.16.${stand}0.254/24</w:t>
      </w:r>
    </w:p>
    <w:p w14:paraId="4FE0675F" w14:textId="77777777" w:rsidR="00394141" w:rsidRPr="00394141" w:rsidRDefault="00394141" w:rsidP="00394141">
      <w:pPr>
        <w:pStyle w:val="ListParagraph"/>
      </w:pPr>
      <w:r w:rsidRPr="00394141">
        <w:tab/>
        <w:t>ifconfig eth1 172.16.${stand}1.253/24</w:t>
      </w:r>
    </w:p>
    <w:p w14:paraId="6EEA7775" w14:textId="77777777" w:rsidR="00394141" w:rsidRPr="00394141" w:rsidRDefault="00394141" w:rsidP="00394141">
      <w:pPr>
        <w:pStyle w:val="ListParagraph"/>
      </w:pPr>
      <w:r w:rsidRPr="00394141">
        <w:tab/>
        <w:t>route add default gw 172.16.${stand}1.254</w:t>
      </w:r>
    </w:p>
    <w:p w14:paraId="33F5BC70" w14:textId="77777777" w:rsidR="00394141" w:rsidRPr="00394141" w:rsidRDefault="00394141" w:rsidP="00394141">
      <w:pPr>
        <w:pStyle w:val="ListParagraph"/>
      </w:pPr>
      <w:r w:rsidRPr="00394141">
        <w:tab/>
        <w:t>echo 1 &gt; /proc/sys/net/ipv4/ip_forward</w:t>
      </w:r>
    </w:p>
    <w:p w14:paraId="754AF51E" w14:textId="77777777" w:rsidR="00394141" w:rsidRPr="00394141" w:rsidRDefault="00394141" w:rsidP="00394141">
      <w:pPr>
        <w:pStyle w:val="ListParagraph"/>
      </w:pPr>
      <w:r w:rsidRPr="00394141">
        <w:tab/>
        <w:t>echo 0 &gt; /proc/sys/net/ipv4/icmp_echo_ignore_broadcasts</w:t>
      </w:r>
    </w:p>
    <w:p w14:paraId="57AA7755" w14:textId="77777777" w:rsidR="00394141" w:rsidRPr="00A958AF" w:rsidRDefault="00394141" w:rsidP="00394141">
      <w:pPr>
        <w:pStyle w:val="ListParagraph"/>
        <w:rPr>
          <w:lang w:val="pt-BR"/>
        </w:rPr>
      </w:pPr>
      <w:r w:rsidRPr="008B52B8">
        <w:rPr>
          <w:lang w:val="pt-BR"/>
        </w:rPr>
        <w:tab/>
      </w:r>
      <w:r w:rsidRPr="00A958AF">
        <w:rPr>
          <w:lang w:val="pt-BR"/>
        </w:rPr>
        <w:t>echo -e "search netlab.fe.up.pt\nnameserver 172.16.1.1\n" &gt; /etc/resolv.conf</w:t>
      </w:r>
    </w:p>
    <w:p w14:paraId="41B0E666" w14:textId="77777777" w:rsidR="00394141" w:rsidRPr="00394141" w:rsidRDefault="00394141" w:rsidP="00394141">
      <w:pPr>
        <w:pStyle w:val="ListParagraph"/>
      </w:pPr>
      <w:r w:rsidRPr="00A958AF">
        <w:rPr>
          <w:lang w:val="pt-BR"/>
        </w:rPr>
        <w:tab/>
      </w:r>
      <w:r w:rsidRPr="00394141">
        <w:t>ifconfig</w:t>
      </w:r>
    </w:p>
    <w:p w14:paraId="3A83ADD3" w14:textId="77777777" w:rsidR="00394141" w:rsidRPr="00394141" w:rsidRDefault="00394141" w:rsidP="00394141">
      <w:pPr>
        <w:pStyle w:val="ListParagraph"/>
      </w:pPr>
      <w:r w:rsidRPr="00394141">
        <w:t>fi</w:t>
      </w:r>
    </w:p>
    <w:p w14:paraId="68B0382A" w14:textId="77777777" w:rsidR="00394141" w:rsidRPr="00394141" w:rsidRDefault="00394141" w:rsidP="00394141">
      <w:pPr>
        <w:pStyle w:val="ListParagraph"/>
      </w:pPr>
      <w:r w:rsidRPr="00394141">
        <w:t>if [ "`echo $HOSTNAME|grep tux${stand}2 -c`" = "1" ]; then</w:t>
      </w:r>
    </w:p>
    <w:p w14:paraId="4B678C28" w14:textId="77777777" w:rsidR="00394141" w:rsidRPr="00394141" w:rsidRDefault="00394141" w:rsidP="00394141">
      <w:pPr>
        <w:pStyle w:val="ListParagraph"/>
      </w:pPr>
      <w:r w:rsidRPr="00394141">
        <w:tab/>
        <w:t>arp -d ipaddress</w:t>
      </w:r>
    </w:p>
    <w:p w14:paraId="5E78BFC2" w14:textId="77777777" w:rsidR="00394141" w:rsidRPr="00394141" w:rsidRDefault="00394141" w:rsidP="00394141">
      <w:pPr>
        <w:pStyle w:val="ListParagraph"/>
      </w:pPr>
      <w:r w:rsidRPr="00394141">
        <w:tab/>
        <w:t>ifconfig eth0 down</w:t>
      </w:r>
    </w:p>
    <w:p w14:paraId="59615E86" w14:textId="77777777" w:rsidR="00394141" w:rsidRPr="00394141" w:rsidRDefault="00394141" w:rsidP="00394141">
      <w:pPr>
        <w:pStyle w:val="ListParagraph"/>
      </w:pPr>
      <w:r w:rsidRPr="00394141">
        <w:tab/>
        <w:t>ifconfig eth0 up</w:t>
      </w:r>
    </w:p>
    <w:p w14:paraId="07742DD9" w14:textId="77777777" w:rsidR="00394141" w:rsidRPr="00394141" w:rsidRDefault="00394141" w:rsidP="00394141">
      <w:pPr>
        <w:pStyle w:val="ListParagraph"/>
      </w:pPr>
      <w:r w:rsidRPr="00394141">
        <w:tab/>
        <w:t>ifconfig eth0 172.16.${stand}1.1/24</w:t>
      </w:r>
    </w:p>
    <w:p w14:paraId="0F0F9848" w14:textId="77777777" w:rsidR="00394141" w:rsidRPr="00394141" w:rsidRDefault="00394141" w:rsidP="00394141">
      <w:pPr>
        <w:pStyle w:val="ListParagraph"/>
      </w:pPr>
      <w:r w:rsidRPr="00394141">
        <w:tab/>
        <w:t>route add -net 172.16.${stand}0.0/24 gw 172.16.${stand}1.253</w:t>
      </w:r>
    </w:p>
    <w:p w14:paraId="6451A958" w14:textId="77777777" w:rsidR="00394141" w:rsidRPr="00394141" w:rsidRDefault="00394141" w:rsidP="00394141">
      <w:pPr>
        <w:pStyle w:val="ListParagraph"/>
      </w:pPr>
      <w:r w:rsidRPr="00394141">
        <w:lastRenderedPageBreak/>
        <w:tab/>
        <w:t>route add default gw 172.16.${stand}1.254</w:t>
      </w:r>
    </w:p>
    <w:p w14:paraId="2BDA6EBC" w14:textId="77777777" w:rsidR="00394141" w:rsidRPr="00DA6ADF" w:rsidRDefault="00394141" w:rsidP="00394141">
      <w:pPr>
        <w:pStyle w:val="ListParagraph"/>
        <w:rPr>
          <w:lang w:val="pt-PT"/>
        </w:rPr>
      </w:pPr>
      <w:r w:rsidRPr="00394141">
        <w:tab/>
      </w:r>
      <w:r w:rsidRPr="00DA6ADF">
        <w:rPr>
          <w:lang w:val="pt-PT"/>
        </w:rPr>
        <w:t>echo -e "search netlab.fe.up.pt\nnameserver 172.16.1.1\n" &gt; /etc/resolv.conf</w:t>
      </w:r>
    </w:p>
    <w:p w14:paraId="75D6ECFF" w14:textId="77777777" w:rsidR="00394141" w:rsidRPr="00394141" w:rsidRDefault="00394141" w:rsidP="00394141">
      <w:pPr>
        <w:pStyle w:val="ListParagraph"/>
      </w:pPr>
      <w:r w:rsidRPr="00394141">
        <w:rPr>
          <w:lang w:val="pt-BR"/>
        </w:rPr>
        <w:tab/>
      </w:r>
      <w:r w:rsidRPr="00394141">
        <w:t>ifconfig</w:t>
      </w:r>
    </w:p>
    <w:p w14:paraId="514EF683" w14:textId="77777777" w:rsidR="00394141" w:rsidRPr="00394141" w:rsidRDefault="00394141" w:rsidP="00394141">
      <w:pPr>
        <w:pStyle w:val="ListParagraph"/>
      </w:pPr>
      <w:r w:rsidRPr="00394141">
        <w:t>fi</w:t>
      </w:r>
    </w:p>
    <w:p w14:paraId="5D53CD70" w14:textId="7C0A3377" w:rsidR="00394141" w:rsidRDefault="00394141" w:rsidP="00394141">
      <w:pPr>
        <w:pStyle w:val="ListParagraph"/>
      </w:pPr>
      <w:r w:rsidRPr="00394141">
        <w:t xml:space="preserve">route </w:t>
      </w:r>
      <w:r>
        <w:t>–</w:t>
      </w:r>
      <w:r w:rsidRPr="00394141">
        <w:t>n</w:t>
      </w:r>
    </w:p>
    <w:p w14:paraId="30EE0601" w14:textId="77777777" w:rsidR="00394141" w:rsidRPr="00394141" w:rsidRDefault="00394141" w:rsidP="00394141">
      <w:pPr>
        <w:pStyle w:val="ListParagraph"/>
        <w:numPr>
          <w:ilvl w:val="0"/>
          <w:numId w:val="0"/>
        </w:numPr>
      </w:pPr>
    </w:p>
    <w:p w14:paraId="72FD3752" w14:textId="77777777" w:rsidR="00394141" w:rsidRPr="00394141" w:rsidRDefault="00394141" w:rsidP="00394141"/>
    <w:p w14:paraId="1162F4A8" w14:textId="516775D3" w:rsidR="00394141" w:rsidRPr="008B29AF" w:rsidRDefault="00394141" w:rsidP="00394141">
      <w:pPr>
        <w:ind w:left="284"/>
      </w:pPr>
    </w:p>
    <w:p w14:paraId="57C9047D" w14:textId="77777777" w:rsidR="00394141" w:rsidRPr="00394141" w:rsidRDefault="00394141" w:rsidP="00394141"/>
    <w:p w14:paraId="5ABB9B9A" w14:textId="77777777" w:rsidR="008B29AF" w:rsidRPr="008B29AF" w:rsidRDefault="008B29AF" w:rsidP="008B29AF"/>
    <w:p w14:paraId="67018514" w14:textId="77777777" w:rsidR="008B29AF" w:rsidRPr="0065497A" w:rsidRDefault="008B29AF" w:rsidP="0065497A"/>
    <w:sectPr w:rsidR="008B29AF" w:rsidRPr="0065497A" w:rsidSect="00FD4C0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0" w:h="16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8864D8" w14:textId="77777777" w:rsidR="000A41A9" w:rsidRDefault="000A41A9" w:rsidP="0041038E">
      <w:r>
        <w:separator/>
      </w:r>
    </w:p>
    <w:p w14:paraId="10919F6B" w14:textId="77777777" w:rsidR="000A41A9" w:rsidRDefault="000A41A9"/>
  </w:endnote>
  <w:endnote w:type="continuationSeparator" w:id="0">
    <w:p w14:paraId="5EC68405" w14:textId="77777777" w:rsidR="000A41A9" w:rsidRDefault="000A41A9" w:rsidP="0041038E">
      <w:r>
        <w:continuationSeparator/>
      </w:r>
    </w:p>
    <w:p w14:paraId="00C394DA" w14:textId="77777777" w:rsidR="000A41A9" w:rsidRDefault="000A41A9"/>
  </w:endnote>
  <w:endnote w:type="continuationNotice" w:id="1">
    <w:p w14:paraId="21B38349" w14:textId="77777777" w:rsidR="000A41A9" w:rsidRDefault="000A41A9"/>
    <w:p w14:paraId="7EC05ECF" w14:textId="77777777" w:rsidR="000A41A9" w:rsidRDefault="000A41A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 PL UMing HK">
    <w:charset w:val="01"/>
    <w:family w:val="auto"/>
    <w:pitch w:val="variable"/>
  </w:font>
  <w:font w:name="Lohit Hindi">
    <w:altName w:val="Times New Roman"/>
    <w:charset w:val="01"/>
    <w:family w:val="auto"/>
    <w:pitch w:val="variable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Batang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4E019A" w14:textId="77777777" w:rsidR="008B52B8" w:rsidRDefault="008B52B8">
    <w:pPr>
      <w:pStyle w:val="Footer"/>
    </w:pPr>
  </w:p>
  <w:p w14:paraId="479C1AD1" w14:textId="77777777" w:rsidR="008B52B8" w:rsidRDefault="008B52B8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6F5D35" w14:textId="77777777" w:rsidR="008B52B8" w:rsidRPr="000F352E" w:rsidRDefault="008B52B8" w:rsidP="00256F5B">
    <w:pPr>
      <w:pStyle w:val="Footer"/>
      <w:framePr w:wrap="none" w:vAnchor="text" w:hAnchor="margin" w:xAlign="right" w:y="1"/>
      <w:tabs>
        <w:tab w:val="center" w:leader="underscore" w:pos="4153"/>
      </w:tabs>
      <w:rPr>
        <w:rStyle w:val="PageNumber"/>
        <w:color w:val="808080" w:themeColor="background1" w:themeShade="80"/>
      </w:rPr>
    </w:pPr>
    <w:r w:rsidRPr="000F352E">
      <w:rPr>
        <w:rStyle w:val="PageNumber"/>
        <w:color w:val="808080" w:themeColor="background1" w:themeShade="80"/>
      </w:rPr>
      <w:fldChar w:fldCharType="begin"/>
    </w:r>
    <w:r w:rsidRPr="000F352E">
      <w:rPr>
        <w:rStyle w:val="PageNumber"/>
        <w:color w:val="808080" w:themeColor="background1" w:themeShade="80"/>
      </w:rPr>
      <w:instrText xml:space="preserve">PAGE  </w:instrText>
    </w:r>
    <w:r w:rsidRPr="000F352E">
      <w:rPr>
        <w:rStyle w:val="PageNumber"/>
        <w:color w:val="808080" w:themeColor="background1" w:themeShade="80"/>
      </w:rPr>
      <w:fldChar w:fldCharType="separate"/>
    </w:r>
    <w:r w:rsidR="00F46447">
      <w:rPr>
        <w:rStyle w:val="PageNumber"/>
        <w:noProof/>
        <w:color w:val="808080" w:themeColor="background1" w:themeShade="80"/>
      </w:rPr>
      <w:t>7</w:t>
    </w:r>
    <w:r w:rsidRPr="000F352E">
      <w:rPr>
        <w:rStyle w:val="PageNumber"/>
        <w:color w:val="808080" w:themeColor="background1" w:themeShade="80"/>
      </w:rPr>
      <w:fldChar w:fldCharType="end"/>
    </w:r>
  </w:p>
  <w:p w14:paraId="75E56D26" w14:textId="2791AD2D" w:rsidR="008B52B8" w:rsidRPr="00F21010" w:rsidRDefault="008B52B8" w:rsidP="00A552A4">
    <w:pPr>
      <w:pStyle w:val="Footer"/>
      <w:ind w:right="357"/>
      <w:jc w:val="left"/>
      <w:rPr>
        <w:color w:val="808080" w:themeColor="background1" w:themeShade="80"/>
      </w:rPr>
    </w:pPr>
    <w:r>
      <w:rPr>
        <w:color w:val="808080" w:themeColor="background1" w:themeShade="80"/>
      </w:rPr>
      <w:t>Beatriz Henriques/Nádia Carvalho</w:t>
    </w:r>
  </w:p>
  <w:p w14:paraId="4295F889" w14:textId="77777777" w:rsidR="008B52B8" w:rsidRDefault="008B52B8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56606C" w14:textId="77777777" w:rsidR="008B52B8" w:rsidRDefault="008B52B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F66490" w14:textId="77777777" w:rsidR="000A41A9" w:rsidRDefault="000A41A9" w:rsidP="0041038E">
      <w:r>
        <w:separator/>
      </w:r>
    </w:p>
    <w:p w14:paraId="197CAD8D" w14:textId="77777777" w:rsidR="000A41A9" w:rsidRDefault="000A41A9"/>
  </w:footnote>
  <w:footnote w:type="continuationSeparator" w:id="0">
    <w:p w14:paraId="1C950891" w14:textId="77777777" w:rsidR="000A41A9" w:rsidRDefault="000A41A9" w:rsidP="0041038E">
      <w:r>
        <w:continuationSeparator/>
      </w:r>
    </w:p>
    <w:p w14:paraId="1C76569B" w14:textId="77777777" w:rsidR="000A41A9" w:rsidRDefault="000A41A9"/>
  </w:footnote>
  <w:footnote w:type="continuationNotice" w:id="1">
    <w:p w14:paraId="2C1877D7" w14:textId="77777777" w:rsidR="000A41A9" w:rsidRDefault="000A41A9"/>
    <w:p w14:paraId="41BA4395" w14:textId="77777777" w:rsidR="000A41A9" w:rsidRDefault="000A41A9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20E8CC" w14:textId="77777777" w:rsidR="008B52B8" w:rsidRDefault="008B52B8">
    <w:pPr>
      <w:pStyle w:val="Header"/>
    </w:pPr>
  </w:p>
  <w:p w14:paraId="72AFE75D" w14:textId="77777777" w:rsidR="008B52B8" w:rsidRDefault="008B52B8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DFF4D8" w14:textId="61EB835C" w:rsidR="008B52B8" w:rsidRPr="00077A29" w:rsidRDefault="008B52B8">
    <w:pPr>
      <w:pStyle w:val="Header"/>
      <w:rPr>
        <w:color w:val="808080" w:themeColor="background1" w:themeShade="80"/>
      </w:rPr>
    </w:pPr>
    <w:r>
      <w:rPr>
        <w:color w:val="808080" w:themeColor="background1" w:themeShade="80"/>
      </w:rPr>
      <w:t>Redes de Computadores</w:t>
    </w:r>
    <w:r w:rsidRPr="00077A29">
      <w:rPr>
        <w:color w:val="808080" w:themeColor="background1" w:themeShade="80"/>
      </w:rPr>
      <w:t xml:space="preserve"> – </w:t>
    </w:r>
    <w:r>
      <w:rPr>
        <w:color w:val="808080" w:themeColor="background1" w:themeShade="80"/>
      </w:rPr>
      <w:t>2ºTrabalho Laboratorial</w:t>
    </w:r>
  </w:p>
  <w:p w14:paraId="3F220328" w14:textId="77777777" w:rsidR="008B52B8" w:rsidRDefault="008B52B8">
    <w:pPr>
      <w:pStyle w:val="Header"/>
    </w:pPr>
  </w:p>
  <w:p w14:paraId="22BA44F6" w14:textId="77777777" w:rsidR="008B52B8" w:rsidRDefault="008B52B8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373729" w14:textId="77777777" w:rsidR="008B52B8" w:rsidRDefault="008B52B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7AE1C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E0AEF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C1E86A8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DEEC925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AF10739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374002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F5E025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F44A7DA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CE3E9C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93CED0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67295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1"/>
    <w:multiLevelType w:val="multilevel"/>
    <w:tmpl w:val="23FA7A3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i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00000002"/>
    <w:multiLevelType w:val="singleLevel"/>
    <w:tmpl w:val="00000002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3">
    <w:nsid w:val="00000003"/>
    <w:multiLevelType w:val="singleLevel"/>
    <w:tmpl w:val="00000003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4">
    <w:nsid w:val="00000004"/>
    <w:multiLevelType w:val="singleLevel"/>
    <w:tmpl w:val="00000004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5">
    <w:nsid w:val="00000005"/>
    <w:multiLevelType w:val="singleLevel"/>
    <w:tmpl w:val="00000005"/>
    <w:name w:val="WW8Num14"/>
    <w:lvl w:ilvl="0">
      <w:start w:val="1"/>
      <w:numFmt w:val="bullet"/>
      <w:pStyle w:val="Listacommarcas4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6">
    <w:nsid w:val="00000006"/>
    <w:multiLevelType w:val="multilevel"/>
    <w:tmpl w:val="6B7E24EE"/>
    <w:lvl w:ilvl="0">
      <w:start w:val="1"/>
      <w:numFmt w:val="decimal"/>
      <w:pStyle w:val="anexoheading1"/>
      <w:lvlText w:val="Anexo 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>
    <w:nsid w:val="00000007"/>
    <w:multiLevelType w:val="singleLevel"/>
    <w:tmpl w:val="00000007"/>
    <w:name w:val="WW8Num16"/>
    <w:lvl w:ilvl="0">
      <w:start w:val="1"/>
      <w:numFmt w:val="bullet"/>
      <w:lvlText w:val=""/>
      <w:lvlJc w:val="left"/>
      <w:pPr>
        <w:tabs>
          <w:tab w:val="num" w:pos="0"/>
        </w:tabs>
        <w:ind w:left="774" w:hanging="360"/>
      </w:pPr>
      <w:rPr>
        <w:rFonts w:ascii="Symbol" w:hAnsi="Symbol" w:cs="Symbol"/>
      </w:rPr>
    </w:lvl>
  </w:abstractNum>
  <w:abstractNum w:abstractNumId="18">
    <w:nsid w:val="00000008"/>
    <w:multiLevelType w:val="singleLevel"/>
    <w:tmpl w:val="00000008"/>
    <w:name w:val="WW8Num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9">
    <w:nsid w:val="00000009"/>
    <w:multiLevelType w:val="singleLevel"/>
    <w:tmpl w:val="00000009"/>
    <w:name w:val="WW8Num1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20">
    <w:nsid w:val="0000000A"/>
    <w:multiLevelType w:val="singleLevel"/>
    <w:tmpl w:val="0000000A"/>
    <w:name w:val="WW8Num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1">
    <w:nsid w:val="0000000B"/>
    <w:multiLevelType w:val="multilevel"/>
    <w:tmpl w:val="0000000B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22">
    <w:nsid w:val="02D84ABA"/>
    <w:multiLevelType w:val="hybridMultilevel"/>
    <w:tmpl w:val="165E70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44C1244"/>
    <w:multiLevelType w:val="hybridMultilevel"/>
    <w:tmpl w:val="D5A23EC6"/>
    <w:lvl w:ilvl="0" w:tplc="0809000F">
      <w:start w:val="1"/>
      <w:numFmt w:val="decimal"/>
      <w:lvlText w:val="%1."/>
      <w:lvlJc w:val="left"/>
      <w:pPr>
        <w:ind w:left="777" w:hanging="360"/>
      </w:pPr>
    </w:lvl>
    <w:lvl w:ilvl="1" w:tplc="08090019" w:tentative="1">
      <w:start w:val="1"/>
      <w:numFmt w:val="lowerLetter"/>
      <w:lvlText w:val="%2."/>
      <w:lvlJc w:val="left"/>
      <w:pPr>
        <w:ind w:left="1497" w:hanging="360"/>
      </w:pPr>
    </w:lvl>
    <w:lvl w:ilvl="2" w:tplc="0809001B" w:tentative="1">
      <w:start w:val="1"/>
      <w:numFmt w:val="lowerRoman"/>
      <w:lvlText w:val="%3."/>
      <w:lvlJc w:val="right"/>
      <w:pPr>
        <w:ind w:left="2217" w:hanging="180"/>
      </w:pPr>
    </w:lvl>
    <w:lvl w:ilvl="3" w:tplc="0809000F" w:tentative="1">
      <w:start w:val="1"/>
      <w:numFmt w:val="decimal"/>
      <w:lvlText w:val="%4."/>
      <w:lvlJc w:val="left"/>
      <w:pPr>
        <w:ind w:left="2937" w:hanging="360"/>
      </w:pPr>
    </w:lvl>
    <w:lvl w:ilvl="4" w:tplc="08090019" w:tentative="1">
      <w:start w:val="1"/>
      <w:numFmt w:val="lowerLetter"/>
      <w:lvlText w:val="%5."/>
      <w:lvlJc w:val="left"/>
      <w:pPr>
        <w:ind w:left="3657" w:hanging="360"/>
      </w:pPr>
    </w:lvl>
    <w:lvl w:ilvl="5" w:tplc="0809001B" w:tentative="1">
      <w:start w:val="1"/>
      <w:numFmt w:val="lowerRoman"/>
      <w:lvlText w:val="%6."/>
      <w:lvlJc w:val="right"/>
      <w:pPr>
        <w:ind w:left="4377" w:hanging="180"/>
      </w:pPr>
    </w:lvl>
    <w:lvl w:ilvl="6" w:tplc="0809000F" w:tentative="1">
      <w:start w:val="1"/>
      <w:numFmt w:val="decimal"/>
      <w:lvlText w:val="%7."/>
      <w:lvlJc w:val="left"/>
      <w:pPr>
        <w:ind w:left="5097" w:hanging="360"/>
      </w:pPr>
    </w:lvl>
    <w:lvl w:ilvl="7" w:tplc="08090019" w:tentative="1">
      <w:start w:val="1"/>
      <w:numFmt w:val="lowerLetter"/>
      <w:lvlText w:val="%8."/>
      <w:lvlJc w:val="left"/>
      <w:pPr>
        <w:ind w:left="5817" w:hanging="360"/>
      </w:pPr>
    </w:lvl>
    <w:lvl w:ilvl="8" w:tplc="08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4">
    <w:nsid w:val="0F4172C2"/>
    <w:multiLevelType w:val="multilevel"/>
    <w:tmpl w:val="BE38E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15576CF3"/>
    <w:multiLevelType w:val="hybridMultilevel"/>
    <w:tmpl w:val="EE7EF14A"/>
    <w:lvl w:ilvl="0" w:tplc="3D007998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18F92F75"/>
    <w:multiLevelType w:val="hybridMultilevel"/>
    <w:tmpl w:val="DC1A57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1B554B52"/>
    <w:multiLevelType w:val="multilevel"/>
    <w:tmpl w:val="40AC8EF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i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>
    <w:nsid w:val="1FE25F8D"/>
    <w:multiLevelType w:val="hybridMultilevel"/>
    <w:tmpl w:val="DB06FCD2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9">
    <w:nsid w:val="213F3179"/>
    <w:multiLevelType w:val="hybridMultilevel"/>
    <w:tmpl w:val="C6D0D4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1F31A0C"/>
    <w:multiLevelType w:val="hybridMultilevel"/>
    <w:tmpl w:val="F9A007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297943B8"/>
    <w:multiLevelType w:val="hybridMultilevel"/>
    <w:tmpl w:val="7958827C"/>
    <w:lvl w:ilvl="0" w:tplc="0816000F">
      <w:start w:val="1"/>
      <w:numFmt w:val="decimal"/>
      <w:lvlText w:val="%1."/>
      <w:lvlJc w:val="left"/>
      <w:pPr>
        <w:ind w:left="1429" w:hanging="360"/>
      </w:pPr>
    </w:lvl>
    <w:lvl w:ilvl="1" w:tplc="08160019" w:tentative="1">
      <w:start w:val="1"/>
      <w:numFmt w:val="lowerLetter"/>
      <w:lvlText w:val="%2."/>
      <w:lvlJc w:val="left"/>
      <w:pPr>
        <w:ind w:left="2149" w:hanging="360"/>
      </w:pPr>
    </w:lvl>
    <w:lvl w:ilvl="2" w:tplc="0816001B" w:tentative="1">
      <w:start w:val="1"/>
      <w:numFmt w:val="lowerRoman"/>
      <w:lvlText w:val="%3."/>
      <w:lvlJc w:val="right"/>
      <w:pPr>
        <w:ind w:left="2869" w:hanging="180"/>
      </w:pPr>
    </w:lvl>
    <w:lvl w:ilvl="3" w:tplc="0816000F" w:tentative="1">
      <w:start w:val="1"/>
      <w:numFmt w:val="decimal"/>
      <w:lvlText w:val="%4."/>
      <w:lvlJc w:val="left"/>
      <w:pPr>
        <w:ind w:left="3589" w:hanging="360"/>
      </w:pPr>
    </w:lvl>
    <w:lvl w:ilvl="4" w:tplc="08160019" w:tentative="1">
      <w:start w:val="1"/>
      <w:numFmt w:val="lowerLetter"/>
      <w:lvlText w:val="%5."/>
      <w:lvlJc w:val="left"/>
      <w:pPr>
        <w:ind w:left="4309" w:hanging="360"/>
      </w:pPr>
    </w:lvl>
    <w:lvl w:ilvl="5" w:tplc="0816001B" w:tentative="1">
      <w:start w:val="1"/>
      <w:numFmt w:val="lowerRoman"/>
      <w:lvlText w:val="%6."/>
      <w:lvlJc w:val="right"/>
      <w:pPr>
        <w:ind w:left="5029" w:hanging="180"/>
      </w:pPr>
    </w:lvl>
    <w:lvl w:ilvl="6" w:tplc="0816000F" w:tentative="1">
      <w:start w:val="1"/>
      <w:numFmt w:val="decimal"/>
      <w:lvlText w:val="%7."/>
      <w:lvlJc w:val="left"/>
      <w:pPr>
        <w:ind w:left="5749" w:hanging="360"/>
      </w:pPr>
    </w:lvl>
    <w:lvl w:ilvl="7" w:tplc="08160019" w:tentative="1">
      <w:start w:val="1"/>
      <w:numFmt w:val="lowerLetter"/>
      <w:lvlText w:val="%8."/>
      <w:lvlJc w:val="left"/>
      <w:pPr>
        <w:ind w:left="6469" w:hanging="360"/>
      </w:pPr>
    </w:lvl>
    <w:lvl w:ilvl="8" w:tplc="08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2C904F13"/>
    <w:multiLevelType w:val="hybridMultilevel"/>
    <w:tmpl w:val="8884C592"/>
    <w:lvl w:ilvl="0" w:tplc="D78CD740">
      <w:start w:val="1"/>
      <w:numFmt w:val="bullet"/>
      <w:lvlText w:val=""/>
      <w:lvlJc w:val="left"/>
      <w:pPr>
        <w:ind w:left="720" w:hanging="360"/>
      </w:pPr>
      <w:rPr>
        <w:rFonts w:ascii="Wingdings 3" w:hAnsi="Wingdings 3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2CC4124C"/>
    <w:multiLevelType w:val="hybridMultilevel"/>
    <w:tmpl w:val="D5A23EC6"/>
    <w:lvl w:ilvl="0" w:tplc="0809000F">
      <w:start w:val="1"/>
      <w:numFmt w:val="decimal"/>
      <w:lvlText w:val="%1."/>
      <w:lvlJc w:val="left"/>
      <w:pPr>
        <w:ind w:left="777" w:hanging="360"/>
      </w:pPr>
    </w:lvl>
    <w:lvl w:ilvl="1" w:tplc="08090019" w:tentative="1">
      <w:start w:val="1"/>
      <w:numFmt w:val="lowerLetter"/>
      <w:lvlText w:val="%2."/>
      <w:lvlJc w:val="left"/>
      <w:pPr>
        <w:ind w:left="1497" w:hanging="360"/>
      </w:pPr>
    </w:lvl>
    <w:lvl w:ilvl="2" w:tplc="0809001B" w:tentative="1">
      <w:start w:val="1"/>
      <w:numFmt w:val="lowerRoman"/>
      <w:lvlText w:val="%3."/>
      <w:lvlJc w:val="right"/>
      <w:pPr>
        <w:ind w:left="2217" w:hanging="180"/>
      </w:pPr>
    </w:lvl>
    <w:lvl w:ilvl="3" w:tplc="0809000F" w:tentative="1">
      <w:start w:val="1"/>
      <w:numFmt w:val="decimal"/>
      <w:lvlText w:val="%4."/>
      <w:lvlJc w:val="left"/>
      <w:pPr>
        <w:ind w:left="2937" w:hanging="360"/>
      </w:pPr>
    </w:lvl>
    <w:lvl w:ilvl="4" w:tplc="08090019" w:tentative="1">
      <w:start w:val="1"/>
      <w:numFmt w:val="lowerLetter"/>
      <w:lvlText w:val="%5."/>
      <w:lvlJc w:val="left"/>
      <w:pPr>
        <w:ind w:left="3657" w:hanging="360"/>
      </w:pPr>
    </w:lvl>
    <w:lvl w:ilvl="5" w:tplc="0809001B" w:tentative="1">
      <w:start w:val="1"/>
      <w:numFmt w:val="lowerRoman"/>
      <w:lvlText w:val="%6."/>
      <w:lvlJc w:val="right"/>
      <w:pPr>
        <w:ind w:left="4377" w:hanging="180"/>
      </w:pPr>
    </w:lvl>
    <w:lvl w:ilvl="6" w:tplc="0809000F" w:tentative="1">
      <w:start w:val="1"/>
      <w:numFmt w:val="decimal"/>
      <w:lvlText w:val="%7."/>
      <w:lvlJc w:val="left"/>
      <w:pPr>
        <w:ind w:left="5097" w:hanging="360"/>
      </w:pPr>
    </w:lvl>
    <w:lvl w:ilvl="7" w:tplc="08090019" w:tentative="1">
      <w:start w:val="1"/>
      <w:numFmt w:val="lowerLetter"/>
      <w:lvlText w:val="%8."/>
      <w:lvlJc w:val="left"/>
      <w:pPr>
        <w:ind w:left="5817" w:hanging="360"/>
      </w:pPr>
    </w:lvl>
    <w:lvl w:ilvl="8" w:tplc="08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4">
    <w:nsid w:val="2DB703E9"/>
    <w:multiLevelType w:val="hybridMultilevel"/>
    <w:tmpl w:val="7E2C0550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5">
    <w:nsid w:val="349C7645"/>
    <w:multiLevelType w:val="hybridMultilevel"/>
    <w:tmpl w:val="2D9048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3A30757A"/>
    <w:multiLevelType w:val="multilevel"/>
    <w:tmpl w:val="4BD6C9F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  <w:i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7">
    <w:nsid w:val="47F72429"/>
    <w:multiLevelType w:val="hybridMultilevel"/>
    <w:tmpl w:val="2AF8BA82"/>
    <w:lvl w:ilvl="0" w:tplc="0816000F">
      <w:start w:val="1"/>
      <w:numFmt w:val="decimal"/>
      <w:lvlText w:val="%1."/>
      <w:lvlJc w:val="left"/>
      <w:pPr>
        <w:ind w:left="1429" w:hanging="360"/>
      </w:pPr>
    </w:lvl>
    <w:lvl w:ilvl="1" w:tplc="08160019" w:tentative="1">
      <w:start w:val="1"/>
      <w:numFmt w:val="lowerLetter"/>
      <w:lvlText w:val="%2."/>
      <w:lvlJc w:val="left"/>
      <w:pPr>
        <w:ind w:left="2149" w:hanging="360"/>
      </w:pPr>
    </w:lvl>
    <w:lvl w:ilvl="2" w:tplc="0816001B" w:tentative="1">
      <w:start w:val="1"/>
      <w:numFmt w:val="lowerRoman"/>
      <w:lvlText w:val="%3."/>
      <w:lvlJc w:val="right"/>
      <w:pPr>
        <w:ind w:left="2869" w:hanging="180"/>
      </w:pPr>
    </w:lvl>
    <w:lvl w:ilvl="3" w:tplc="0816000F" w:tentative="1">
      <w:start w:val="1"/>
      <w:numFmt w:val="decimal"/>
      <w:lvlText w:val="%4."/>
      <w:lvlJc w:val="left"/>
      <w:pPr>
        <w:ind w:left="3589" w:hanging="360"/>
      </w:pPr>
    </w:lvl>
    <w:lvl w:ilvl="4" w:tplc="08160019" w:tentative="1">
      <w:start w:val="1"/>
      <w:numFmt w:val="lowerLetter"/>
      <w:lvlText w:val="%5."/>
      <w:lvlJc w:val="left"/>
      <w:pPr>
        <w:ind w:left="4309" w:hanging="360"/>
      </w:pPr>
    </w:lvl>
    <w:lvl w:ilvl="5" w:tplc="0816001B" w:tentative="1">
      <w:start w:val="1"/>
      <w:numFmt w:val="lowerRoman"/>
      <w:lvlText w:val="%6."/>
      <w:lvlJc w:val="right"/>
      <w:pPr>
        <w:ind w:left="5029" w:hanging="180"/>
      </w:pPr>
    </w:lvl>
    <w:lvl w:ilvl="6" w:tplc="0816000F" w:tentative="1">
      <w:start w:val="1"/>
      <w:numFmt w:val="decimal"/>
      <w:lvlText w:val="%7."/>
      <w:lvlJc w:val="left"/>
      <w:pPr>
        <w:ind w:left="5749" w:hanging="360"/>
      </w:pPr>
    </w:lvl>
    <w:lvl w:ilvl="7" w:tplc="08160019" w:tentative="1">
      <w:start w:val="1"/>
      <w:numFmt w:val="lowerLetter"/>
      <w:lvlText w:val="%8."/>
      <w:lvlJc w:val="left"/>
      <w:pPr>
        <w:ind w:left="6469" w:hanging="360"/>
      </w:pPr>
    </w:lvl>
    <w:lvl w:ilvl="8" w:tplc="08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>
    <w:nsid w:val="49FA3D4C"/>
    <w:multiLevelType w:val="multilevel"/>
    <w:tmpl w:val="2D9048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12C425C"/>
    <w:multiLevelType w:val="hybridMultilevel"/>
    <w:tmpl w:val="2AF8BA82"/>
    <w:lvl w:ilvl="0" w:tplc="0816000F">
      <w:start w:val="1"/>
      <w:numFmt w:val="decimal"/>
      <w:lvlText w:val="%1."/>
      <w:lvlJc w:val="left"/>
      <w:pPr>
        <w:ind w:left="1429" w:hanging="360"/>
      </w:pPr>
    </w:lvl>
    <w:lvl w:ilvl="1" w:tplc="08160019" w:tentative="1">
      <w:start w:val="1"/>
      <w:numFmt w:val="lowerLetter"/>
      <w:lvlText w:val="%2."/>
      <w:lvlJc w:val="left"/>
      <w:pPr>
        <w:ind w:left="2149" w:hanging="360"/>
      </w:pPr>
    </w:lvl>
    <w:lvl w:ilvl="2" w:tplc="0816001B" w:tentative="1">
      <w:start w:val="1"/>
      <w:numFmt w:val="lowerRoman"/>
      <w:lvlText w:val="%3."/>
      <w:lvlJc w:val="right"/>
      <w:pPr>
        <w:ind w:left="2869" w:hanging="180"/>
      </w:pPr>
    </w:lvl>
    <w:lvl w:ilvl="3" w:tplc="0816000F" w:tentative="1">
      <w:start w:val="1"/>
      <w:numFmt w:val="decimal"/>
      <w:lvlText w:val="%4."/>
      <w:lvlJc w:val="left"/>
      <w:pPr>
        <w:ind w:left="3589" w:hanging="360"/>
      </w:pPr>
    </w:lvl>
    <w:lvl w:ilvl="4" w:tplc="08160019" w:tentative="1">
      <w:start w:val="1"/>
      <w:numFmt w:val="lowerLetter"/>
      <w:lvlText w:val="%5."/>
      <w:lvlJc w:val="left"/>
      <w:pPr>
        <w:ind w:left="4309" w:hanging="360"/>
      </w:pPr>
    </w:lvl>
    <w:lvl w:ilvl="5" w:tplc="0816001B" w:tentative="1">
      <w:start w:val="1"/>
      <w:numFmt w:val="lowerRoman"/>
      <w:lvlText w:val="%6."/>
      <w:lvlJc w:val="right"/>
      <w:pPr>
        <w:ind w:left="5029" w:hanging="180"/>
      </w:pPr>
    </w:lvl>
    <w:lvl w:ilvl="6" w:tplc="0816000F" w:tentative="1">
      <w:start w:val="1"/>
      <w:numFmt w:val="decimal"/>
      <w:lvlText w:val="%7."/>
      <w:lvlJc w:val="left"/>
      <w:pPr>
        <w:ind w:left="5749" w:hanging="360"/>
      </w:pPr>
    </w:lvl>
    <w:lvl w:ilvl="7" w:tplc="08160019" w:tentative="1">
      <w:start w:val="1"/>
      <w:numFmt w:val="lowerLetter"/>
      <w:lvlText w:val="%8."/>
      <w:lvlJc w:val="left"/>
      <w:pPr>
        <w:ind w:left="6469" w:hanging="360"/>
      </w:pPr>
    </w:lvl>
    <w:lvl w:ilvl="8" w:tplc="08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>
    <w:nsid w:val="53384ECB"/>
    <w:multiLevelType w:val="multilevel"/>
    <w:tmpl w:val="2D9048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9170AC6"/>
    <w:multiLevelType w:val="hybridMultilevel"/>
    <w:tmpl w:val="57329B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5B3B3D81"/>
    <w:multiLevelType w:val="multilevel"/>
    <w:tmpl w:val="2D9048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5C737F78"/>
    <w:multiLevelType w:val="hybridMultilevel"/>
    <w:tmpl w:val="E5BE27FE"/>
    <w:lvl w:ilvl="0" w:tplc="D78CD740">
      <w:start w:val="1"/>
      <w:numFmt w:val="bullet"/>
      <w:lvlText w:val=""/>
      <w:lvlJc w:val="left"/>
      <w:pPr>
        <w:ind w:left="1429" w:hanging="360"/>
      </w:pPr>
      <w:rPr>
        <w:rFonts w:ascii="Wingdings 3" w:hAnsi="Wingdings 3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>
    <w:nsid w:val="600D1170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">
    <w:nsid w:val="6A3134A3"/>
    <w:multiLevelType w:val="multilevel"/>
    <w:tmpl w:val="0816001D"/>
    <w:styleLink w:val="Ponto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1"/>
  </w:num>
  <w:num w:numId="2">
    <w:abstractNumId w:val="15"/>
  </w:num>
  <w:num w:numId="3">
    <w:abstractNumId w:val="16"/>
  </w:num>
  <w:num w:numId="4">
    <w:abstractNumId w:val="30"/>
  </w:num>
  <w:num w:numId="5">
    <w:abstractNumId w:val="35"/>
  </w:num>
  <w:num w:numId="6">
    <w:abstractNumId w:val="29"/>
  </w:num>
  <w:num w:numId="7">
    <w:abstractNumId w:val="45"/>
  </w:num>
  <w:num w:numId="8">
    <w:abstractNumId w:val="42"/>
  </w:num>
  <w:num w:numId="9">
    <w:abstractNumId w:val="38"/>
  </w:num>
  <w:num w:numId="10">
    <w:abstractNumId w:val="0"/>
  </w:num>
  <w:num w:numId="11">
    <w:abstractNumId w:val="1"/>
  </w:num>
  <w:num w:numId="12">
    <w:abstractNumId w:val="2"/>
  </w:num>
  <w:num w:numId="13">
    <w:abstractNumId w:val="3"/>
  </w:num>
  <w:num w:numId="14">
    <w:abstractNumId w:val="4"/>
  </w:num>
  <w:num w:numId="15">
    <w:abstractNumId w:val="9"/>
  </w:num>
  <w:num w:numId="16">
    <w:abstractNumId w:val="5"/>
  </w:num>
  <w:num w:numId="17">
    <w:abstractNumId w:val="6"/>
  </w:num>
  <w:num w:numId="18">
    <w:abstractNumId w:val="7"/>
  </w:num>
  <w:num w:numId="19">
    <w:abstractNumId w:val="8"/>
  </w:num>
  <w:num w:numId="20">
    <w:abstractNumId w:val="10"/>
  </w:num>
  <w:num w:numId="21">
    <w:abstractNumId w:val="40"/>
  </w:num>
  <w:num w:numId="22">
    <w:abstractNumId w:val="36"/>
  </w:num>
  <w:num w:numId="23">
    <w:abstractNumId w:val="44"/>
  </w:num>
  <w:num w:numId="24">
    <w:abstractNumId w:val="24"/>
  </w:num>
  <w:num w:numId="25">
    <w:abstractNumId w:val="27"/>
  </w:num>
  <w:num w:numId="26">
    <w:abstractNumId w:val="28"/>
  </w:num>
  <w:num w:numId="27">
    <w:abstractNumId w:val="34"/>
  </w:num>
  <w:num w:numId="28">
    <w:abstractNumId w:val="41"/>
  </w:num>
  <w:num w:numId="29">
    <w:abstractNumId w:val="32"/>
  </w:num>
  <w:num w:numId="30">
    <w:abstractNumId w:val="31"/>
  </w:num>
  <w:num w:numId="31">
    <w:abstractNumId w:val="39"/>
  </w:num>
  <w:num w:numId="32">
    <w:abstractNumId w:val="43"/>
  </w:num>
  <w:num w:numId="33">
    <w:abstractNumId w:val="37"/>
  </w:num>
  <w:num w:numId="34">
    <w:abstractNumId w:val="22"/>
  </w:num>
  <w:num w:numId="35">
    <w:abstractNumId w:val="23"/>
  </w:num>
  <w:num w:numId="36">
    <w:abstractNumId w:val="33"/>
  </w:num>
  <w:num w:numId="37">
    <w:abstractNumId w:val="25"/>
  </w:num>
  <w:num w:numId="38">
    <w:abstractNumId w:val="26"/>
  </w:num>
  <w:num w:numId="39">
    <w:abstractNumId w:val="25"/>
    <w:lvlOverride w:ilvl="0">
      <w:startOverride w:val="1"/>
    </w:lvlOverride>
  </w:num>
  <w:num w:numId="40">
    <w:abstractNumId w:val="25"/>
    <w:lvlOverride w:ilvl="0">
      <w:startOverride w:val="1"/>
    </w:lvlOverride>
  </w:num>
  <w:num w:numId="41">
    <w:abstractNumId w:val="25"/>
    <w:lvlOverride w:ilvl="0">
      <w:startOverride w:val="1"/>
    </w:lvlOverride>
  </w:num>
  <w:num w:numId="42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Times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/Libraries&gt;"/>
  </w:docVars>
  <w:rsids>
    <w:rsidRoot w:val="004049FF"/>
    <w:rsid w:val="00003047"/>
    <w:rsid w:val="000033B6"/>
    <w:rsid w:val="0000354D"/>
    <w:rsid w:val="000132A4"/>
    <w:rsid w:val="0001599B"/>
    <w:rsid w:val="00015A78"/>
    <w:rsid w:val="00023E04"/>
    <w:rsid w:val="00027550"/>
    <w:rsid w:val="000276E9"/>
    <w:rsid w:val="00032A46"/>
    <w:rsid w:val="00035F39"/>
    <w:rsid w:val="0004192C"/>
    <w:rsid w:val="0004212D"/>
    <w:rsid w:val="00044C9B"/>
    <w:rsid w:val="000460D7"/>
    <w:rsid w:val="00050CA5"/>
    <w:rsid w:val="00063339"/>
    <w:rsid w:val="00063F0E"/>
    <w:rsid w:val="00065E7D"/>
    <w:rsid w:val="00067E11"/>
    <w:rsid w:val="00073C9F"/>
    <w:rsid w:val="00077A29"/>
    <w:rsid w:val="0008092F"/>
    <w:rsid w:val="00081314"/>
    <w:rsid w:val="00081DFE"/>
    <w:rsid w:val="00082A58"/>
    <w:rsid w:val="000839BF"/>
    <w:rsid w:val="00090E90"/>
    <w:rsid w:val="0009397F"/>
    <w:rsid w:val="000964B7"/>
    <w:rsid w:val="000A00C2"/>
    <w:rsid w:val="000A3E7E"/>
    <w:rsid w:val="000A41A9"/>
    <w:rsid w:val="000A5BC1"/>
    <w:rsid w:val="000B0A86"/>
    <w:rsid w:val="000B0E7A"/>
    <w:rsid w:val="000B3986"/>
    <w:rsid w:val="000B3D68"/>
    <w:rsid w:val="000B4AD9"/>
    <w:rsid w:val="000C2690"/>
    <w:rsid w:val="000C5884"/>
    <w:rsid w:val="000C5F4B"/>
    <w:rsid w:val="000D0A0C"/>
    <w:rsid w:val="000D6DCF"/>
    <w:rsid w:val="000E057B"/>
    <w:rsid w:val="000E1C73"/>
    <w:rsid w:val="000E30D5"/>
    <w:rsid w:val="000E467A"/>
    <w:rsid w:val="000E5700"/>
    <w:rsid w:val="000E6810"/>
    <w:rsid w:val="000E6A9C"/>
    <w:rsid w:val="000F1C2C"/>
    <w:rsid w:val="000F352E"/>
    <w:rsid w:val="000F4CCA"/>
    <w:rsid w:val="000F5E22"/>
    <w:rsid w:val="001064F3"/>
    <w:rsid w:val="0010650E"/>
    <w:rsid w:val="00107193"/>
    <w:rsid w:val="0010733C"/>
    <w:rsid w:val="00116E3A"/>
    <w:rsid w:val="00121DE7"/>
    <w:rsid w:val="00122C28"/>
    <w:rsid w:val="0012513F"/>
    <w:rsid w:val="00131917"/>
    <w:rsid w:val="00135784"/>
    <w:rsid w:val="001401B9"/>
    <w:rsid w:val="00140E1D"/>
    <w:rsid w:val="00147478"/>
    <w:rsid w:val="0015167C"/>
    <w:rsid w:val="00155CE5"/>
    <w:rsid w:val="0015739A"/>
    <w:rsid w:val="001573DD"/>
    <w:rsid w:val="00157CBB"/>
    <w:rsid w:val="00160532"/>
    <w:rsid w:val="001619A2"/>
    <w:rsid w:val="0016477D"/>
    <w:rsid w:val="00165F43"/>
    <w:rsid w:val="0017024C"/>
    <w:rsid w:val="00175C74"/>
    <w:rsid w:val="001769D1"/>
    <w:rsid w:val="00181AB8"/>
    <w:rsid w:val="00182038"/>
    <w:rsid w:val="001820A1"/>
    <w:rsid w:val="00184193"/>
    <w:rsid w:val="00187EC1"/>
    <w:rsid w:val="00191EA3"/>
    <w:rsid w:val="00194D6F"/>
    <w:rsid w:val="00197342"/>
    <w:rsid w:val="001979BC"/>
    <w:rsid w:val="001A14EB"/>
    <w:rsid w:val="001A563E"/>
    <w:rsid w:val="001A57FA"/>
    <w:rsid w:val="001A5A93"/>
    <w:rsid w:val="001A7107"/>
    <w:rsid w:val="001B1130"/>
    <w:rsid w:val="001B4F50"/>
    <w:rsid w:val="001B7618"/>
    <w:rsid w:val="001C6728"/>
    <w:rsid w:val="001D083F"/>
    <w:rsid w:val="001D7FC8"/>
    <w:rsid w:val="001E0598"/>
    <w:rsid w:val="001E0D53"/>
    <w:rsid w:val="001E21E4"/>
    <w:rsid w:val="001E3F78"/>
    <w:rsid w:val="001E4053"/>
    <w:rsid w:val="001E6454"/>
    <w:rsid w:val="001E6D2A"/>
    <w:rsid w:val="001E74CC"/>
    <w:rsid w:val="001E7D5F"/>
    <w:rsid w:val="001E7F64"/>
    <w:rsid w:val="001F092A"/>
    <w:rsid w:val="001F228F"/>
    <w:rsid w:val="001F268D"/>
    <w:rsid w:val="001F6C75"/>
    <w:rsid w:val="001F7A19"/>
    <w:rsid w:val="0020246D"/>
    <w:rsid w:val="00202BF7"/>
    <w:rsid w:val="0020333B"/>
    <w:rsid w:val="002107C8"/>
    <w:rsid w:val="0021182F"/>
    <w:rsid w:val="00211B03"/>
    <w:rsid w:val="00212752"/>
    <w:rsid w:val="00213D54"/>
    <w:rsid w:val="00215043"/>
    <w:rsid w:val="00215C99"/>
    <w:rsid w:val="00221F34"/>
    <w:rsid w:val="00221F62"/>
    <w:rsid w:val="00227562"/>
    <w:rsid w:val="00232095"/>
    <w:rsid w:val="00232D93"/>
    <w:rsid w:val="0023330A"/>
    <w:rsid w:val="0023446A"/>
    <w:rsid w:val="00235D21"/>
    <w:rsid w:val="00236171"/>
    <w:rsid w:val="00240626"/>
    <w:rsid w:val="0024090E"/>
    <w:rsid w:val="00240FF5"/>
    <w:rsid w:val="00241F3C"/>
    <w:rsid w:val="002422ED"/>
    <w:rsid w:val="0024750B"/>
    <w:rsid w:val="0024769B"/>
    <w:rsid w:val="00254175"/>
    <w:rsid w:val="0025572D"/>
    <w:rsid w:val="00256F5B"/>
    <w:rsid w:val="00263C01"/>
    <w:rsid w:val="00263F59"/>
    <w:rsid w:val="00271855"/>
    <w:rsid w:val="002721E0"/>
    <w:rsid w:val="0027297F"/>
    <w:rsid w:val="002735A3"/>
    <w:rsid w:val="00274818"/>
    <w:rsid w:val="002856CC"/>
    <w:rsid w:val="00287976"/>
    <w:rsid w:val="0029216E"/>
    <w:rsid w:val="00296637"/>
    <w:rsid w:val="002A230B"/>
    <w:rsid w:val="002A25DD"/>
    <w:rsid w:val="002A45C7"/>
    <w:rsid w:val="002B00AC"/>
    <w:rsid w:val="002B0291"/>
    <w:rsid w:val="002B0619"/>
    <w:rsid w:val="002C3885"/>
    <w:rsid w:val="002C3E49"/>
    <w:rsid w:val="002D3618"/>
    <w:rsid w:val="002D5A01"/>
    <w:rsid w:val="002D74DF"/>
    <w:rsid w:val="002E218C"/>
    <w:rsid w:val="002E3B6B"/>
    <w:rsid w:val="002E5F72"/>
    <w:rsid w:val="002F0086"/>
    <w:rsid w:val="002F0C4B"/>
    <w:rsid w:val="002F2F52"/>
    <w:rsid w:val="002F7BB6"/>
    <w:rsid w:val="00301680"/>
    <w:rsid w:val="00301799"/>
    <w:rsid w:val="00304BFA"/>
    <w:rsid w:val="00310031"/>
    <w:rsid w:val="00314A70"/>
    <w:rsid w:val="00314F1C"/>
    <w:rsid w:val="00315BF4"/>
    <w:rsid w:val="00317371"/>
    <w:rsid w:val="003216BE"/>
    <w:rsid w:val="00322571"/>
    <w:rsid w:val="0032588D"/>
    <w:rsid w:val="0032667F"/>
    <w:rsid w:val="00327E2C"/>
    <w:rsid w:val="00331419"/>
    <w:rsid w:val="00332B11"/>
    <w:rsid w:val="00332E37"/>
    <w:rsid w:val="0033505A"/>
    <w:rsid w:val="00340C5E"/>
    <w:rsid w:val="00341C78"/>
    <w:rsid w:val="003427B3"/>
    <w:rsid w:val="003430B5"/>
    <w:rsid w:val="003473B3"/>
    <w:rsid w:val="003524E1"/>
    <w:rsid w:val="00355592"/>
    <w:rsid w:val="00360CAD"/>
    <w:rsid w:val="00362668"/>
    <w:rsid w:val="00364BEB"/>
    <w:rsid w:val="003660E1"/>
    <w:rsid w:val="00367ECD"/>
    <w:rsid w:val="00383333"/>
    <w:rsid w:val="00384CBB"/>
    <w:rsid w:val="00385124"/>
    <w:rsid w:val="003874A9"/>
    <w:rsid w:val="0039098E"/>
    <w:rsid w:val="00394141"/>
    <w:rsid w:val="00394CAA"/>
    <w:rsid w:val="0039659F"/>
    <w:rsid w:val="003A02D8"/>
    <w:rsid w:val="003A5502"/>
    <w:rsid w:val="003A5611"/>
    <w:rsid w:val="003A609F"/>
    <w:rsid w:val="003A6ADD"/>
    <w:rsid w:val="003B1974"/>
    <w:rsid w:val="003B33E7"/>
    <w:rsid w:val="003B3BDF"/>
    <w:rsid w:val="003C0D3C"/>
    <w:rsid w:val="003C2866"/>
    <w:rsid w:val="003C2EF2"/>
    <w:rsid w:val="003C42A2"/>
    <w:rsid w:val="003C62CD"/>
    <w:rsid w:val="003C67E9"/>
    <w:rsid w:val="003D486F"/>
    <w:rsid w:val="003D5DE1"/>
    <w:rsid w:val="003E168B"/>
    <w:rsid w:val="003E4244"/>
    <w:rsid w:val="003E4B0D"/>
    <w:rsid w:val="003F0B19"/>
    <w:rsid w:val="003F19C3"/>
    <w:rsid w:val="003F4438"/>
    <w:rsid w:val="003F4B99"/>
    <w:rsid w:val="0040307A"/>
    <w:rsid w:val="004032E9"/>
    <w:rsid w:val="00403427"/>
    <w:rsid w:val="004049FF"/>
    <w:rsid w:val="0040533C"/>
    <w:rsid w:val="004100F7"/>
    <w:rsid w:val="0041038E"/>
    <w:rsid w:val="00412499"/>
    <w:rsid w:val="004131AD"/>
    <w:rsid w:val="00417CBE"/>
    <w:rsid w:val="00421741"/>
    <w:rsid w:val="00423578"/>
    <w:rsid w:val="00426838"/>
    <w:rsid w:val="004275F4"/>
    <w:rsid w:val="004300EE"/>
    <w:rsid w:val="00433C47"/>
    <w:rsid w:val="00434F2B"/>
    <w:rsid w:val="00436EE3"/>
    <w:rsid w:val="00437334"/>
    <w:rsid w:val="00437443"/>
    <w:rsid w:val="00440869"/>
    <w:rsid w:val="00440B25"/>
    <w:rsid w:val="0044479C"/>
    <w:rsid w:val="004451D9"/>
    <w:rsid w:val="00445A4C"/>
    <w:rsid w:val="00447C5F"/>
    <w:rsid w:val="00452823"/>
    <w:rsid w:val="0045442A"/>
    <w:rsid w:val="004605A7"/>
    <w:rsid w:val="00460E2E"/>
    <w:rsid w:val="004630F3"/>
    <w:rsid w:val="00463362"/>
    <w:rsid w:val="0046443A"/>
    <w:rsid w:val="004678A8"/>
    <w:rsid w:val="00472790"/>
    <w:rsid w:val="004737F3"/>
    <w:rsid w:val="00484440"/>
    <w:rsid w:val="00485657"/>
    <w:rsid w:val="00487A74"/>
    <w:rsid w:val="00490127"/>
    <w:rsid w:val="004902C9"/>
    <w:rsid w:val="0049043E"/>
    <w:rsid w:val="0049165B"/>
    <w:rsid w:val="00493674"/>
    <w:rsid w:val="00494342"/>
    <w:rsid w:val="00495CFB"/>
    <w:rsid w:val="00496660"/>
    <w:rsid w:val="00496D9E"/>
    <w:rsid w:val="004A1FB7"/>
    <w:rsid w:val="004A3991"/>
    <w:rsid w:val="004A67A3"/>
    <w:rsid w:val="004B0387"/>
    <w:rsid w:val="004B1A78"/>
    <w:rsid w:val="004B7E58"/>
    <w:rsid w:val="004C08C0"/>
    <w:rsid w:val="004C0B29"/>
    <w:rsid w:val="004C3FF1"/>
    <w:rsid w:val="004C4AA9"/>
    <w:rsid w:val="004D014A"/>
    <w:rsid w:val="004D146E"/>
    <w:rsid w:val="004D50BE"/>
    <w:rsid w:val="004D5EB7"/>
    <w:rsid w:val="004D743D"/>
    <w:rsid w:val="004E1957"/>
    <w:rsid w:val="004E1962"/>
    <w:rsid w:val="004E3670"/>
    <w:rsid w:val="004E3F04"/>
    <w:rsid w:val="004E6A44"/>
    <w:rsid w:val="004F07AD"/>
    <w:rsid w:val="004F0C86"/>
    <w:rsid w:val="004F2296"/>
    <w:rsid w:val="004F4CF6"/>
    <w:rsid w:val="004F6789"/>
    <w:rsid w:val="00500312"/>
    <w:rsid w:val="005010C9"/>
    <w:rsid w:val="00503C57"/>
    <w:rsid w:val="0050649B"/>
    <w:rsid w:val="00511226"/>
    <w:rsid w:val="005145E0"/>
    <w:rsid w:val="005234F2"/>
    <w:rsid w:val="005235F5"/>
    <w:rsid w:val="00524319"/>
    <w:rsid w:val="0052628F"/>
    <w:rsid w:val="005359EB"/>
    <w:rsid w:val="00537D19"/>
    <w:rsid w:val="00544ABF"/>
    <w:rsid w:val="00545AB6"/>
    <w:rsid w:val="00545AB8"/>
    <w:rsid w:val="005479D8"/>
    <w:rsid w:val="00556403"/>
    <w:rsid w:val="0056075F"/>
    <w:rsid w:val="0056175A"/>
    <w:rsid w:val="00561BE1"/>
    <w:rsid w:val="00572CBB"/>
    <w:rsid w:val="00574C64"/>
    <w:rsid w:val="005775EB"/>
    <w:rsid w:val="00585E24"/>
    <w:rsid w:val="00590ED9"/>
    <w:rsid w:val="00592071"/>
    <w:rsid w:val="00592425"/>
    <w:rsid w:val="005A406A"/>
    <w:rsid w:val="005A5BDE"/>
    <w:rsid w:val="005A75B4"/>
    <w:rsid w:val="005B1BF0"/>
    <w:rsid w:val="005B5982"/>
    <w:rsid w:val="005B5ED1"/>
    <w:rsid w:val="005B7954"/>
    <w:rsid w:val="005C63CB"/>
    <w:rsid w:val="005D59D4"/>
    <w:rsid w:val="005E1466"/>
    <w:rsid w:val="005E1821"/>
    <w:rsid w:val="005E2588"/>
    <w:rsid w:val="005E38FA"/>
    <w:rsid w:val="005E3D45"/>
    <w:rsid w:val="005E524A"/>
    <w:rsid w:val="005E7F7A"/>
    <w:rsid w:val="005F28AF"/>
    <w:rsid w:val="005F45C4"/>
    <w:rsid w:val="005F5506"/>
    <w:rsid w:val="005F6642"/>
    <w:rsid w:val="00601813"/>
    <w:rsid w:val="00602559"/>
    <w:rsid w:val="00604FD6"/>
    <w:rsid w:val="00606CF1"/>
    <w:rsid w:val="00606F46"/>
    <w:rsid w:val="006118F5"/>
    <w:rsid w:val="00616BA7"/>
    <w:rsid w:val="006200E5"/>
    <w:rsid w:val="00621E50"/>
    <w:rsid w:val="00625292"/>
    <w:rsid w:val="0062588B"/>
    <w:rsid w:val="00627292"/>
    <w:rsid w:val="00627CD2"/>
    <w:rsid w:val="00627FA9"/>
    <w:rsid w:val="0064038E"/>
    <w:rsid w:val="00641C9D"/>
    <w:rsid w:val="00643F58"/>
    <w:rsid w:val="00645606"/>
    <w:rsid w:val="0064670C"/>
    <w:rsid w:val="00647947"/>
    <w:rsid w:val="0065080F"/>
    <w:rsid w:val="0065497A"/>
    <w:rsid w:val="00654A12"/>
    <w:rsid w:val="00655DD1"/>
    <w:rsid w:val="00657E91"/>
    <w:rsid w:val="006610AA"/>
    <w:rsid w:val="00661C35"/>
    <w:rsid w:val="0066216C"/>
    <w:rsid w:val="00665B43"/>
    <w:rsid w:val="00670EF1"/>
    <w:rsid w:val="006718FE"/>
    <w:rsid w:val="00673C43"/>
    <w:rsid w:val="00673CA0"/>
    <w:rsid w:val="00673EA8"/>
    <w:rsid w:val="00676EE9"/>
    <w:rsid w:val="0068011F"/>
    <w:rsid w:val="0068386F"/>
    <w:rsid w:val="0069153A"/>
    <w:rsid w:val="006924B3"/>
    <w:rsid w:val="006944EF"/>
    <w:rsid w:val="006958C6"/>
    <w:rsid w:val="00696200"/>
    <w:rsid w:val="006966CB"/>
    <w:rsid w:val="00697F3D"/>
    <w:rsid w:val="006A06EC"/>
    <w:rsid w:val="006A2855"/>
    <w:rsid w:val="006A31E5"/>
    <w:rsid w:val="006A4492"/>
    <w:rsid w:val="006B1BA0"/>
    <w:rsid w:val="006B5C4A"/>
    <w:rsid w:val="006C1C35"/>
    <w:rsid w:val="006C1D0E"/>
    <w:rsid w:val="006C37DE"/>
    <w:rsid w:val="006D1655"/>
    <w:rsid w:val="006E19C4"/>
    <w:rsid w:val="006E1DF5"/>
    <w:rsid w:val="006E33CF"/>
    <w:rsid w:val="006E68FD"/>
    <w:rsid w:val="006F6F80"/>
    <w:rsid w:val="006F7664"/>
    <w:rsid w:val="00700737"/>
    <w:rsid w:val="007232EF"/>
    <w:rsid w:val="00724687"/>
    <w:rsid w:val="007256EF"/>
    <w:rsid w:val="00725F6B"/>
    <w:rsid w:val="00730AA1"/>
    <w:rsid w:val="00731866"/>
    <w:rsid w:val="007318C2"/>
    <w:rsid w:val="0073303D"/>
    <w:rsid w:val="00733552"/>
    <w:rsid w:val="00734E9D"/>
    <w:rsid w:val="007358F2"/>
    <w:rsid w:val="0074087B"/>
    <w:rsid w:val="00740F00"/>
    <w:rsid w:val="0075316C"/>
    <w:rsid w:val="00754AE7"/>
    <w:rsid w:val="00755C85"/>
    <w:rsid w:val="00763AB3"/>
    <w:rsid w:val="007712B5"/>
    <w:rsid w:val="00771998"/>
    <w:rsid w:val="00772FD9"/>
    <w:rsid w:val="007742B7"/>
    <w:rsid w:val="00781891"/>
    <w:rsid w:val="00783E06"/>
    <w:rsid w:val="0078781F"/>
    <w:rsid w:val="00787928"/>
    <w:rsid w:val="0079000C"/>
    <w:rsid w:val="007912AF"/>
    <w:rsid w:val="00797402"/>
    <w:rsid w:val="00797EFF"/>
    <w:rsid w:val="007A2843"/>
    <w:rsid w:val="007A28F0"/>
    <w:rsid w:val="007A609D"/>
    <w:rsid w:val="007B2995"/>
    <w:rsid w:val="007B2FD0"/>
    <w:rsid w:val="007B3649"/>
    <w:rsid w:val="007B3BDE"/>
    <w:rsid w:val="007B56DA"/>
    <w:rsid w:val="007B7FB3"/>
    <w:rsid w:val="007C303B"/>
    <w:rsid w:val="007C3B77"/>
    <w:rsid w:val="007C3E3D"/>
    <w:rsid w:val="007C4FAC"/>
    <w:rsid w:val="007C6D70"/>
    <w:rsid w:val="007C7327"/>
    <w:rsid w:val="007D305A"/>
    <w:rsid w:val="007D39B7"/>
    <w:rsid w:val="007E234C"/>
    <w:rsid w:val="007F3F46"/>
    <w:rsid w:val="007F422A"/>
    <w:rsid w:val="008005A9"/>
    <w:rsid w:val="00801B25"/>
    <w:rsid w:val="0080426B"/>
    <w:rsid w:val="00805217"/>
    <w:rsid w:val="008104FB"/>
    <w:rsid w:val="00812A5F"/>
    <w:rsid w:val="00813419"/>
    <w:rsid w:val="008155C7"/>
    <w:rsid w:val="00815691"/>
    <w:rsid w:val="00820CD0"/>
    <w:rsid w:val="00832D58"/>
    <w:rsid w:val="00836D15"/>
    <w:rsid w:val="0083765E"/>
    <w:rsid w:val="00843F6F"/>
    <w:rsid w:val="00844810"/>
    <w:rsid w:val="00844F4E"/>
    <w:rsid w:val="00853E44"/>
    <w:rsid w:val="008628C3"/>
    <w:rsid w:val="00865DAF"/>
    <w:rsid w:val="00865F42"/>
    <w:rsid w:val="008673DC"/>
    <w:rsid w:val="0087037B"/>
    <w:rsid w:val="00872112"/>
    <w:rsid w:val="00874F4F"/>
    <w:rsid w:val="00880147"/>
    <w:rsid w:val="00880801"/>
    <w:rsid w:val="00883FC8"/>
    <w:rsid w:val="0088724A"/>
    <w:rsid w:val="00892F1F"/>
    <w:rsid w:val="008944C4"/>
    <w:rsid w:val="00894F91"/>
    <w:rsid w:val="00896B79"/>
    <w:rsid w:val="008A1DB8"/>
    <w:rsid w:val="008A1E0E"/>
    <w:rsid w:val="008A4B19"/>
    <w:rsid w:val="008A4C55"/>
    <w:rsid w:val="008B276C"/>
    <w:rsid w:val="008B29AF"/>
    <w:rsid w:val="008B405D"/>
    <w:rsid w:val="008B52B8"/>
    <w:rsid w:val="008B7BA2"/>
    <w:rsid w:val="008C4571"/>
    <w:rsid w:val="008C6382"/>
    <w:rsid w:val="008C747E"/>
    <w:rsid w:val="008D3881"/>
    <w:rsid w:val="008D3E84"/>
    <w:rsid w:val="008D5957"/>
    <w:rsid w:val="008E2DC6"/>
    <w:rsid w:val="008E2DF2"/>
    <w:rsid w:val="008E54AE"/>
    <w:rsid w:val="008E5DBE"/>
    <w:rsid w:val="008E5DC1"/>
    <w:rsid w:val="008E712B"/>
    <w:rsid w:val="008F0447"/>
    <w:rsid w:val="008F23AF"/>
    <w:rsid w:val="008F3644"/>
    <w:rsid w:val="008F78A4"/>
    <w:rsid w:val="0090067C"/>
    <w:rsid w:val="00903EC8"/>
    <w:rsid w:val="00905E3A"/>
    <w:rsid w:val="0090725F"/>
    <w:rsid w:val="00910060"/>
    <w:rsid w:val="00910315"/>
    <w:rsid w:val="009117F9"/>
    <w:rsid w:val="00914A23"/>
    <w:rsid w:val="00915694"/>
    <w:rsid w:val="00916EE6"/>
    <w:rsid w:val="00921347"/>
    <w:rsid w:val="0092251E"/>
    <w:rsid w:val="00923CD1"/>
    <w:rsid w:val="0092689C"/>
    <w:rsid w:val="00927136"/>
    <w:rsid w:val="00930296"/>
    <w:rsid w:val="009304CB"/>
    <w:rsid w:val="00934130"/>
    <w:rsid w:val="009406F6"/>
    <w:rsid w:val="00940E8F"/>
    <w:rsid w:val="00942AE1"/>
    <w:rsid w:val="00956B00"/>
    <w:rsid w:val="00972577"/>
    <w:rsid w:val="00975526"/>
    <w:rsid w:val="00977127"/>
    <w:rsid w:val="009777B4"/>
    <w:rsid w:val="00977AD3"/>
    <w:rsid w:val="00980883"/>
    <w:rsid w:val="009826C7"/>
    <w:rsid w:val="009850B9"/>
    <w:rsid w:val="00985B6B"/>
    <w:rsid w:val="00985D36"/>
    <w:rsid w:val="0098792C"/>
    <w:rsid w:val="00995140"/>
    <w:rsid w:val="009A1D6A"/>
    <w:rsid w:val="009A376F"/>
    <w:rsid w:val="009A3BC8"/>
    <w:rsid w:val="009B1B3D"/>
    <w:rsid w:val="009C065E"/>
    <w:rsid w:val="009C26DD"/>
    <w:rsid w:val="009C5BF1"/>
    <w:rsid w:val="009D04CE"/>
    <w:rsid w:val="009D58AA"/>
    <w:rsid w:val="009D756B"/>
    <w:rsid w:val="009D7716"/>
    <w:rsid w:val="009E054B"/>
    <w:rsid w:val="009E14DE"/>
    <w:rsid w:val="009E62FC"/>
    <w:rsid w:val="009E7FEC"/>
    <w:rsid w:val="009F21FE"/>
    <w:rsid w:val="009F3D7E"/>
    <w:rsid w:val="009F4D79"/>
    <w:rsid w:val="00A024ED"/>
    <w:rsid w:val="00A041DC"/>
    <w:rsid w:val="00A0754A"/>
    <w:rsid w:val="00A07657"/>
    <w:rsid w:val="00A135EB"/>
    <w:rsid w:val="00A15824"/>
    <w:rsid w:val="00A16700"/>
    <w:rsid w:val="00A236C4"/>
    <w:rsid w:val="00A24E18"/>
    <w:rsid w:val="00A25906"/>
    <w:rsid w:val="00A309E5"/>
    <w:rsid w:val="00A34AB8"/>
    <w:rsid w:val="00A36B2D"/>
    <w:rsid w:val="00A41EC3"/>
    <w:rsid w:val="00A51C53"/>
    <w:rsid w:val="00A51F96"/>
    <w:rsid w:val="00A52E70"/>
    <w:rsid w:val="00A552A4"/>
    <w:rsid w:val="00A6306B"/>
    <w:rsid w:val="00A662EF"/>
    <w:rsid w:val="00A6669A"/>
    <w:rsid w:val="00A70895"/>
    <w:rsid w:val="00A72212"/>
    <w:rsid w:val="00A73761"/>
    <w:rsid w:val="00A737E7"/>
    <w:rsid w:val="00A73D35"/>
    <w:rsid w:val="00A77A80"/>
    <w:rsid w:val="00A85D9C"/>
    <w:rsid w:val="00A85FC7"/>
    <w:rsid w:val="00A92BAC"/>
    <w:rsid w:val="00A944CF"/>
    <w:rsid w:val="00A958AF"/>
    <w:rsid w:val="00A95BF9"/>
    <w:rsid w:val="00AA04E6"/>
    <w:rsid w:val="00AA217A"/>
    <w:rsid w:val="00AB46E6"/>
    <w:rsid w:val="00AB4A74"/>
    <w:rsid w:val="00AB560C"/>
    <w:rsid w:val="00AB560E"/>
    <w:rsid w:val="00AB6A11"/>
    <w:rsid w:val="00AB7882"/>
    <w:rsid w:val="00AC2ABF"/>
    <w:rsid w:val="00AC3B1E"/>
    <w:rsid w:val="00AC5A92"/>
    <w:rsid w:val="00AD199B"/>
    <w:rsid w:val="00AD314E"/>
    <w:rsid w:val="00AE2B17"/>
    <w:rsid w:val="00AE54CA"/>
    <w:rsid w:val="00AE569F"/>
    <w:rsid w:val="00AE5EDD"/>
    <w:rsid w:val="00AE5FA8"/>
    <w:rsid w:val="00AE7F05"/>
    <w:rsid w:val="00AE7F2B"/>
    <w:rsid w:val="00AF3165"/>
    <w:rsid w:val="00AF36F8"/>
    <w:rsid w:val="00AF4D5C"/>
    <w:rsid w:val="00AF7C95"/>
    <w:rsid w:val="00AF7FF3"/>
    <w:rsid w:val="00B008F3"/>
    <w:rsid w:val="00B00C97"/>
    <w:rsid w:val="00B07E32"/>
    <w:rsid w:val="00B10E60"/>
    <w:rsid w:val="00B139BF"/>
    <w:rsid w:val="00B17649"/>
    <w:rsid w:val="00B230BD"/>
    <w:rsid w:val="00B33B83"/>
    <w:rsid w:val="00B359EB"/>
    <w:rsid w:val="00B36F2D"/>
    <w:rsid w:val="00B41B54"/>
    <w:rsid w:val="00B464C8"/>
    <w:rsid w:val="00B502A9"/>
    <w:rsid w:val="00B51F89"/>
    <w:rsid w:val="00B5247F"/>
    <w:rsid w:val="00B602B3"/>
    <w:rsid w:val="00B606A9"/>
    <w:rsid w:val="00B60A50"/>
    <w:rsid w:val="00B64FEA"/>
    <w:rsid w:val="00B7729D"/>
    <w:rsid w:val="00B80158"/>
    <w:rsid w:val="00B829A7"/>
    <w:rsid w:val="00B82A0D"/>
    <w:rsid w:val="00B8312C"/>
    <w:rsid w:val="00B968D8"/>
    <w:rsid w:val="00B9694E"/>
    <w:rsid w:val="00BA0AA4"/>
    <w:rsid w:val="00BA124E"/>
    <w:rsid w:val="00BA14B6"/>
    <w:rsid w:val="00BA3F88"/>
    <w:rsid w:val="00BA6483"/>
    <w:rsid w:val="00BB3456"/>
    <w:rsid w:val="00BB35CC"/>
    <w:rsid w:val="00BB52A0"/>
    <w:rsid w:val="00BB78F2"/>
    <w:rsid w:val="00BC06E3"/>
    <w:rsid w:val="00BC223A"/>
    <w:rsid w:val="00BC2E90"/>
    <w:rsid w:val="00BC4C16"/>
    <w:rsid w:val="00BD5E96"/>
    <w:rsid w:val="00BE0131"/>
    <w:rsid w:val="00BE6DA2"/>
    <w:rsid w:val="00BE7B61"/>
    <w:rsid w:val="00BF0561"/>
    <w:rsid w:val="00BF0E3E"/>
    <w:rsid w:val="00BF772C"/>
    <w:rsid w:val="00BF7EAD"/>
    <w:rsid w:val="00C01091"/>
    <w:rsid w:val="00C135A5"/>
    <w:rsid w:val="00C145D8"/>
    <w:rsid w:val="00C25C1B"/>
    <w:rsid w:val="00C26F3B"/>
    <w:rsid w:val="00C31D15"/>
    <w:rsid w:val="00C32FEC"/>
    <w:rsid w:val="00C375E4"/>
    <w:rsid w:val="00C37C76"/>
    <w:rsid w:val="00C40181"/>
    <w:rsid w:val="00C40866"/>
    <w:rsid w:val="00C41A12"/>
    <w:rsid w:val="00C46AA0"/>
    <w:rsid w:val="00C50534"/>
    <w:rsid w:val="00C52435"/>
    <w:rsid w:val="00C539F0"/>
    <w:rsid w:val="00C60D8F"/>
    <w:rsid w:val="00C6124B"/>
    <w:rsid w:val="00C6126A"/>
    <w:rsid w:val="00C72CFA"/>
    <w:rsid w:val="00C7380E"/>
    <w:rsid w:val="00C755A4"/>
    <w:rsid w:val="00C77A3C"/>
    <w:rsid w:val="00C77B53"/>
    <w:rsid w:val="00C80431"/>
    <w:rsid w:val="00C8311F"/>
    <w:rsid w:val="00C85501"/>
    <w:rsid w:val="00C924D3"/>
    <w:rsid w:val="00C968F5"/>
    <w:rsid w:val="00CA235A"/>
    <w:rsid w:val="00CA4101"/>
    <w:rsid w:val="00CA69F4"/>
    <w:rsid w:val="00CB1B69"/>
    <w:rsid w:val="00CB51BE"/>
    <w:rsid w:val="00CC355A"/>
    <w:rsid w:val="00CC3BB4"/>
    <w:rsid w:val="00CC5180"/>
    <w:rsid w:val="00CC773E"/>
    <w:rsid w:val="00CD41E7"/>
    <w:rsid w:val="00CD5C27"/>
    <w:rsid w:val="00CD75AA"/>
    <w:rsid w:val="00CD7742"/>
    <w:rsid w:val="00CE0E0A"/>
    <w:rsid w:val="00CE1A96"/>
    <w:rsid w:val="00CF0A35"/>
    <w:rsid w:val="00CF27EB"/>
    <w:rsid w:val="00CF324D"/>
    <w:rsid w:val="00CF45B7"/>
    <w:rsid w:val="00CF5160"/>
    <w:rsid w:val="00CF5252"/>
    <w:rsid w:val="00CF67A4"/>
    <w:rsid w:val="00CF7BC8"/>
    <w:rsid w:val="00CF7DDC"/>
    <w:rsid w:val="00D0132F"/>
    <w:rsid w:val="00D03614"/>
    <w:rsid w:val="00D06457"/>
    <w:rsid w:val="00D07786"/>
    <w:rsid w:val="00D15AC7"/>
    <w:rsid w:val="00D3261E"/>
    <w:rsid w:val="00D32E62"/>
    <w:rsid w:val="00D45433"/>
    <w:rsid w:val="00D471DE"/>
    <w:rsid w:val="00D47E26"/>
    <w:rsid w:val="00D52DAC"/>
    <w:rsid w:val="00D54795"/>
    <w:rsid w:val="00D55E6A"/>
    <w:rsid w:val="00D55F64"/>
    <w:rsid w:val="00D567C5"/>
    <w:rsid w:val="00D60E05"/>
    <w:rsid w:val="00D6282F"/>
    <w:rsid w:val="00D62E97"/>
    <w:rsid w:val="00D7145E"/>
    <w:rsid w:val="00D71DEB"/>
    <w:rsid w:val="00D71FF8"/>
    <w:rsid w:val="00D74D12"/>
    <w:rsid w:val="00D750D9"/>
    <w:rsid w:val="00D76AD5"/>
    <w:rsid w:val="00D77C89"/>
    <w:rsid w:val="00D914A4"/>
    <w:rsid w:val="00D93DE9"/>
    <w:rsid w:val="00D951FC"/>
    <w:rsid w:val="00D96102"/>
    <w:rsid w:val="00D97F11"/>
    <w:rsid w:val="00DA1638"/>
    <w:rsid w:val="00DA65D8"/>
    <w:rsid w:val="00DA6ADF"/>
    <w:rsid w:val="00DB1C44"/>
    <w:rsid w:val="00DB277F"/>
    <w:rsid w:val="00DB6D0E"/>
    <w:rsid w:val="00DC0B45"/>
    <w:rsid w:val="00DC0B86"/>
    <w:rsid w:val="00DC0D2E"/>
    <w:rsid w:val="00DC1E14"/>
    <w:rsid w:val="00DC307F"/>
    <w:rsid w:val="00DC7AEF"/>
    <w:rsid w:val="00DD59F8"/>
    <w:rsid w:val="00DD74DF"/>
    <w:rsid w:val="00DE0E47"/>
    <w:rsid w:val="00DE61F7"/>
    <w:rsid w:val="00DE7A4E"/>
    <w:rsid w:val="00DF1228"/>
    <w:rsid w:val="00DF3872"/>
    <w:rsid w:val="00DF4165"/>
    <w:rsid w:val="00DF7E29"/>
    <w:rsid w:val="00E0239F"/>
    <w:rsid w:val="00E03DB3"/>
    <w:rsid w:val="00E043B6"/>
    <w:rsid w:val="00E0562A"/>
    <w:rsid w:val="00E06E29"/>
    <w:rsid w:val="00E10E75"/>
    <w:rsid w:val="00E1383F"/>
    <w:rsid w:val="00E17CA2"/>
    <w:rsid w:val="00E23008"/>
    <w:rsid w:val="00E232CA"/>
    <w:rsid w:val="00E25682"/>
    <w:rsid w:val="00E27C02"/>
    <w:rsid w:val="00E32FC4"/>
    <w:rsid w:val="00E34FDB"/>
    <w:rsid w:val="00E4796E"/>
    <w:rsid w:val="00E50A24"/>
    <w:rsid w:val="00E51D3A"/>
    <w:rsid w:val="00E61A3C"/>
    <w:rsid w:val="00E67F59"/>
    <w:rsid w:val="00E779E7"/>
    <w:rsid w:val="00E856C2"/>
    <w:rsid w:val="00E87FFD"/>
    <w:rsid w:val="00E9046B"/>
    <w:rsid w:val="00E91785"/>
    <w:rsid w:val="00E92A39"/>
    <w:rsid w:val="00E92BAF"/>
    <w:rsid w:val="00E9476E"/>
    <w:rsid w:val="00E96140"/>
    <w:rsid w:val="00E964C1"/>
    <w:rsid w:val="00E9687E"/>
    <w:rsid w:val="00EA38DA"/>
    <w:rsid w:val="00EA45CE"/>
    <w:rsid w:val="00EA51A6"/>
    <w:rsid w:val="00EB3842"/>
    <w:rsid w:val="00EB395D"/>
    <w:rsid w:val="00EB3A02"/>
    <w:rsid w:val="00EB5F9F"/>
    <w:rsid w:val="00EB7F73"/>
    <w:rsid w:val="00EC0AE3"/>
    <w:rsid w:val="00EC2808"/>
    <w:rsid w:val="00ED2AEA"/>
    <w:rsid w:val="00ED2B6C"/>
    <w:rsid w:val="00ED394B"/>
    <w:rsid w:val="00ED458F"/>
    <w:rsid w:val="00ED56D0"/>
    <w:rsid w:val="00ED6708"/>
    <w:rsid w:val="00ED7D7A"/>
    <w:rsid w:val="00EE0031"/>
    <w:rsid w:val="00EE0B17"/>
    <w:rsid w:val="00EE1BFE"/>
    <w:rsid w:val="00EE4589"/>
    <w:rsid w:val="00EE7606"/>
    <w:rsid w:val="00EF1670"/>
    <w:rsid w:val="00EF6ED4"/>
    <w:rsid w:val="00EF767A"/>
    <w:rsid w:val="00F00A10"/>
    <w:rsid w:val="00F01680"/>
    <w:rsid w:val="00F0173D"/>
    <w:rsid w:val="00F02346"/>
    <w:rsid w:val="00F079BF"/>
    <w:rsid w:val="00F16E23"/>
    <w:rsid w:val="00F20BC4"/>
    <w:rsid w:val="00F21010"/>
    <w:rsid w:val="00F266D4"/>
    <w:rsid w:val="00F305B2"/>
    <w:rsid w:val="00F34CBC"/>
    <w:rsid w:val="00F4225A"/>
    <w:rsid w:val="00F446C0"/>
    <w:rsid w:val="00F449E1"/>
    <w:rsid w:val="00F46447"/>
    <w:rsid w:val="00F46B8C"/>
    <w:rsid w:val="00F51C81"/>
    <w:rsid w:val="00F53A39"/>
    <w:rsid w:val="00F55B64"/>
    <w:rsid w:val="00F572AE"/>
    <w:rsid w:val="00F57F0C"/>
    <w:rsid w:val="00F610B1"/>
    <w:rsid w:val="00F611B7"/>
    <w:rsid w:val="00F631A4"/>
    <w:rsid w:val="00F70882"/>
    <w:rsid w:val="00F70BDA"/>
    <w:rsid w:val="00F72113"/>
    <w:rsid w:val="00F84BE2"/>
    <w:rsid w:val="00F85088"/>
    <w:rsid w:val="00F87376"/>
    <w:rsid w:val="00F95A6F"/>
    <w:rsid w:val="00F96572"/>
    <w:rsid w:val="00FA0234"/>
    <w:rsid w:val="00FA17F6"/>
    <w:rsid w:val="00FA1BBF"/>
    <w:rsid w:val="00FA34DC"/>
    <w:rsid w:val="00FA4F60"/>
    <w:rsid w:val="00FB35E9"/>
    <w:rsid w:val="00FB4843"/>
    <w:rsid w:val="00FB70C2"/>
    <w:rsid w:val="00FC0EA1"/>
    <w:rsid w:val="00FC3DB7"/>
    <w:rsid w:val="00FC56F2"/>
    <w:rsid w:val="00FC5B70"/>
    <w:rsid w:val="00FC610D"/>
    <w:rsid w:val="00FD4C0D"/>
    <w:rsid w:val="00FE1F85"/>
    <w:rsid w:val="00FE3E7B"/>
    <w:rsid w:val="00FE4F13"/>
    <w:rsid w:val="00FE77E7"/>
    <w:rsid w:val="00FF2618"/>
    <w:rsid w:val="00FF2E7D"/>
    <w:rsid w:val="00FF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9C4D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eastAsia="Times New Roman" w:hAnsi="Garamond" w:cs="Times New Roman"/>
        <w:sz w:val="22"/>
        <w:szCs w:val="22"/>
        <w:lang w:val="pt-PT" w:eastAsia="pt-PT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1130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qFormat/>
    <w:rsid w:val="00FB70C2"/>
    <w:pPr>
      <w:keepNext/>
      <w:numPr>
        <w:numId w:val="22"/>
      </w:numPr>
      <w:suppressAutoHyphens/>
      <w:spacing w:before="120" w:line="360" w:lineRule="auto"/>
      <w:jc w:val="both"/>
      <w:outlineLvl w:val="0"/>
    </w:pPr>
    <w:rPr>
      <w:rFonts w:ascii="Times" w:hAnsi="Times" w:cs="Arial"/>
      <w:color w:val="2F5496" w:themeColor="accent1" w:themeShade="BF"/>
      <w:sz w:val="40"/>
      <w:szCs w:val="22"/>
    </w:rPr>
  </w:style>
  <w:style w:type="paragraph" w:styleId="Heading2">
    <w:name w:val="heading 2"/>
    <w:basedOn w:val="Normal"/>
    <w:next w:val="Normal"/>
    <w:qFormat/>
    <w:rsid w:val="008B29AF"/>
    <w:pPr>
      <w:keepNext/>
      <w:suppressAutoHyphens/>
      <w:spacing w:before="240" w:after="60" w:line="360" w:lineRule="auto"/>
      <w:ind w:left="576" w:hanging="576"/>
      <w:jc w:val="both"/>
      <w:outlineLvl w:val="1"/>
    </w:pPr>
    <w:rPr>
      <w:rFonts w:ascii="Times" w:hAnsi="Times" w:cs="Arial"/>
      <w:color w:val="2F5496" w:themeColor="accent1" w:themeShade="BF"/>
      <w:lang w:val="en-GB"/>
    </w:rPr>
  </w:style>
  <w:style w:type="paragraph" w:styleId="Heading3">
    <w:name w:val="heading 3"/>
    <w:basedOn w:val="Normal"/>
    <w:next w:val="Normal"/>
    <w:link w:val="Heading3Char"/>
    <w:qFormat/>
    <w:rsid w:val="00FB70C2"/>
    <w:pPr>
      <w:keepNext/>
      <w:numPr>
        <w:ilvl w:val="2"/>
        <w:numId w:val="22"/>
      </w:numPr>
      <w:suppressAutoHyphens/>
      <w:spacing w:before="120" w:line="360" w:lineRule="auto"/>
      <w:jc w:val="both"/>
      <w:outlineLvl w:val="2"/>
    </w:pPr>
    <w:rPr>
      <w:rFonts w:ascii="Times" w:hAnsi="Times" w:cs="Arial"/>
      <w:color w:val="2F5496" w:themeColor="accent1" w:themeShade="BF"/>
      <w:sz w:val="22"/>
      <w:szCs w:val="22"/>
    </w:rPr>
  </w:style>
  <w:style w:type="paragraph" w:styleId="Heading4">
    <w:name w:val="heading 4"/>
    <w:basedOn w:val="Normal"/>
    <w:next w:val="Normal"/>
    <w:qFormat/>
    <w:rsid w:val="00FB70C2"/>
    <w:pPr>
      <w:keepNext/>
      <w:numPr>
        <w:ilvl w:val="3"/>
        <w:numId w:val="22"/>
      </w:numPr>
      <w:suppressAutoHyphens/>
      <w:spacing w:before="120" w:line="360" w:lineRule="auto"/>
      <w:jc w:val="both"/>
      <w:outlineLvl w:val="3"/>
    </w:pPr>
    <w:rPr>
      <w:rFonts w:ascii="Times" w:hAnsi="Times" w:cs="Arial"/>
      <w:sz w:val="22"/>
      <w:szCs w:val="22"/>
    </w:rPr>
  </w:style>
  <w:style w:type="paragraph" w:styleId="Heading5">
    <w:name w:val="heading 5"/>
    <w:basedOn w:val="Normal"/>
    <w:next w:val="Normal"/>
    <w:qFormat/>
    <w:rsid w:val="00FB70C2"/>
    <w:pPr>
      <w:keepNext/>
      <w:numPr>
        <w:ilvl w:val="4"/>
        <w:numId w:val="22"/>
      </w:numPr>
      <w:suppressAutoHyphens/>
      <w:spacing w:before="120" w:line="360" w:lineRule="auto"/>
      <w:jc w:val="both"/>
      <w:outlineLvl w:val="4"/>
    </w:pPr>
    <w:rPr>
      <w:rFonts w:ascii="Arial" w:hAnsi="Arial" w:cs="Arial"/>
      <w:b/>
      <w:sz w:val="18"/>
      <w:szCs w:val="22"/>
    </w:rPr>
  </w:style>
  <w:style w:type="paragraph" w:styleId="Heading6">
    <w:name w:val="heading 6"/>
    <w:basedOn w:val="Normal"/>
    <w:next w:val="Normal"/>
    <w:qFormat/>
    <w:rsid w:val="00FB70C2"/>
    <w:pPr>
      <w:numPr>
        <w:ilvl w:val="5"/>
        <w:numId w:val="22"/>
      </w:numPr>
      <w:suppressAutoHyphens/>
      <w:spacing w:before="240" w:after="60" w:line="360" w:lineRule="auto"/>
      <w:jc w:val="both"/>
      <w:outlineLvl w:val="5"/>
    </w:pPr>
    <w:rPr>
      <w:rFonts w:ascii="Times" w:hAnsi="Times"/>
      <w:b/>
      <w:sz w:val="22"/>
      <w:szCs w:val="22"/>
    </w:rPr>
  </w:style>
  <w:style w:type="paragraph" w:styleId="Heading7">
    <w:name w:val="heading 7"/>
    <w:basedOn w:val="Normal"/>
    <w:next w:val="Normal"/>
    <w:qFormat/>
    <w:rsid w:val="00FB70C2"/>
    <w:pPr>
      <w:numPr>
        <w:ilvl w:val="6"/>
        <w:numId w:val="22"/>
      </w:numPr>
      <w:suppressAutoHyphens/>
      <w:spacing w:before="240" w:after="60" w:line="360" w:lineRule="auto"/>
      <w:jc w:val="both"/>
      <w:outlineLvl w:val="6"/>
    </w:pPr>
    <w:rPr>
      <w:rFonts w:ascii="Times" w:hAnsi="Times"/>
      <w:bCs/>
      <w:sz w:val="22"/>
      <w:szCs w:val="22"/>
    </w:rPr>
  </w:style>
  <w:style w:type="paragraph" w:styleId="Heading8">
    <w:name w:val="heading 8"/>
    <w:basedOn w:val="Normal"/>
    <w:next w:val="Normal"/>
    <w:qFormat/>
    <w:rsid w:val="00FB70C2"/>
    <w:pPr>
      <w:numPr>
        <w:ilvl w:val="7"/>
        <w:numId w:val="22"/>
      </w:numPr>
      <w:suppressAutoHyphens/>
      <w:spacing w:before="240" w:after="60" w:line="360" w:lineRule="auto"/>
      <w:jc w:val="both"/>
      <w:outlineLvl w:val="7"/>
    </w:pPr>
    <w:rPr>
      <w:rFonts w:ascii="Times" w:hAnsi="Times"/>
      <w:bCs/>
      <w:i/>
      <w:iCs/>
      <w:sz w:val="22"/>
      <w:szCs w:val="22"/>
    </w:rPr>
  </w:style>
  <w:style w:type="paragraph" w:styleId="Heading9">
    <w:name w:val="heading 9"/>
    <w:basedOn w:val="Normal"/>
    <w:next w:val="Normal"/>
    <w:qFormat/>
    <w:rsid w:val="00FB70C2"/>
    <w:pPr>
      <w:numPr>
        <w:ilvl w:val="8"/>
        <w:numId w:val="22"/>
      </w:numPr>
      <w:suppressAutoHyphens/>
      <w:spacing w:before="240" w:after="60" w:line="360" w:lineRule="auto"/>
      <w:jc w:val="both"/>
      <w:outlineLvl w:val="8"/>
    </w:pPr>
    <w:rPr>
      <w:rFonts w:ascii="Arial" w:hAnsi="Arial" w:cs="Arial"/>
      <w:bCs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 w:cs="Wingdings"/>
    </w:rPr>
  </w:style>
  <w:style w:type="character" w:customStyle="1" w:styleId="Tipodeletrapredefinidodopargrafo1">
    <w:name w:val="Tipo de letra predefinido do parágrafo1"/>
  </w:style>
  <w:style w:type="character" w:styleId="Hyperlink">
    <w:name w:val="Hyperlink"/>
    <w:uiPriority w:val="99"/>
    <w:rPr>
      <w:color w:val="0000FF"/>
      <w:u w:val="single"/>
    </w:rPr>
  </w:style>
  <w:style w:type="character" w:styleId="PageNumber">
    <w:name w:val="page number"/>
    <w:basedOn w:val="Tipodeletrapredefinidodopargrafo1"/>
  </w:style>
  <w:style w:type="character" w:customStyle="1" w:styleId="codigoFonteChar">
    <w:name w:val="codigoFonte Char"/>
    <w:rPr>
      <w:rFonts w:ascii="Courier New" w:hAnsi="Courier New" w:cs="Courier New"/>
      <w:sz w:val="22"/>
      <w:szCs w:val="24"/>
      <w:lang w:bidi="ar-SA"/>
    </w:rPr>
  </w:style>
  <w:style w:type="character" w:customStyle="1" w:styleId="CommentReference1">
    <w:name w:val="Comment Reference1"/>
    <w:rPr>
      <w:sz w:val="16"/>
      <w:szCs w:val="16"/>
    </w:rPr>
  </w:style>
  <w:style w:type="character" w:customStyle="1" w:styleId="codigoFonteChar1">
    <w:name w:val="codigoFonte Char1"/>
    <w:rPr>
      <w:rFonts w:ascii="Courier New" w:hAnsi="Courier New" w:cs="Courier New"/>
      <w:sz w:val="22"/>
      <w:szCs w:val="24"/>
      <w:lang w:bidi="ar-SA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BodyText"/>
    <w:pPr>
      <w:keepNext/>
      <w:suppressAutoHyphens/>
      <w:spacing w:before="240" w:after="120" w:line="360" w:lineRule="auto"/>
      <w:jc w:val="both"/>
    </w:pPr>
    <w:rPr>
      <w:rFonts w:ascii="Arial" w:eastAsia="AR PL UMing HK" w:hAnsi="Arial" w:cs="Lohit Hindi"/>
      <w:bCs/>
      <w:sz w:val="28"/>
      <w:szCs w:val="28"/>
    </w:rPr>
  </w:style>
  <w:style w:type="paragraph" w:styleId="BodyText">
    <w:name w:val="Body Text"/>
    <w:basedOn w:val="Normal"/>
    <w:link w:val="BodyTextChar"/>
    <w:pPr>
      <w:suppressAutoHyphens/>
      <w:spacing w:before="120" w:line="360" w:lineRule="auto"/>
      <w:jc w:val="both"/>
    </w:pPr>
    <w:rPr>
      <w:rFonts w:ascii="Arial" w:hAnsi="Arial" w:cs="Arial"/>
      <w:bCs/>
      <w:sz w:val="22"/>
      <w:szCs w:val="22"/>
    </w:r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next w:val="Normal"/>
    <w:qFormat/>
    <w:pPr>
      <w:tabs>
        <w:tab w:val="left" w:pos="1440"/>
      </w:tabs>
      <w:suppressAutoHyphens/>
      <w:spacing w:before="120" w:line="360" w:lineRule="auto"/>
      <w:jc w:val="center"/>
    </w:pPr>
    <w:rPr>
      <w:rFonts w:ascii="Times" w:hAnsi="Times" w:cs="Arial"/>
      <w:bCs/>
      <w:i/>
      <w:iCs/>
      <w:sz w:val="22"/>
      <w:szCs w:val="22"/>
    </w:rPr>
  </w:style>
  <w:style w:type="paragraph" w:customStyle="1" w:styleId="Index">
    <w:name w:val="Index"/>
    <w:basedOn w:val="Normal"/>
    <w:pPr>
      <w:suppressLineNumbers/>
      <w:suppressAutoHyphens/>
      <w:spacing w:before="120" w:line="360" w:lineRule="auto"/>
      <w:jc w:val="both"/>
    </w:pPr>
    <w:rPr>
      <w:rFonts w:ascii="Times" w:hAnsi="Times" w:cs="Lohit Hindi"/>
      <w:bCs/>
      <w:sz w:val="22"/>
      <w:szCs w:val="22"/>
    </w:rPr>
  </w:style>
  <w:style w:type="paragraph" w:customStyle="1" w:styleId="Corpodetexto21">
    <w:name w:val="Corpo de texto 21"/>
    <w:basedOn w:val="Normal"/>
    <w:pPr>
      <w:suppressAutoHyphens/>
      <w:spacing w:before="120" w:line="360" w:lineRule="auto"/>
      <w:jc w:val="center"/>
    </w:pPr>
    <w:rPr>
      <w:rFonts w:ascii="Times" w:hAnsi="Times"/>
      <w:bCs/>
      <w:sz w:val="22"/>
      <w:szCs w:val="22"/>
    </w:rPr>
  </w:style>
  <w:style w:type="paragraph" w:customStyle="1" w:styleId="capa1">
    <w:name w:val="capa 1"/>
    <w:basedOn w:val="Heading1"/>
    <w:pPr>
      <w:numPr>
        <w:numId w:val="0"/>
      </w:numPr>
      <w:spacing w:before="0"/>
    </w:pPr>
    <w:rPr>
      <w:rFonts w:ascii="Palatino Linotype" w:hAnsi="Palatino Linotype" w:cs="Palatino Linotype"/>
    </w:rPr>
  </w:style>
  <w:style w:type="paragraph" w:customStyle="1" w:styleId="capa2">
    <w:name w:val="capa 2"/>
    <w:basedOn w:val="Heading1"/>
    <w:pPr>
      <w:numPr>
        <w:numId w:val="0"/>
      </w:numPr>
      <w:spacing w:before="0"/>
    </w:pPr>
    <w:rPr>
      <w:rFonts w:ascii="Palatino Linotype" w:hAnsi="Palatino Linotype" w:cs="Palatino Linotype"/>
      <w:b/>
      <w:bCs/>
    </w:rPr>
  </w:style>
  <w:style w:type="paragraph" w:styleId="TOC1">
    <w:name w:val="toc 1"/>
    <w:basedOn w:val="Normal"/>
    <w:next w:val="Normal"/>
    <w:uiPriority w:val="39"/>
    <w:pPr>
      <w:spacing w:before="120" w:line="360" w:lineRule="auto"/>
    </w:pPr>
    <w:rPr>
      <w:rFonts w:asciiTheme="minorHAnsi" w:hAnsiTheme="minorHAnsi"/>
      <w:b/>
      <w:bCs/>
    </w:rPr>
  </w:style>
  <w:style w:type="paragraph" w:styleId="TOC2">
    <w:name w:val="toc 2"/>
    <w:basedOn w:val="Normal"/>
    <w:next w:val="Normal"/>
    <w:uiPriority w:val="39"/>
    <w:pPr>
      <w:spacing w:line="360" w:lineRule="auto"/>
      <w:ind w:left="22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uiPriority w:val="39"/>
    <w:pPr>
      <w:spacing w:line="360" w:lineRule="auto"/>
      <w:ind w:left="44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uiPriority w:val="39"/>
    <w:pPr>
      <w:spacing w:line="360" w:lineRule="auto"/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uiPriority w:val="39"/>
    <w:pPr>
      <w:spacing w:line="360" w:lineRule="auto"/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uiPriority w:val="39"/>
    <w:pPr>
      <w:spacing w:line="360" w:lineRule="auto"/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uiPriority w:val="39"/>
    <w:pPr>
      <w:spacing w:line="360" w:lineRule="auto"/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uiPriority w:val="39"/>
    <w:pPr>
      <w:spacing w:line="360" w:lineRule="auto"/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uiPriority w:val="39"/>
    <w:pPr>
      <w:spacing w:line="360" w:lineRule="auto"/>
      <w:ind w:left="1760"/>
    </w:pPr>
    <w:rPr>
      <w:rFonts w:asciiTheme="minorHAnsi" w:hAnsiTheme="minorHAnsi"/>
      <w:sz w:val="20"/>
      <w:szCs w:val="20"/>
    </w:rPr>
  </w:style>
  <w:style w:type="paragraph" w:customStyle="1" w:styleId="indice">
    <w:name w:val="indice"/>
    <w:basedOn w:val="Normal"/>
    <w:next w:val="Normal"/>
    <w:pPr>
      <w:suppressAutoHyphens/>
      <w:spacing w:before="120" w:line="360" w:lineRule="auto"/>
      <w:jc w:val="both"/>
    </w:pPr>
    <w:rPr>
      <w:rFonts w:ascii="Arial" w:hAnsi="Arial" w:cs="Arial"/>
      <w:b/>
      <w:sz w:val="40"/>
      <w:szCs w:val="22"/>
    </w:rPr>
  </w:style>
  <w:style w:type="paragraph" w:customStyle="1" w:styleId="capatitulo">
    <w:name w:val="capa_titulo"/>
    <w:basedOn w:val="Normal"/>
    <w:pPr>
      <w:suppressAutoHyphens/>
      <w:spacing w:before="120" w:line="360" w:lineRule="auto"/>
      <w:jc w:val="center"/>
    </w:pPr>
    <w:rPr>
      <w:rFonts w:ascii="Times" w:hAnsi="Times"/>
      <w:b/>
      <w:bCs/>
      <w:sz w:val="40"/>
      <w:szCs w:val="22"/>
    </w:rPr>
  </w:style>
  <w:style w:type="paragraph" w:customStyle="1" w:styleId="ndicedeIlustraes1">
    <w:name w:val="Índice de Ilustrações1"/>
    <w:basedOn w:val="Normal"/>
    <w:next w:val="Normal"/>
    <w:pPr>
      <w:suppressAutoHyphens/>
      <w:spacing w:before="120" w:line="360" w:lineRule="auto"/>
      <w:jc w:val="both"/>
    </w:pPr>
    <w:rPr>
      <w:rFonts w:ascii="Times" w:hAnsi="Times"/>
      <w:bCs/>
      <w:i/>
      <w:iCs/>
      <w:sz w:val="20"/>
      <w:szCs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uppressAutoHyphens/>
      <w:spacing w:before="120" w:line="360" w:lineRule="auto"/>
      <w:jc w:val="right"/>
    </w:pPr>
    <w:rPr>
      <w:rFonts w:ascii="Arial" w:hAnsi="Arial" w:cs="Arial"/>
      <w:bCs/>
      <w:sz w:val="18"/>
      <w:szCs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uppressAutoHyphens/>
      <w:spacing w:before="120" w:line="360" w:lineRule="auto"/>
      <w:jc w:val="right"/>
    </w:pPr>
    <w:rPr>
      <w:rFonts w:ascii="Arial" w:hAnsi="Arial" w:cs="Arial"/>
      <w:bCs/>
      <w:sz w:val="18"/>
      <w:szCs w:val="22"/>
    </w:rPr>
  </w:style>
  <w:style w:type="paragraph" w:customStyle="1" w:styleId="Corpodetexto31">
    <w:name w:val="Corpo de texto 31"/>
    <w:basedOn w:val="Normal"/>
    <w:pPr>
      <w:suppressAutoHyphens/>
      <w:spacing w:before="120" w:line="360" w:lineRule="auto"/>
      <w:jc w:val="both"/>
    </w:pPr>
    <w:rPr>
      <w:rFonts w:ascii="Arial" w:hAnsi="Arial" w:cs="Arial"/>
      <w:bCs/>
      <w:sz w:val="22"/>
      <w:szCs w:val="22"/>
    </w:rPr>
  </w:style>
  <w:style w:type="paragraph" w:customStyle="1" w:styleId="Imagem">
    <w:name w:val="Imagem"/>
    <w:basedOn w:val="Normal"/>
    <w:pPr>
      <w:keepNext/>
      <w:suppressAutoHyphens/>
      <w:spacing w:before="240" w:after="120" w:line="360" w:lineRule="auto"/>
      <w:jc w:val="center"/>
    </w:pPr>
    <w:rPr>
      <w:rFonts w:ascii="Times" w:hAnsi="Times"/>
      <w:bCs/>
      <w:sz w:val="22"/>
      <w:szCs w:val="22"/>
    </w:rPr>
  </w:style>
  <w:style w:type="paragraph" w:customStyle="1" w:styleId="ndiceremissivo91">
    <w:name w:val="Índice remissivo 91"/>
    <w:basedOn w:val="Normal"/>
    <w:next w:val="Normal"/>
    <w:pPr>
      <w:suppressAutoHyphens/>
      <w:spacing w:line="360" w:lineRule="auto"/>
      <w:ind w:left="2160" w:hanging="240"/>
      <w:jc w:val="both"/>
    </w:pPr>
    <w:rPr>
      <w:rFonts w:ascii="Arial" w:hAnsi="Arial" w:cs="Arial"/>
      <w:bCs/>
      <w:sz w:val="22"/>
      <w:szCs w:val="22"/>
    </w:rPr>
  </w:style>
  <w:style w:type="paragraph" w:customStyle="1" w:styleId="TableofTables">
    <w:name w:val="Table of Tables"/>
    <w:basedOn w:val="ndicedeIlustraes1"/>
    <w:pPr>
      <w:spacing w:before="0"/>
      <w:ind w:left="482" w:hanging="482"/>
      <w:jc w:val="center"/>
    </w:pPr>
    <w:rPr>
      <w:rFonts w:ascii="Arial" w:hAnsi="Arial" w:cs="Arial"/>
      <w:i w:val="0"/>
      <w:iCs w:val="0"/>
    </w:rPr>
  </w:style>
  <w:style w:type="paragraph" w:customStyle="1" w:styleId="CommentText1">
    <w:name w:val="Comment Text1"/>
    <w:basedOn w:val="Normal"/>
    <w:pPr>
      <w:suppressAutoHyphens/>
      <w:spacing w:before="120" w:line="360" w:lineRule="auto"/>
      <w:jc w:val="both"/>
    </w:pPr>
    <w:rPr>
      <w:rFonts w:ascii="Arial" w:hAnsi="Arial" w:cs="Arial"/>
      <w:bCs/>
      <w:sz w:val="20"/>
      <w:szCs w:val="22"/>
    </w:rPr>
  </w:style>
  <w:style w:type="paragraph" w:customStyle="1" w:styleId="Listacommarcas41">
    <w:name w:val="Lista com marcas 41"/>
    <w:basedOn w:val="Normal"/>
    <w:rsid w:val="009F21FE"/>
    <w:pPr>
      <w:numPr>
        <w:numId w:val="2"/>
      </w:numPr>
      <w:suppressAutoHyphens/>
      <w:spacing w:before="120" w:line="360" w:lineRule="auto"/>
      <w:jc w:val="both"/>
    </w:pPr>
    <w:rPr>
      <w:rFonts w:ascii="Times" w:hAnsi="Times"/>
      <w:bCs/>
      <w:sz w:val="22"/>
      <w:szCs w:val="22"/>
    </w:rPr>
  </w:style>
  <w:style w:type="paragraph" w:customStyle="1" w:styleId="codigoFonte">
    <w:name w:val="codigoFonte"/>
    <w:basedOn w:val="Normal"/>
    <w:pPr>
      <w:suppressAutoHyphens/>
      <w:spacing w:before="120" w:line="360" w:lineRule="auto"/>
      <w:jc w:val="both"/>
    </w:pPr>
    <w:rPr>
      <w:rFonts w:ascii="Courier New" w:hAnsi="Courier New" w:cs="Courier New"/>
      <w:bCs/>
      <w:sz w:val="22"/>
      <w:szCs w:val="22"/>
    </w:rPr>
  </w:style>
  <w:style w:type="paragraph" w:customStyle="1" w:styleId="Textodebalo1">
    <w:name w:val="Texto de balão1"/>
    <w:basedOn w:val="Normal"/>
    <w:pPr>
      <w:suppressAutoHyphens/>
      <w:spacing w:before="120" w:line="360" w:lineRule="auto"/>
      <w:jc w:val="both"/>
    </w:pPr>
    <w:rPr>
      <w:rFonts w:ascii="Tahoma" w:hAnsi="Tahoma" w:cs="Tahoma"/>
      <w:bCs/>
      <w:sz w:val="16"/>
      <w:szCs w:val="16"/>
    </w:rPr>
  </w:style>
  <w:style w:type="paragraph" w:customStyle="1" w:styleId="CommentSubject1">
    <w:name w:val="Comment Subject1"/>
    <w:basedOn w:val="CommentText1"/>
    <w:next w:val="CommentText1"/>
    <w:pPr>
      <w:jc w:val="left"/>
    </w:pPr>
    <w:rPr>
      <w:rFonts w:ascii="Times New Roman" w:hAnsi="Times New Roman" w:cs="Times New Roman"/>
      <w:b/>
      <w:bCs w:val="0"/>
    </w:rPr>
  </w:style>
  <w:style w:type="paragraph" w:customStyle="1" w:styleId="ficheiro">
    <w:name w:val="ficheiro"/>
    <w:basedOn w:val="Normal"/>
    <w:pPr>
      <w:suppressAutoHyphens/>
      <w:spacing w:before="120" w:line="360" w:lineRule="auto"/>
      <w:jc w:val="both"/>
    </w:pPr>
    <w:rPr>
      <w:rFonts w:ascii="Century Gothic" w:eastAsia="Batang" w:hAnsi="Century Gothic" w:cs="Arial"/>
      <w:bCs/>
      <w:sz w:val="22"/>
      <w:szCs w:val="22"/>
    </w:rPr>
  </w:style>
  <w:style w:type="paragraph" w:customStyle="1" w:styleId="capaempresa">
    <w:name w:val="capa_empresa"/>
    <w:basedOn w:val="Normal"/>
    <w:pPr>
      <w:suppressAutoHyphens/>
      <w:spacing w:before="120" w:line="360" w:lineRule="auto"/>
      <w:jc w:val="center"/>
    </w:pPr>
    <w:rPr>
      <w:rFonts w:ascii="Times" w:hAnsi="Times"/>
      <w:bCs/>
      <w:sz w:val="22"/>
      <w:szCs w:val="22"/>
    </w:rPr>
  </w:style>
  <w:style w:type="paragraph" w:customStyle="1" w:styleId="dedicatoria">
    <w:name w:val="dedicatoria"/>
    <w:basedOn w:val="indice"/>
    <w:pPr>
      <w:spacing w:before="8000"/>
      <w:jc w:val="right"/>
    </w:pPr>
    <w:rPr>
      <w:rFonts w:ascii="Lucida Handwriting" w:hAnsi="Lucida Handwriting" w:cs="Lucida Handwriting"/>
      <w:b w:val="0"/>
      <w:sz w:val="22"/>
    </w:rPr>
  </w:style>
  <w:style w:type="paragraph" w:customStyle="1" w:styleId="capadata">
    <w:name w:val="capa_data"/>
    <w:basedOn w:val="Normal"/>
    <w:pPr>
      <w:suppressAutoHyphens/>
      <w:spacing w:before="120" w:line="360" w:lineRule="auto"/>
      <w:jc w:val="center"/>
    </w:pPr>
    <w:rPr>
      <w:rFonts w:ascii="Times" w:hAnsi="Times"/>
      <w:bCs/>
      <w:sz w:val="32"/>
      <w:szCs w:val="22"/>
    </w:rPr>
  </w:style>
  <w:style w:type="paragraph" w:customStyle="1" w:styleId="Stylecapa2Bold">
    <w:name w:val="Style capa 2 + Bold"/>
    <w:basedOn w:val="capa2"/>
    <w:rPr>
      <w:b w:val="0"/>
      <w:bCs w:val="0"/>
    </w:rPr>
  </w:style>
  <w:style w:type="paragraph" w:customStyle="1" w:styleId="referencia">
    <w:name w:val="referencia"/>
    <w:basedOn w:val="Normal"/>
    <w:pPr>
      <w:suppressAutoHyphens/>
      <w:spacing w:line="360" w:lineRule="auto"/>
      <w:ind w:left="720" w:hanging="720"/>
      <w:jc w:val="both"/>
    </w:pPr>
    <w:rPr>
      <w:rFonts w:ascii="Times" w:hAnsi="Times"/>
      <w:bCs/>
      <w:sz w:val="22"/>
      <w:szCs w:val="22"/>
    </w:rPr>
  </w:style>
  <w:style w:type="paragraph" w:customStyle="1" w:styleId="capaaluno">
    <w:name w:val="capa_aluno"/>
    <w:basedOn w:val="Normal"/>
    <w:pPr>
      <w:suppressAutoHyphens/>
      <w:spacing w:before="120" w:line="360" w:lineRule="auto"/>
      <w:jc w:val="center"/>
    </w:pPr>
    <w:rPr>
      <w:rFonts w:ascii="Times" w:hAnsi="Times"/>
      <w:b/>
      <w:bCs/>
      <w:sz w:val="22"/>
      <w:szCs w:val="22"/>
    </w:rPr>
  </w:style>
  <w:style w:type="paragraph" w:customStyle="1" w:styleId="anexoheading1">
    <w:name w:val="anexo heading 1"/>
    <w:basedOn w:val="Heading1"/>
    <w:next w:val="Normal"/>
    <w:rsid w:val="009F21FE"/>
    <w:pPr>
      <w:numPr>
        <w:numId w:val="3"/>
      </w:numPr>
    </w:pPr>
  </w:style>
  <w:style w:type="paragraph" w:customStyle="1" w:styleId="Anexoheading2">
    <w:name w:val="Anexo heading 2"/>
    <w:basedOn w:val="Heading2"/>
    <w:next w:val="Normal"/>
    <w:pPr>
      <w:tabs>
        <w:tab w:val="num" w:pos="432"/>
      </w:tabs>
      <w:ind w:left="432" w:hanging="432"/>
    </w:pPr>
  </w:style>
  <w:style w:type="paragraph" w:customStyle="1" w:styleId="anexoheading3">
    <w:name w:val="anexo heading 3"/>
    <w:basedOn w:val="Heading3"/>
    <w:next w:val="Normal"/>
    <w:pPr>
      <w:numPr>
        <w:ilvl w:val="0"/>
        <w:numId w:val="0"/>
      </w:numPr>
      <w:tabs>
        <w:tab w:val="num" w:pos="432"/>
      </w:tabs>
      <w:ind w:left="432" w:hanging="432"/>
    </w:pPr>
  </w:style>
  <w:style w:type="paragraph" w:customStyle="1" w:styleId="Anexoheading4">
    <w:name w:val="Anexo heading 4"/>
    <w:basedOn w:val="Heading4"/>
    <w:next w:val="Normal"/>
    <w:pPr>
      <w:numPr>
        <w:ilvl w:val="0"/>
        <w:numId w:val="0"/>
      </w:numPr>
      <w:tabs>
        <w:tab w:val="num" w:pos="432"/>
      </w:tabs>
      <w:ind w:left="432" w:hanging="432"/>
    </w:pPr>
  </w:style>
  <w:style w:type="paragraph" w:customStyle="1" w:styleId="nota">
    <w:name w:val="nota"/>
    <w:basedOn w:val="Normal"/>
    <w:next w:val="Normal"/>
    <w:pPr>
      <w:tabs>
        <w:tab w:val="left" w:pos="851"/>
      </w:tabs>
      <w:suppressAutoHyphens/>
      <w:spacing w:line="360" w:lineRule="auto"/>
      <w:ind w:left="851" w:hanging="851"/>
      <w:jc w:val="both"/>
    </w:pPr>
    <w:rPr>
      <w:rFonts w:ascii="Times" w:hAnsi="Times"/>
      <w:bCs/>
      <w:sz w:val="22"/>
      <w:szCs w:val="22"/>
    </w:rPr>
  </w:style>
  <w:style w:type="paragraph" w:customStyle="1" w:styleId="Contents10">
    <w:name w:val="Contents 10"/>
    <w:basedOn w:val="Index"/>
    <w:pPr>
      <w:tabs>
        <w:tab w:val="right" w:leader="dot" w:pos="7091"/>
      </w:tabs>
      <w:spacing w:before="0"/>
      <w:ind w:left="2547"/>
    </w:pPr>
  </w:style>
  <w:style w:type="paragraph" w:customStyle="1" w:styleId="TableContents">
    <w:name w:val="Table Contents"/>
    <w:basedOn w:val="Normal"/>
    <w:pPr>
      <w:suppressLineNumbers/>
      <w:suppressAutoHyphens/>
      <w:spacing w:before="120" w:line="360" w:lineRule="auto"/>
      <w:jc w:val="both"/>
    </w:pPr>
    <w:rPr>
      <w:rFonts w:ascii="Times" w:hAnsi="Times"/>
      <w:bCs/>
      <w:sz w:val="22"/>
      <w:szCs w:val="22"/>
    </w:rPr>
  </w:style>
  <w:style w:type="paragraph" w:customStyle="1" w:styleId="TableHeading">
    <w:name w:val="Table Heading"/>
    <w:basedOn w:val="TableContents"/>
    <w:pPr>
      <w:jc w:val="center"/>
    </w:pPr>
    <w:rPr>
      <w:b/>
      <w:bCs w:val="0"/>
    </w:rPr>
  </w:style>
  <w:style w:type="paragraph" w:customStyle="1" w:styleId="HeaderLeft">
    <w:name w:val="Header Left"/>
    <w:basedOn w:val="Normal"/>
    <w:pPr>
      <w:suppressLineNumbers/>
      <w:tabs>
        <w:tab w:val="center" w:pos="4156"/>
        <w:tab w:val="right" w:pos="8312"/>
      </w:tabs>
      <w:suppressAutoHyphens/>
      <w:spacing w:before="120" w:line="360" w:lineRule="auto"/>
      <w:jc w:val="both"/>
    </w:pPr>
    <w:rPr>
      <w:rFonts w:ascii="Times" w:hAnsi="Times"/>
      <w:bCs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63EA"/>
    <w:pPr>
      <w:suppressAutoHyphens/>
      <w:spacing w:line="360" w:lineRule="auto"/>
      <w:jc w:val="both"/>
    </w:pPr>
    <w:rPr>
      <w:rFonts w:ascii="Times" w:hAnsi="Times"/>
      <w:bCs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3EA"/>
    <w:rPr>
      <w:rFonts w:ascii="Times New Roman" w:hAnsi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EF4DE1"/>
    <w:pPr>
      <w:spacing w:before="100" w:beforeAutospacing="1" w:after="100" w:afterAutospacing="1" w:line="360" w:lineRule="auto"/>
      <w:jc w:val="both"/>
    </w:pPr>
    <w:rPr>
      <w:rFonts w:ascii="Times" w:hAnsi="Times"/>
      <w:bCs/>
      <w:sz w:val="22"/>
      <w:szCs w:val="22"/>
    </w:rPr>
  </w:style>
  <w:style w:type="character" w:customStyle="1" w:styleId="apple-converted-space">
    <w:name w:val="apple-converted-space"/>
    <w:rsid w:val="00EF4DE1"/>
  </w:style>
  <w:style w:type="character" w:customStyle="1" w:styleId="highlight">
    <w:name w:val="highlight"/>
    <w:rsid w:val="00EF4DE1"/>
  </w:style>
  <w:style w:type="paragraph" w:customStyle="1" w:styleId="EndNoteBibliographyTitle">
    <w:name w:val="EndNote Bibliography Title"/>
    <w:basedOn w:val="Normal"/>
    <w:rsid w:val="00111F29"/>
    <w:pPr>
      <w:suppressAutoHyphens/>
      <w:spacing w:before="120" w:line="360" w:lineRule="auto"/>
      <w:jc w:val="center"/>
    </w:pPr>
    <w:rPr>
      <w:rFonts w:ascii="Times" w:hAnsi="Times"/>
      <w:bCs/>
      <w:szCs w:val="22"/>
    </w:rPr>
  </w:style>
  <w:style w:type="paragraph" w:customStyle="1" w:styleId="EndNoteBibliography">
    <w:name w:val="EndNote Bibliography"/>
    <w:basedOn w:val="Normal"/>
    <w:rsid w:val="00111F29"/>
    <w:pPr>
      <w:suppressAutoHyphens/>
      <w:spacing w:before="120"/>
      <w:jc w:val="both"/>
    </w:pPr>
    <w:rPr>
      <w:rFonts w:ascii="Times" w:hAnsi="Times"/>
      <w:bCs/>
      <w:szCs w:val="22"/>
    </w:rPr>
  </w:style>
  <w:style w:type="character" w:customStyle="1" w:styleId="FooterChar">
    <w:name w:val="Footer Char"/>
    <w:link w:val="Footer"/>
    <w:uiPriority w:val="99"/>
    <w:rsid w:val="00037A70"/>
    <w:rPr>
      <w:rFonts w:ascii="Arial" w:hAnsi="Arial" w:cs="Arial"/>
      <w:sz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223A12"/>
    <w:pPr>
      <w:keepLines/>
      <w:numPr>
        <w:numId w:val="0"/>
      </w:numPr>
      <w:suppressAutoHyphens w:val="0"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sz w:val="28"/>
      <w:szCs w:val="28"/>
    </w:rPr>
  </w:style>
  <w:style w:type="paragraph" w:styleId="ListParagraph">
    <w:name w:val="List Paragraph"/>
    <w:basedOn w:val="Normal"/>
    <w:uiPriority w:val="34"/>
    <w:qFormat/>
    <w:rsid w:val="00394141"/>
    <w:pPr>
      <w:numPr>
        <w:numId w:val="37"/>
      </w:numPr>
      <w:shd w:val="clear" w:color="auto" w:fill="F9F8F4"/>
      <w:suppressAutoHyphens/>
      <w:spacing w:before="120" w:line="360" w:lineRule="auto"/>
      <w:ind w:left="0" w:firstLine="284"/>
      <w:contextualSpacing/>
      <w:jc w:val="both"/>
    </w:pPr>
    <w:rPr>
      <w:rFonts w:ascii="Menlo" w:hAnsi="Menlo" w:cs="Menlo"/>
      <w:bCs/>
      <w:sz w:val="18"/>
      <w:szCs w:val="18"/>
      <w:lang w:val="en-GB"/>
    </w:rPr>
  </w:style>
  <w:style w:type="paragraph" w:styleId="TableofFigures">
    <w:name w:val="table of figures"/>
    <w:basedOn w:val="Normal"/>
    <w:next w:val="Normal"/>
    <w:autoRedefine/>
    <w:uiPriority w:val="99"/>
    <w:unhideWhenUsed/>
    <w:rsid w:val="00350B48"/>
    <w:pPr>
      <w:tabs>
        <w:tab w:val="right" w:leader="dot" w:pos="8302"/>
      </w:tabs>
      <w:suppressAutoHyphens/>
      <w:spacing w:before="120" w:line="360" w:lineRule="auto"/>
      <w:jc w:val="both"/>
    </w:pPr>
    <w:rPr>
      <w:rFonts w:ascii="Times" w:hAnsi="Times"/>
      <w:bCs/>
      <w:sz w:val="22"/>
      <w:szCs w:val="22"/>
    </w:rPr>
  </w:style>
  <w:style w:type="table" w:styleId="TableGrid">
    <w:name w:val="Table Grid"/>
    <w:basedOn w:val="TableNormal"/>
    <w:uiPriority w:val="39"/>
    <w:rsid w:val="00BE21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1Light-Accent3">
    <w:name w:val="List Table 1 Light Accent 3"/>
    <w:basedOn w:val="TableNormal"/>
    <w:uiPriority w:val="46"/>
    <w:rsid w:val="00BE212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1Light-Accent3">
    <w:name w:val="Grid Table 1 Light Accent 3"/>
    <w:basedOn w:val="TableNormal"/>
    <w:uiPriority w:val="46"/>
    <w:rsid w:val="00BE2125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BE2125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nexo1heading2">
    <w:name w:val="Anexo 1 heading 2"/>
    <w:basedOn w:val="Heading2"/>
    <w:next w:val="Normal"/>
    <w:rsid w:val="009F21FE"/>
  </w:style>
  <w:style w:type="paragraph" w:customStyle="1" w:styleId="ng-scope">
    <w:name w:val="ng-scope"/>
    <w:basedOn w:val="Normal"/>
    <w:rsid w:val="000D4665"/>
    <w:pPr>
      <w:spacing w:before="100" w:beforeAutospacing="1" w:after="100" w:afterAutospacing="1" w:line="360" w:lineRule="auto"/>
      <w:jc w:val="both"/>
    </w:pPr>
    <w:rPr>
      <w:rFonts w:ascii="Times" w:hAnsi="Times"/>
      <w:sz w:val="22"/>
      <w:szCs w:val="22"/>
    </w:rPr>
  </w:style>
  <w:style w:type="character" w:customStyle="1" w:styleId="pln">
    <w:name w:val="pln"/>
    <w:basedOn w:val="DefaultParagraphFont"/>
    <w:rsid w:val="000D4665"/>
  </w:style>
  <w:style w:type="character" w:customStyle="1" w:styleId="pun">
    <w:name w:val="pun"/>
    <w:basedOn w:val="DefaultParagraphFont"/>
    <w:rsid w:val="000D4665"/>
  </w:style>
  <w:style w:type="paragraph" w:styleId="HTMLPreformatted">
    <w:name w:val="HTML Preformatted"/>
    <w:basedOn w:val="Normal"/>
    <w:link w:val="HTMLPreformattedChar"/>
    <w:uiPriority w:val="99"/>
    <w:unhideWhenUsed/>
    <w:rsid w:val="00C336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  <w:jc w:val="both"/>
    </w:pPr>
    <w:rPr>
      <w:rFonts w:ascii="Courier New" w:hAnsi="Courier New" w:cs="Courier New"/>
      <w:sz w:val="20"/>
      <w:szCs w:val="22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3364A"/>
    <w:rPr>
      <w:rFonts w:ascii="Courier New" w:hAnsi="Courier New" w:cs="Courier New"/>
      <w:bCs/>
      <w:sz w:val="20"/>
    </w:rPr>
  </w:style>
  <w:style w:type="character" w:customStyle="1" w:styleId="tag">
    <w:name w:val="tag"/>
    <w:basedOn w:val="DefaultParagraphFont"/>
    <w:rsid w:val="00C3364A"/>
  </w:style>
  <w:style w:type="character" w:customStyle="1" w:styleId="atn">
    <w:name w:val="atn"/>
    <w:basedOn w:val="DefaultParagraphFont"/>
    <w:rsid w:val="00C3364A"/>
  </w:style>
  <w:style w:type="character" w:customStyle="1" w:styleId="atv">
    <w:name w:val="atv"/>
    <w:basedOn w:val="DefaultParagraphFont"/>
    <w:rsid w:val="00C3364A"/>
  </w:style>
  <w:style w:type="character" w:customStyle="1" w:styleId="com">
    <w:name w:val="com"/>
    <w:basedOn w:val="DefaultParagraphFont"/>
    <w:rsid w:val="00C3364A"/>
  </w:style>
  <w:style w:type="character" w:styleId="CommentReference">
    <w:name w:val="annotation reference"/>
    <w:basedOn w:val="DefaultParagraphFont"/>
    <w:uiPriority w:val="99"/>
    <w:semiHidden/>
    <w:unhideWhenUsed/>
    <w:rsid w:val="00E716D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E716D9"/>
    <w:pPr>
      <w:suppressAutoHyphens/>
      <w:spacing w:before="120" w:line="360" w:lineRule="auto"/>
      <w:jc w:val="both"/>
    </w:pPr>
    <w:rPr>
      <w:rFonts w:ascii="Times" w:hAnsi="Times"/>
      <w:bCs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716D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16D9"/>
    <w:rPr>
      <w:b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16D9"/>
    <w:rPr>
      <w:b/>
      <w:sz w:val="20"/>
      <w:szCs w:val="24"/>
    </w:rPr>
  </w:style>
  <w:style w:type="paragraph" w:styleId="Revision">
    <w:name w:val="Revision"/>
    <w:hidden/>
    <w:uiPriority w:val="99"/>
    <w:semiHidden/>
    <w:rsid w:val="00BD3C56"/>
  </w:style>
  <w:style w:type="paragraph" w:customStyle="1" w:styleId="text-body">
    <w:name w:val="text-body"/>
    <w:basedOn w:val="Normal"/>
    <w:rsid w:val="00A140F1"/>
    <w:pPr>
      <w:spacing w:before="100" w:beforeAutospacing="1" w:after="100" w:afterAutospacing="1" w:line="360" w:lineRule="auto"/>
      <w:jc w:val="both"/>
    </w:pPr>
    <w:rPr>
      <w:rFonts w:ascii="Times" w:hAnsi="Times"/>
      <w:sz w:val="22"/>
      <w:szCs w:val="22"/>
    </w:rPr>
  </w:style>
  <w:style w:type="character" w:styleId="HTMLCode">
    <w:name w:val="HTML Code"/>
    <w:basedOn w:val="DefaultParagraphFont"/>
    <w:uiPriority w:val="99"/>
    <w:semiHidden/>
    <w:unhideWhenUsed/>
    <w:rsid w:val="00A140F1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A5A7F"/>
    <w:rPr>
      <w:color w:val="954F72" w:themeColor="followed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E7462B"/>
    <w:pPr>
      <w:suppressAutoHyphens/>
      <w:spacing w:before="200" w:after="160" w:line="360" w:lineRule="auto"/>
      <w:ind w:left="864" w:right="864"/>
      <w:jc w:val="center"/>
    </w:pPr>
    <w:rPr>
      <w:rFonts w:asciiTheme="minorHAnsi" w:hAnsiTheme="minorHAnsi"/>
      <w:i/>
      <w:iCs/>
      <w:color w:val="404040" w:themeColor="text1" w:themeTint="BF"/>
      <w:sz w:val="22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E7462B"/>
    <w:rPr>
      <w:rFonts w:asciiTheme="minorHAnsi" w:hAnsiTheme="minorHAnsi"/>
      <w:bCs/>
      <w:i/>
      <w:iCs/>
      <w:color w:val="404040" w:themeColor="text1" w:themeTint="BF"/>
      <w:sz w:val="24"/>
      <w:szCs w:val="20"/>
    </w:rPr>
  </w:style>
  <w:style w:type="character" w:styleId="Strong">
    <w:name w:val="Strong"/>
    <w:basedOn w:val="DefaultParagraphFont"/>
    <w:uiPriority w:val="22"/>
    <w:qFormat/>
    <w:rsid w:val="00856385"/>
    <w:rPr>
      <w:b/>
      <w:bCs/>
    </w:rPr>
  </w:style>
  <w:style w:type="table" w:styleId="PlainTable5">
    <w:name w:val="Plain Table 5"/>
    <w:basedOn w:val="TableNormal"/>
    <w:uiPriority w:val="45"/>
    <w:rsid w:val="00A412D6"/>
    <w:rPr>
      <w:sz w:val="24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p1">
    <w:name w:val="p1"/>
    <w:basedOn w:val="Normal"/>
    <w:rsid w:val="00FF17D2"/>
    <w:pPr>
      <w:jc w:val="both"/>
    </w:pPr>
    <w:rPr>
      <w:rFonts w:ascii="Times" w:hAnsi="Times"/>
      <w:sz w:val="17"/>
      <w:szCs w:val="17"/>
    </w:rPr>
  </w:style>
  <w:style w:type="paragraph" w:customStyle="1" w:styleId="p2">
    <w:name w:val="p2"/>
    <w:basedOn w:val="Normal"/>
    <w:rsid w:val="00FF17D2"/>
    <w:pPr>
      <w:jc w:val="both"/>
    </w:pPr>
    <w:rPr>
      <w:rFonts w:ascii="Times" w:hAnsi="Times"/>
      <w:color w:val="424242"/>
      <w:sz w:val="17"/>
      <w:szCs w:val="17"/>
    </w:rPr>
  </w:style>
  <w:style w:type="character" w:customStyle="1" w:styleId="s1">
    <w:name w:val="s1"/>
    <w:basedOn w:val="DefaultParagraphFont"/>
    <w:rsid w:val="00FF17D2"/>
    <w:rPr>
      <w:color w:val="FF2600"/>
    </w:rPr>
  </w:style>
  <w:style w:type="character" w:styleId="LineNumber">
    <w:name w:val="line number"/>
    <w:basedOn w:val="DefaultParagraphFont"/>
    <w:uiPriority w:val="99"/>
    <w:semiHidden/>
    <w:unhideWhenUsed/>
    <w:rsid w:val="002778F7"/>
  </w:style>
  <w:style w:type="character" w:customStyle="1" w:styleId="5yl5">
    <w:name w:val="_5yl5"/>
    <w:basedOn w:val="DefaultParagraphFont"/>
    <w:rsid w:val="006C05D9"/>
  </w:style>
  <w:style w:type="table" w:styleId="PlainTable1">
    <w:name w:val="Plain Table 1"/>
    <w:basedOn w:val="TableNormal"/>
    <w:uiPriority w:val="41"/>
    <w:rsid w:val="0056486E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6486E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56486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56486E"/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6486E"/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nnotation">
    <w:name w:val="annotation"/>
    <w:basedOn w:val="DefaultParagraphFont"/>
    <w:rsid w:val="00AE4FEA"/>
  </w:style>
  <w:style w:type="character" w:customStyle="1" w:styleId="keyword">
    <w:name w:val="keyword"/>
    <w:basedOn w:val="DefaultParagraphFont"/>
    <w:rsid w:val="00AE4FEA"/>
  </w:style>
  <w:style w:type="character" w:customStyle="1" w:styleId="string">
    <w:name w:val="string"/>
    <w:basedOn w:val="DefaultParagraphFont"/>
    <w:rsid w:val="00AE4FEA"/>
  </w:style>
  <w:style w:type="character" w:customStyle="1" w:styleId="number">
    <w:name w:val="number"/>
    <w:basedOn w:val="DefaultParagraphFont"/>
    <w:rsid w:val="00AE4FEA"/>
  </w:style>
  <w:style w:type="paragraph" w:styleId="Title">
    <w:name w:val="Title"/>
    <w:basedOn w:val="Normal"/>
    <w:next w:val="Normal"/>
    <w:link w:val="TitleChar"/>
    <w:uiPriority w:val="10"/>
    <w:qFormat/>
    <w:rsid w:val="00991CA1"/>
    <w:pPr>
      <w:contextualSpacing/>
      <w:jc w:val="both"/>
    </w:pPr>
    <w:rPr>
      <w:rFonts w:ascii="Times" w:eastAsiaTheme="majorEastAsia" w:hAnsi="Times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CA1"/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HeaderChar">
    <w:name w:val="Header Char"/>
    <w:basedOn w:val="DefaultParagraphFont"/>
    <w:link w:val="Header"/>
    <w:uiPriority w:val="99"/>
    <w:rsid w:val="005A7318"/>
    <w:rPr>
      <w:rFonts w:ascii="Arial" w:hAnsi="Arial" w:cs="Arial"/>
      <w:bCs/>
      <w:sz w:val="18"/>
      <w:szCs w:val="18"/>
    </w:rPr>
  </w:style>
  <w:style w:type="character" w:customStyle="1" w:styleId="tag-name">
    <w:name w:val="tag-name"/>
    <w:basedOn w:val="DefaultParagraphFont"/>
    <w:rsid w:val="00A46AE2"/>
  </w:style>
  <w:style w:type="character" w:customStyle="1" w:styleId="attribute">
    <w:name w:val="attribute"/>
    <w:basedOn w:val="DefaultParagraphFont"/>
    <w:rsid w:val="00A46AE2"/>
  </w:style>
  <w:style w:type="character" w:customStyle="1" w:styleId="attribute-value">
    <w:name w:val="attribute-value"/>
    <w:basedOn w:val="DefaultParagraphFont"/>
    <w:rsid w:val="00A46AE2"/>
  </w:style>
  <w:style w:type="character" w:customStyle="1" w:styleId="comments">
    <w:name w:val="comments"/>
    <w:basedOn w:val="DefaultParagraphFont"/>
    <w:rsid w:val="00A46AE2"/>
  </w:style>
  <w:style w:type="character" w:customStyle="1" w:styleId="Heading3Char">
    <w:name w:val="Heading 3 Char"/>
    <w:basedOn w:val="DefaultParagraphFont"/>
    <w:link w:val="Heading3"/>
    <w:rsid w:val="00FB70C2"/>
    <w:rPr>
      <w:rFonts w:cs="Arial"/>
      <w:color w:val="2F5496" w:themeColor="accent1" w:themeShade="BF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C2154"/>
    <w:pPr>
      <w:jc w:val="both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C2154"/>
    <w:rPr>
      <w:rFonts w:ascii="Times New Roman" w:hAnsi="Times New Roman"/>
      <w:sz w:val="24"/>
      <w:szCs w:val="24"/>
    </w:rPr>
  </w:style>
  <w:style w:type="character" w:customStyle="1" w:styleId="value">
    <w:name w:val="value"/>
    <w:basedOn w:val="DefaultParagraphFont"/>
    <w:rsid w:val="002E3D28"/>
  </w:style>
  <w:style w:type="paragraph" w:styleId="FootnoteText">
    <w:name w:val="footnote text"/>
    <w:basedOn w:val="Normal"/>
    <w:link w:val="FootnoteTextChar"/>
    <w:uiPriority w:val="99"/>
    <w:unhideWhenUsed/>
    <w:rsid w:val="00341237"/>
    <w:pPr>
      <w:jc w:val="both"/>
    </w:pPr>
    <w:rPr>
      <w:rFonts w:ascii="Times" w:hAnsi="Time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41237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341237"/>
    <w:rPr>
      <w:vertAlign w:val="superscript"/>
    </w:rPr>
  </w:style>
  <w:style w:type="numbering" w:customStyle="1" w:styleId="Ponto">
    <w:name w:val="Ponto"/>
    <w:uiPriority w:val="99"/>
    <w:rsid w:val="009F21FE"/>
    <w:pPr>
      <w:numPr>
        <w:numId w:val="7"/>
      </w:numPr>
    </w:pPr>
  </w:style>
  <w:style w:type="character" w:customStyle="1" w:styleId="BodyTextChar">
    <w:name w:val="Body Text Char"/>
    <w:basedOn w:val="DefaultParagraphFont"/>
    <w:link w:val="BodyText"/>
    <w:rsid w:val="009F21FE"/>
    <w:rPr>
      <w:rFonts w:ascii="Arial" w:hAnsi="Arial" w:cs="Arial"/>
      <w:bCs/>
    </w:rPr>
  </w:style>
  <w:style w:type="paragraph" w:customStyle="1" w:styleId="p3">
    <w:name w:val="p3"/>
    <w:basedOn w:val="Normal"/>
    <w:rsid w:val="0056175A"/>
    <w:rPr>
      <w:rFonts w:ascii="Monaco" w:hAnsi="Monaco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2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84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9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26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63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3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7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0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7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7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E6250CC-0AD5-F643-88F4-A2829CEAA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23</Pages>
  <Words>4607</Words>
  <Characters>26264</Characters>
  <Application>Microsoft Macintosh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30810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Henriques / Beatriz Velho</dc:creator>
  <cp:keywords/>
  <dc:description/>
  <cp:lastModifiedBy>nadiacarvalho118@gmail.com</cp:lastModifiedBy>
  <cp:revision>185</cp:revision>
  <cp:lastPrinted>2017-12-19T10:31:00Z</cp:lastPrinted>
  <dcterms:created xsi:type="dcterms:W3CDTF">2017-10-14T23:02:00Z</dcterms:created>
  <dcterms:modified xsi:type="dcterms:W3CDTF">2017-12-22T12:15:00Z</dcterms:modified>
  <cp:category/>
</cp:coreProperties>
</file>