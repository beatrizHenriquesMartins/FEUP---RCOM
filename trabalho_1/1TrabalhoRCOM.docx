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177D3" w14:textId="4A53D88B" w:rsidR="004049FF" w:rsidRPr="0024090E" w:rsidRDefault="001E7F64" w:rsidP="000D6DCF">
      <w:pPr>
        <w:spacing w:line="276" w:lineRule="auto"/>
        <w:jc w:val="center"/>
        <w:rPr>
          <w:rFonts w:eastAsia="Calibri" w:cs="Tahoma"/>
          <w:sz w:val="66"/>
          <w:szCs w:val="66"/>
        </w:rPr>
      </w:pPr>
      <w:r>
        <w:rPr>
          <w:rFonts w:eastAsia="Calibri" w:cs="Tahoma"/>
          <w:sz w:val="66"/>
          <w:szCs w:val="66"/>
        </w:rPr>
        <w:t>1º Trabalho Laboratorial</w:t>
      </w:r>
    </w:p>
    <w:p w14:paraId="3D19572A" w14:textId="77777777" w:rsidR="00027550" w:rsidRDefault="00027550" w:rsidP="000D6DCF">
      <w:pPr>
        <w:spacing w:line="276" w:lineRule="auto"/>
        <w:jc w:val="center"/>
        <w:rPr>
          <w:rFonts w:cs="Tahoma"/>
          <w:sz w:val="36"/>
          <w:szCs w:val="36"/>
        </w:rPr>
      </w:pPr>
    </w:p>
    <w:p w14:paraId="0E7CF27D" w14:textId="79125A22" w:rsidR="00296637" w:rsidRPr="00296637" w:rsidRDefault="007256EF" w:rsidP="000D6DCF">
      <w:pPr>
        <w:spacing w:line="276" w:lineRule="auto"/>
        <w:jc w:val="center"/>
        <w:rPr>
          <w:rFonts w:cs="Tahoma"/>
          <w:sz w:val="32"/>
          <w:szCs w:val="36"/>
        </w:rPr>
      </w:pPr>
      <w:r>
        <w:rPr>
          <w:rFonts w:cs="Tahoma"/>
          <w:sz w:val="32"/>
          <w:szCs w:val="36"/>
        </w:rPr>
        <w:t>Relatório</w:t>
      </w:r>
    </w:p>
    <w:p w14:paraId="5FAD4BF7" w14:textId="77777777" w:rsidR="001E7F64" w:rsidRPr="00BC223A" w:rsidRDefault="001E7F64" w:rsidP="004049FF">
      <w:pPr>
        <w:jc w:val="center"/>
        <w:rPr>
          <w:rFonts w:cs="Tahoma"/>
          <w:b/>
          <w:sz w:val="52"/>
          <w:szCs w:val="52"/>
        </w:rPr>
      </w:pPr>
    </w:p>
    <w:p w14:paraId="327C9725" w14:textId="77777777" w:rsidR="004049FF" w:rsidRPr="00BC223A" w:rsidRDefault="004049FF" w:rsidP="00F16E23">
      <w:pPr>
        <w:spacing w:line="240" w:lineRule="auto"/>
        <w:jc w:val="center"/>
        <w:rPr>
          <w:rFonts w:cs="Tahoma"/>
          <w:b/>
          <w:sz w:val="52"/>
          <w:szCs w:val="52"/>
        </w:rPr>
      </w:pPr>
      <w:r w:rsidRPr="00BC223A">
        <w:rPr>
          <w:rFonts w:cs="Tahoma"/>
          <w:noProof/>
          <w:lang w:val="en-GB" w:eastAsia="en-GB"/>
        </w:rPr>
        <w:drawing>
          <wp:inline distT="0" distB="0" distL="0" distR="0" wp14:anchorId="7BC85810" wp14:editId="4FE7643C">
            <wp:extent cx="3924438" cy="1292087"/>
            <wp:effectExtent l="0" t="0" r="0" b="381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50" cy="129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88F" w14:textId="77777777" w:rsidR="004049FF" w:rsidRDefault="004049FF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473AF131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B43C336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31A4C35D" w14:textId="77777777" w:rsid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18E78AF9" w14:textId="77777777" w:rsidR="00182038" w:rsidRPr="00182038" w:rsidRDefault="00182038" w:rsidP="00182038">
      <w:pPr>
        <w:spacing w:line="240" w:lineRule="auto"/>
        <w:jc w:val="center"/>
        <w:rPr>
          <w:rFonts w:cs="Tahoma"/>
          <w:b/>
          <w:sz w:val="20"/>
          <w:szCs w:val="20"/>
        </w:rPr>
      </w:pPr>
    </w:p>
    <w:p w14:paraId="72E9C925" w14:textId="77777777" w:rsidR="004049FF" w:rsidRPr="0024090E" w:rsidRDefault="004049FF" w:rsidP="00182038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r w:rsidRPr="0024090E">
        <w:rPr>
          <w:rFonts w:eastAsia="Calibri" w:cs="Tahoma"/>
          <w:color w:val="000000" w:themeColor="text1"/>
          <w:sz w:val="37"/>
          <w:szCs w:val="37"/>
        </w:rPr>
        <w:t>Mestrado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Integrado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Engenharia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Informática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Computação</w:t>
      </w:r>
    </w:p>
    <w:p w14:paraId="2C2375DF" w14:textId="77777777" w:rsidR="002A25DD" w:rsidRPr="00BC223A" w:rsidRDefault="002A25DD" w:rsidP="00F16E23">
      <w:pPr>
        <w:spacing w:line="240" w:lineRule="auto"/>
        <w:rPr>
          <w:rFonts w:cs="Tahoma"/>
          <w:color w:val="000000" w:themeColor="text1"/>
          <w:sz w:val="48"/>
          <w:szCs w:val="48"/>
        </w:rPr>
      </w:pPr>
    </w:p>
    <w:p w14:paraId="5BABBBE3" w14:textId="77777777" w:rsidR="00590ED9" w:rsidRPr="00BC223A" w:rsidRDefault="00590ED9" w:rsidP="00F16E23">
      <w:pPr>
        <w:spacing w:line="240" w:lineRule="auto"/>
        <w:jc w:val="center"/>
        <w:rPr>
          <w:rFonts w:cs="Tahoma"/>
          <w:color w:val="000000" w:themeColor="text1"/>
          <w:sz w:val="48"/>
          <w:szCs w:val="48"/>
        </w:rPr>
      </w:pPr>
    </w:p>
    <w:p w14:paraId="6A93D78B" w14:textId="6A683D15" w:rsidR="00F02346" w:rsidRPr="0024090E" w:rsidRDefault="001E7F64" w:rsidP="00F16E23">
      <w:pPr>
        <w:spacing w:line="240" w:lineRule="auto"/>
        <w:jc w:val="center"/>
        <w:rPr>
          <w:rFonts w:cs="Tahoma"/>
          <w:color w:val="000000" w:themeColor="text1"/>
          <w:sz w:val="37"/>
          <w:szCs w:val="37"/>
        </w:rPr>
      </w:pPr>
      <w:r>
        <w:rPr>
          <w:rFonts w:eastAsia="Calibri" w:cs="Tahoma"/>
          <w:color w:val="000000" w:themeColor="text1"/>
          <w:sz w:val="37"/>
          <w:szCs w:val="37"/>
        </w:rPr>
        <w:t>Redes de Computadores</w:t>
      </w:r>
    </w:p>
    <w:p w14:paraId="7186665A" w14:textId="77777777" w:rsidR="00F02346" w:rsidRDefault="00F02346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73503D34" w14:textId="77777777" w:rsidR="0024090E" w:rsidRPr="00BC223A" w:rsidRDefault="0024090E" w:rsidP="00F16E23">
      <w:pPr>
        <w:spacing w:line="240" w:lineRule="auto"/>
        <w:jc w:val="center"/>
        <w:rPr>
          <w:rFonts w:cs="Tahoma"/>
          <w:color w:val="000000" w:themeColor="text1"/>
          <w:sz w:val="40"/>
          <w:szCs w:val="48"/>
        </w:rPr>
      </w:pPr>
    </w:p>
    <w:p w14:paraId="4DDA183E" w14:textId="68443D5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de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Henriques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Martins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201502858</w:t>
      </w:r>
    </w:p>
    <w:p w14:paraId="42E0E7AD" w14:textId="63930D76" w:rsidR="00590ED9" w:rsidRPr="00BC223A" w:rsidRDefault="001E7F64" w:rsidP="0024090E">
      <w:pPr>
        <w:jc w:val="center"/>
        <w:rPr>
          <w:rFonts w:cs="Tahoma"/>
          <w:color w:val="000000" w:themeColor="text1"/>
          <w:sz w:val="28"/>
          <w:szCs w:val="40"/>
        </w:rPr>
      </w:pPr>
      <w:r>
        <w:rPr>
          <w:rFonts w:eastAsia="Calibri" w:cs="Tahoma"/>
          <w:color w:val="000000" w:themeColor="text1"/>
          <w:sz w:val="28"/>
          <w:szCs w:val="40"/>
        </w:rPr>
        <w:t>Nádia de Sousa Varela Carvalho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</w:t>
      </w:r>
      <w:r>
        <w:rPr>
          <w:rFonts w:cs="Tahoma"/>
          <w:color w:val="000000" w:themeColor="text1"/>
          <w:sz w:val="28"/>
          <w:szCs w:val="40"/>
        </w:rPr>
        <w:t>208223</w:t>
      </w:r>
    </w:p>
    <w:p w14:paraId="232830F1" w14:textId="77777777" w:rsidR="00C8311F" w:rsidRDefault="00C8311F" w:rsidP="004049FF">
      <w:pPr>
        <w:jc w:val="center"/>
        <w:rPr>
          <w:rFonts w:cs="Tahoma"/>
          <w:sz w:val="28"/>
          <w:szCs w:val="40"/>
        </w:rPr>
      </w:pPr>
    </w:p>
    <w:p w14:paraId="783748D7" w14:textId="77777777" w:rsidR="00B41B54" w:rsidRDefault="00B41B54" w:rsidP="00B41B54">
      <w:pPr>
        <w:jc w:val="center"/>
        <w:rPr>
          <w:rFonts w:cs="Tahoma"/>
          <w:sz w:val="28"/>
          <w:szCs w:val="40"/>
        </w:rPr>
      </w:pPr>
    </w:p>
    <w:p w14:paraId="7169184F" w14:textId="77777777" w:rsidR="001E7F6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>Faculdade de Enge</w:t>
      </w:r>
      <w:r w:rsidR="001E7F64">
        <w:rPr>
          <w:rFonts w:cs="Tahoma"/>
          <w:sz w:val="28"/>
          <w:szCs w:val="40"/>
        </w:rPr>
        <w:t>nharia da Universidade do Porto</w:t>
      </w:r>
    </w:p>
    <w:p w14:paraId="24CE42D2" w14:textId="67D6804A" w:rsidR="00B41B54" w:rsidRPr="00B41B5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 xml:space="preserve">Rua Roberto Frias, sn, 4200-465 Porto, Portugal </w:t>
      </w:r>
    </w:p>
    <w:p w14:paraId="57F0D3AD" w14:textId="77777777" w:rsidR="009A376F" w:rsidRPr="00BC223A" w:rsidRDefault="009A376F" w:rsidP="004049FF">
      <w:pPr>
        <w:jc w:val="center"/>
        <w:rPr>
          <w:rFonts w:cs="Tahoma"/>
          <w:sz w:val="28"/>
          <w:szCs w:val="40"/>
        </w:rPr>
      </w:pPr>
    </w:p>
    <w:p w14:paraId="1810E184" w14:textId="77777777" w:rsidR="000F1C2C" w:rsidRDefault="001E7F64" w:rsidP="000F1C2C">
      <w:pPr>
        <w:jc w:val="center"/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t>31</w:t>
      </w:r>
      <w:r w:rsidR="00F20BC4" w:rsidRPr="00BC223A">
        <w:rPr>
          <w:rFonts w:cs="Tahoma"/>
          <w:sz w:val="28"/>
          <w:szCs w:val="40"/>
        </w:rPr>
        <w:t xml:space="preserve"> </w:t>
      </w:r>
      <w:r w:rsidR="00F20BC4" w:rsidRPr="00BC223A">
        <w:rPr>
          <w:rFonts w:eastAsia="Calibri" w:cs="Tahoma"/>
          <w:sz w:val="28"/>
          <w:szCs w:val="40"/>
        </w:rPr>
        <w:t>Outubro</w:t>
      </w:r>
      <w:r w:rsidR="00F20BC4" w:rsidRPr="00BC223A">
        <w:rPr>
          <w:rFonts w:cs="Tahoma"/>
          <w:sz w:val="28"/>
          <w:szCs w:val="40"/>
        </w:rPr>
        <w:t xml:space="preserve"> 2017</w:t>
      </w:r>
    </w:p>
    <w:p w14:paraId="06EAB333" w14:textId="77777777" w:rsidR="000F1C2C" w:rsidRDefault="000F1C2C">
      <w:pPr>
        <w:spacing w:line="240" w:lineRule="auto"/>
        <w:jc w:val="left"/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br w:type="page"/>
      </w:r>
    </w:p>
    <w:sdt>
      <w:sdtPr>
        <w:rPr>
          <w:b/>
          <w:caps/>
          <w:sz w:val="24"/>
          <w:szCs w:val="24"/>
        </w:rPr>
        <w:id w:val="-2071107982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  <w:sz w:val="22"/>
          <w:szCs w:val="22"/>
        </w:rPr>
      </w:sdtEndPr>
      <w:sdtContent>
        <w:p w14:paraId="04E47E55" w14:textId="5AA855A6" w:rsidR="007B3BDE" w:rsidRPr="00A41EC3" w:rsidRDefault="007B3BDE" w:rsidP="000F1C2C">
          <w:pPr>
            <w:jc w:val="left"/>
            <w:rPr>
              <w:rStyle w:val="TitleChar"/>
              <w:b w:val="0"/>
              <w:color w:val="2F5496" w:themeColor="accent1" w:themeShade="BF"/>
            </w:rPr>
          </w:pPr>
          <w:r w:rsidRPr="00A41EC3">
            <w:rPr>
              <w:rStyle w:val="TitleChar"/>
              <w:b w:val="0"/>
              <w:color w:val="2F5496" w:themeColor="accent1" w:themeShade="BF"/>
            </w:rPr>
            <w:t>Índice</w:t>
          </w:r>
        </w:p>
        <w:p w14:paraId="4CFAD159" w14:textId="77777777" w:rsidR="00972577" w:rsidRDefault="007B3BDE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r w:rsidRPr="00A41EC3">
            <w:rPr>
              <w:rFonts w:ascii="Times" w:hAnsi="Times"/>
              <w:bCs w:val="0"/>
              <w:caps/>
            </w:rPr>
            <w:fldChar w:fldCharType="begin"/>
          </w:r>
          <w:r w:rsidRPr="00A41EC3">
            <w:rPr>
              <w:rFonts w:ascii="Times" w:hAnsi="Times"/>
            </w:rPr>
            <w:instrText>TOC \o "1-3" \h \z \u</w:instrText>
          </w:r>
          <w:r w:rsidRPr="00A41EC3">
            <w:rPr>
              <w:rFonts w:ascii="Times" w:hAnsi="Times"/>
              <w:bCs w:val="0"/>
              <w:caps/>
            </w:rPr>
            <w:fldChar w:fldCharType="separate"/>
          </w:r>
          <w:hyperlink w:anchor="_Toc497726524" w:history="1">
            <w:r w:rsidR="00972577" w:rsidRPr="00A1577B">
              <w:rPr>
                <w:rStyle w:val="Hyperlink"/>
                <w:noProof/>
              </w:rPr>
              <w:t>1</w:t>
            </w:r>
            <w:r w:rsidR="00972577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972577" w:rsidRPr="00A1577B">
              <w:rPr>
                <w:rStyle w:val="Hyperlink"/>
                <w:noProof/>
              </w:rPr>
              <w:t>Sumário</w:t>
            </w:r>
            <w:r w:rsidR="00972577">
              <w:rPr>
                <w:noProof/>
                <w:webHidden/>
              </w:rPr>
              <w:tab/>
            </w:r>
            <w:r w:rsidR="00972577">
              <w:rPr>
                <w:noProof/>
                <w:webHidden/>
              </w:rPr>
              <w:fldChar w:fldCharType="begin"/>
            </w:r>
            <w:r w:rsidR="00972577">
              <w:rPr>
                <w:noProof/>
                <w:webHidden/>
              </w:rPr>
              <w:instrText xml:space="preserve"> PAGEREF _Toc497726524 \h </w:instrText>
            </w:r>
            <w:r w:rsidR="00972577">
              <w:rPr>
                <w:noProof/>
                <w:webHidden/>
              </w:rPr>
            </w:r>
            <w:r w:rsidR="00972577">
              <w:rPr>
                <w:noProof/>
                <w:webHidden/>
              </w:rPr>
              <w:fldChar w:fldCharType="separate"/>
            </w:r>
            <w:r w:rsidR="00972577">
              <w:rPr>
                <w:noProof/>
                <w:webHidden/>
              </w:rPr>
              <w:t>3</w:t>
            </w:r>
            <w:r w:rsidR="00972577">
              <w:rPr>
                <w:noProof/>
                <w:webHidden/>
              </w:rPr>
              <w:fldChar w:fldCharType="end"/>
            </w:r>
          </w:hyperlink>
        </w:p>
        <w:p w14:paraId="4D3E2ABC" w14:textId="77777777" w:rsidR="00972577" w:rsidRDefault="00972577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26525" w:history="1">
            <w:r w:rsidRPr="00A1577B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A1577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A3B3F" w14:textId="77777777" w:rsidR="00972577" w:rsidRDefault="00972577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26526" w:history="1">
            <w:r w:rsidRPr="00A1577B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A1577B">
              <w:rPr>
                <w:rStyle w:val="Hyperlink"/>
                <w:noProof/>
              </w:rPr>
              <w:t>Arquitetura e 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FCEA1" w14:textId="77777777" w:rsidR="00972577" w:rsidRDefault="00972577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26527" w:history="1">
            <w:r w:rsidRPr="00A1577B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A1577B">
              <w:rPr>
                <w:rStyle w:val="Hyperlink"/>
                <w:noProof/>
              </w:rPr>
              <w:t>Data Link –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6E229" w14:textId="77777777" w:rsidR="00972577" w:rsidRDefault="00972577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26528" w:history="1">
            <w:r w:rsidRPr="00A1577B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A1577B">
              <w:rPr>
                <w:rStyle w:val="Hyperlink"/>
                <w:noProof/>
              </w:rPr>
              <w:t>App Link –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F197C" w14:textId="77777777" w:rsidR="00972577" w:rsidRDefault="00972577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26529" w:history="1">
            <w:r w:rsidRPr="00A1577B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A1577B">
              <w:rPr>
                <w:rStyle w:val="Hyperlink"/>
                <w:noProof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174AD" w14:textId="77777777" w:rsidR="00972577" w:rsidRDefault="00972577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26530" w:history="1">
            <w:r w:rsidRPr="00A1577B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A1577B">
              <w:rPr>
                <w:rStyle w:val="Hyperlink"/>
                <w:noProof/>
              </w:rPr>
              <w:t>Protocolo de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5E763" w14:textId="77777777" w:rsidR="00972577" w:rsidRDefault="00972577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26531" w:history="1">
            <w:r w:rsidRPr="00A1577B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A1577B">
              <w:rPr>
                <w:rStyle w:val="Hyperlink"/>
                <w:noProof/>
              </w:rPr>
              <w:t>llopen() e llclose()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AB94E" w14:textId="77777777" w:rsidR="00972577" w:rsidRDefault="00972577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26532" w:history="1">
            <w:r w:rsidRPr="00A1577B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A1577B">
              <w:rPr>
                <w:rStyle w:val="Hyperlink"/>
                <w:noProof/>
              </w:rPr>
              <w:t>llread() e llwrite()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38DE0" w14:textId="77777777" w:rsidR="00972577" w:rsidRDefault="00972577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26533" w:history="1">
            <w:r w:rsidRPr="00A1577B">
              <w:rPr>
                <w:rStyle w:val="Hyperlink"/>
                <w:noProof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A1577B">
              <w:rPr>
                <w:rStyle w:val="Hyperlink"/>
                <w:noProof/>
              </w:rPr>
              <w:t>Protocolo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6881D" w14:textId="77777777" w:rsidR="00972577" w:rsidRDefault="00972577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26534" w:history="1">
            <w:r w:rsidRPr="00A1577B">
              <w:rPr>
                <w:rStyle w:val="Hyperlink"/>
                <w:noProof/>
              </w:rPr>
              <w:t>6.1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A1577B">
              <w:rPr>
                <w:rStyle w:val="Hyperlink"/>
                <w:noProof/>
                <w:shd w:val="clear" w:color="auto" w:fill="FFFFFF"/>
              </w:rPr>
              <w:t>sendData</w:t>
            </w:r>
            <w:r w:rsidRPr="00A1577B">
              <w:rPr>
                <w:rStyle w:val="Hyperlink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0B425" w14:textId="77777777" w:rsidR="00972577" w:rsidRDefault="00972577">
          <w:pPr>
            <w:pStyle w:val="TOC2"/>
            <w:tabs>
              <w:tab w:val="left" w:pos="88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26535" w:history="1">
            <w:r w:rsidRPr="00A1577B">
              <w:rPr>
                <w:rStyle w:val="Hyperlink"/>
                <w:noProof/>
              </w:rPr>
              <w:t>6.2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A1577B">
              <w:rPr>
                <w:rStyle w:val="Hyperlink"/>
                <w:noProof/>
                <w:shd w:val="clear" w:color="auto" w:fill="FFFFFF"/>
              </w:rPr>
              <w:t>receiveData</w:t>
            </w:r>
            <w:r w:rsidRPr="00A1577B">
              <w:rPr>
                <w:rStyle w:val="Hyperlink"/>
                <w:noProof/>
              </w:rPr>
              <w:t>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BFA0F" w14:textId="77777777" w:rsidR="00972577" w:rsidRDefault="00972577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26536" w:history="1">
            <w:r w:rsidRPr="00A1577B">
              <w:rPr>
                <w:rStyle w:val="Hyperlink"/>
                <w:noProof/>
              </w:rPr>
              <w:t>7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A1577B">
              <w:rPr>
                <w:rStyle w:val="Hyperlink"/>
                <w:noProof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4ECC9" w14:textId="77777777" w:rsidR="00972577" w:rsidRDefault="00972577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26537" w:history="1">
            <w:r w:rsidRPr="00A1577B">
              <w:rPr>
                <w:rStyle w:val="Hyperlink"/>
                <w:noProof/>
              </w:rPr>
              <w:t>8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A1577B">
              <w:rPr>
                <w:rStyle w:val="Hyperlink"/>
                <w:noProof/>
              </w:rPr>
              <w:t>Eficiência do protocolo de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CC4F8" w14:textId="77777777" w:rsidR="00972577" w:rsidRDefault="00972577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26538" w:history="1">
            <w:r w:rsidRPr="00A1577B">
              <w:rPr>
                <w:rStyle w:val="Hyperlink"/>
                <w:noProof/>
              </w:rPr>
              <w:t>9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A1577B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59ED31CA" w14:textId="77777777" w:rsidR="00972577" w:rsidRDefault="00972577">
          <w:pPr>
            <w:pStyle w:val="TO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497726539" w:history="1">
            <w:r w:rsidRPr="00A1577B">
              <w:rPr>
                <w:rStyle w:val="Hyperlink"/>
                <w:noProof/>
              </w:rPr>
              <w:t>Anexo – Código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BE819" w14:textId="77777777" w:rsidR="00972577" w:rsidRDefault="00972577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26540" w:history="1">
            <w:r w:rsidRPr="00A1577B">
              <w:rPr>
                <w:rStyle w:val="Hyperlink"/>
                <w:noProof/>
              </w:rPr>
              <w:t>A1. dataLink.h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3FF7E" w14:textId="77777777" w:rsidR="00972577" w:rsidRDefault="00972577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26541" w:history="1">
            <w:r w:rsidRPr="00A1577B">
              <w:rPr>
                <w:rStyle w:val="Hyperlink"/>
                <w:noProof/>
                <w:lang w:val="en-GB"/>
              </w:rPr>
              <w:t>A2. dataLink.c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D5AB8" w14:textId="77777777" w:rsidR="00972577" w:rsidRDefault="00972577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26542" w:history="1">
            <w:r w:rsidRPr="00A1577B">
              <w:rPr>
                <w:rStyle w:val="Hyperlink"/>
                <w:noProof/>
                <w:lang w:val="en-GB"/>
              </w:rPr>
              <w:t>A3. AppLink.h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E056F" w14:textId="77777777" w:rsidR="00972577" w:rsidRDefault="00972577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26543" w:history="1">
            <w:r w:rsidRPr="00A1577B">
              <w:rPr>
                <w:rStyle w:val="Hyperlink"/>
                <w:noProof/>
                <w:lang w:val="en-GB"/>
              </w:rPr>
              <w:t>A4. AppLink.c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33CD4" w14:textId="77777777" w:rsidR="00972577" w:rsidRDefault="00972577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26544" w:history="1">
            <w:r w:rsidRPr="00A1577B">
              <w:rPr>
                <w:rStyle w:val="Hyperlink"/>
                <w:noProof/>
                <w:lang w:val="en-GB"/>
              </w:rPr>
              <w:t>A5. receiver.c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1721F" w14:textId="77777777" w:rsidR="00972577" w:rsidRDefault="00972577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7726545" w:history="1">
            <w:r w:rsidRPr="00A1577B">
              <w:rPr>
                <w:rStyle w:val="Hyperlink"/>
                <w:noProof/>
              </w:rPr>
              <w:t>A6. sender.c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_Toc497726545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F2B31" w14:textId="56992000" w:rsidR="007B3BDE" w:rsidRDefault="007B3BDE">
          <w:r w:rsidRPr="00A41EC3">
            <w:rPr>
              <w:b/>
              <w:bCs/>
              <w:noProof/>
            </w:rPr>
            <w:fldChar w:fldCharType="end"/>
          </w:r>
        </w:p>
      </w:sdtContent>
    </w:sdt>
    <w:p w14:paraId="21547CA0" w14:textId="052B711F" w:rsidR="000F1C2C" w:rsidRDefault="000F1C2C" w:rsidP="000F1C2C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t xml:space="preserve"> </w:t>
      </w:r>
    </w:p>
    <w:p w14:paraId="4D63B534" w14:textId="76565B13" w:rsidR="00AE2B17" w:rsidRDefault="000F1C2C" w:rsidP="000F1C2C">
      <w:pPr>
        <w:spacing w:line="240" w:lineRule="auto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353DF8AE" w14:textId="5458B48A" w:rsidR="00003047" w:rsidRDefault="000F1C2C" w:rsidP="0098792C">
      <w:pPr>
        <w:pStyle w:val="Heading1"/>
      </w:pPr>
      <w:bookmarkStart w:id="1" w:name="_Toc497726524"/>
      <w:r>
        <w:lastRenderedPageBreak/>
        <w:t>Sumário</w:t>
      </w:r>
      <w:bookmarkEnd w:id="1"/>
    </w:p>
    <w:p w14:paraId="4EBC80FD" w14:textId="184A797B" w:rsidR="005E1466" w:rsidRDefault="00490127" w:rsidP="006924B3">
      <w:pPr>
        <w:spacing w:line="276" w:lineRule="auto"/>
        <w:ind w:firstLine="567"/>
      </w:pPr>
      <w:r>
        <w:t xml:space="preserve">Este trabalho foi realizado no âmbito da cadeira </w:t>
      </w:r>
      <w:r w:rsidRPr="00490127">
        <w:rPr>
          <w:i/>
        </w:rPr>
        <w:t>Redes de Computadores</w:t>
      </w:r>
      <w:r>
        <w:t xml:space="preserve"> com o objetivo de aplicar todos os conhecimentos lecionados nas aulas teóricas sobre o </w:t>
      </w:r>
      <w:r w:rsidRPr="00490127">
        <w:rPr>
          <w:i/>
        </w:rPr>
        <w:t>Protocolo de Ligação de Dado</w:t>
      </w:r>
      <w:r>
        <w:t xml:space="preserve">. O trabalho em si consiste na transferência de dados através de uma porta de série. </w:t>
      </w:r>
    </w:p>
    <w:p w14:paraId="042FEF5E" w14:textId="519DB323" w:rsidR="00490127" w:rsidRDefault="00E779E7" w:rsidP="006924B3">
      <w:pPr>
        <w:spacing w:line="276" w:lineRule="auto"/>
        <w:ind w:firstLine="567"/>
      </w:pPr>
      <w:r>
        <w:t>O projeto foi concluído. No entanto, não está completo, uma vez que a aplicação só é capaz de enviar o ficheiro quando não ocorrem erros.</w:t>
      </w:r>
    </w:p>
    <w:p w14:paraId="09020D39" w14:textId="77777777" w:rsidR="00972577" w:rsidRDefault="00972577" w:rsidP="006924B3">
      <w:pPr>
        <w:spacing w:line="276" w:lineRule="auto"/>
        <w:ind w:firstLine="567"/>
      </w:pPr>
    </w:p>
    <w:p w14:paraId="56F49896" w14:textId="77777777" w:rsidR="00972577" w:rsidRPr="000F1C2C" w:rsidRDefault="00972577" w:rsidP="006924B3">
      <w:pPr>
        <w:spacing w:line="276" w:lineRule="auto"/>
        <w:ind w:firstLine="567"/>
      </w:pPr>
    </w:p>
    <w:p w14:paraId="474EFDFA" w14:textId="6FA17362" w:rsidR="00490127" w:rsidRDefault="00490127" w:rsidP="00490127">
      <w:pPr>
        <w:pStyle w:val="Heading1"/>
      </w:pPr>
      <w:bookmarkStart w:id="2" w:name="_Toc497726525"/>
      <w:r>
        <w:t>Introdução</w:t>
      </w:r>
      <w:bookmarkEnd w:id="2"/>
    </w:p>
    <w:p w14:paraId="04C4DE9F" w14:textId="749355A9" w:rsidR="00797402" w:rsidRDefault="00797402" w:rsidP="006924B3">
      <w:pPr>
        <w:spacing w:line="276" w:lineRule="auto"/>
        <w:ind w:firstLine="567"/>
      </w:pPr>
      <w:r>
        <w:t>O objeti</w:t>
      </w:r>
      <w:r w:rsidR="00C37C76">
        <w:t>vo principal deste trabalho é a implementação de um determinado protocolo para transferência de dados, especificado no guião do projeto, através de uma porta de série, uma das formas ma</w:t>
      </w:r>
      <w:r w:rsidR="00332B11">
        <w:t>i</w:t>
      </w:r>
      <w:r w:rsidR="00C37C76">
        <w:t xml:space="preserve">s básicas para transferência </w:t>
      </w:r>
      <w:r w:rsidR="00332B11">
        <w:t>de dados.</w:t>
      </w:r>
    </w:p>
    <w:p w14:paraId="3979F1FE" w14:textId="46B96838" w:rsidR="00327E2C" w:rsidRPr="00BE7B61" w:rsidRDefault="00332B11" w:rsidP="006924B3">
      <w:pPr>
        <w:spacing w:line="276" w:lineRule="auto"/>
        <w:ind w:firstLine="567"/>
        <w:rPr>
          <w:rFonts w:ascii="Times New Roman" w:hAnsi="Times New Roman"/>
          <w:sz w:val="24"/>
          <w:szCs w:val="24"/>
        </w:rPr>
      </w:pPr>
      <w:r>
        <w:t xml:space="preserve">O objetivo do relatório é </w:t>
      </w:r>
      <w:r w:rsidR="00327E2C">
        <w:t xml:space="preserve">demonstrar como a parte teórica foi aplicada ao </w:t>
      </w:r>
      <w:r w:rsidR="00DE7A4E">
        <w:t>projeto</w:t>
      </w:r>
      <w:r w:rsidR="00327E2C">
        <w:t xml:space="preserve">, uma vez que na </w:t>
      </w:r>
      <w:r w:rsidR="008944C4">
        <w:t>apresentação/</w:t>
      </w:r>
      <w:r w:rsidR="00327E2C">
        <w:t>demonstração deste não foi muito visível.</w:t>
      </w:r>
    </w:p>
    <w:p w14:paraId="79E90CBA" w14:textId="01FBD3D2" w:rsidR="00327E2C" w:rsidRDefault="00327E2C" w:rsidP="006924B3">
      <w:pPr>
        <w:ind w:firstLine="567"/>
      </w:pPr>
      <w:r>
        <w:t>A organização do relatório será a seguinte:</w:t>
      </w:r>
    </w:p>
    <w:p w14:paraId="2B782B3A" w14:textId="412FC589" w:rsidR="00DE7A4E" w:rsidRDefault="0073303D" w:rsidP="00DE7A4E">
      <w:pPr>
        <w:pStyle w:val="ListParagraph"/>
        <w:numPr>
          <w:ilvl w:val="0"/>
          <w:numId w:val="29"/>
        </w:numPr>
      </w:pPr>
      <w:r w:rsidRPr="0073303D">
        <w:rPr>
          <w:b/>
        </w:rPr>
        <w:t>Introdução</w:t>
      </w:r>
      <w:r>
        <w:t xml:space="preserve"> – </w:t>
      </w:r>
      <w:r w:rsidR="0032588D">
        <w:t xml:space="preserve">breve indicação dos </w:t>
      </w:r>
      <w:r w:rsidR="00DE7A4E">
        <w:t>objetivos</w:t>
      </w:r>
      <w:r w:rsidR="0032588D">
        <w:t xml:space="preserve"> do projeto e do relatório;</w:t>
      </w:r>
    </w:p>
    <w:p w14:paraId="14766EAC" w14:textId="2BF7F234" w:rsidR="0073303D" w:rsidRPr="00DE7A4E" w:rsidRDefault="0073303D" w:rsidP="00DE7A4E">
      <w:pPr>
        <w:pStyle w:val="ListParagraph"/>
        <w:numPr>
          <w:ilvl w:val="0"/>
          <w:numId w:val="29"/>
        </w:numPr>
      </w:pPr>
      <w:r w:rsidRPr="00DE7A4E">
        <w:rPr>
          <w:b/>
        </w:rPr>
        <w:t>Arquitetur</w:t>
      </w:r>
      <w:r w:rsidR="00592425" w:rsidRPr="00DE7A4E">
        <w:rPr>
          <w:b/>
        </w:rPr>
        <w:t xml:space="preserve">a e </w:t>
      </w:r>
      <w:r w:rsidRPr="00DE7A4E">
        <w:rPr>
          <w:b/>
        </w:rPr>
        <w:t xml:space="preserve">Estrutura do código </w:t>
      </w:r>
      <w:r>
        <w:t xml:space="preserve">– </w:t>
      </w:r>
      <w:r w:rsidR="00DE7A4E">
        <w:t>explicação das API’s, principais estruturas de dados, funções e a sua relação com a arquitetura;</w:t>
      </w:r>
    </w:p>
    <w:p w14:paraId="61C33A58" w14:textId="093DF018" w:rsidR="0073303D" w:rsidRPr="0073303D" w:rsidRDefault="0073303D" w:rsidP="00592425">
      <w:pPr>
        <w:pStyle w:val="ListParagraph"/>
        <w:numPr>
          <w:ilvl w:val="0"/>
          <w:numId w:val="29"/>
        </w:numPr>
      </w:pPr>
      <w:r>
        <w:rPr>
          <w:b/>
        </w:rPr>
        <w:t xml:space="preserve">Casos principais de uso </w:t>
      </w:r>
      <w:r w:rsidRPr="0073303D">
        <w:t>–</w:t>
      </w:r>
      <w:r>
        <w:rPr>
          <w:b/>
        </w:rPr>
        <w:t xml:space="preserve"> </w:t>
      </w:r>
      <w:r w:rsidR="00317371" w:rsidRPr="00317371">
        <w:t xml:space="preserve">identificação dos </w:t>
      </w:r>
      <w:r w:rsidR="00317371">
        <w:t>principais casos de uso e sequências de chamadas</w:t>
      </w:r>
    </w:p>
    <w:p w14:paraId="36136655" w14:textId="34B06BA7" w:rsidR="0073303D" w:rsidRPr="0073303D" w:rsidRDefault="0073303D" w:rsidP="00592425">
      <w:pPr>
        <w:pStyle w:val="ListParagraph"/>
        <w:numPr>
          <w:ilvl w:val="0"/>
          <w:numId w:val="29"/>
        </w:numPr>
      </w:pPr>
      <w:r>
        <w:rPr>
          <w:b/>
        </w:rPr>
        <w:t xml:space="preserve">Protocolo de ligação de lógica </w:t>
      </w:r>
      <w:r w:rsidRPr="0073303D">
        <w:t>–</w:t>
      </w:r>
      <w:r>
        <w:rPr>
          <w:b/>
        </w:rPr>
        <w:t xml:space="preserve"> </w:t>
      </w:r>
      <w:r w:rsidR="00977127">
        <w:t xml:space="preserve">identificação dos principais aspetos funcionais e descrição </w:t>
      </w:r>
      <w:r w:rsidR="006A2855">
        <w:t>da estratégia de implementação</w:t>
      </w:r>
    </w:p>
    <w:p w14:paraId="3638A4B4" w14:textId="3B92245A" w:rsidR="0073303D" w:rsidRPr="0073303D" w:rsidRDefault="0073303D" w:rsidP="00592425">
      <w:pPr>
        <w:pStyle w:val="ListParagraph"/>
        <w:numPr>
          <w:ilvl w:val="0"/>
          <w:numId w:val="29"/>
        </w:numPr>
      </w:pPr>
      <w:r>
        <w:rPr>
          <w:b/>
        </w:rPr>
        <w:t xml:space="preserve">Protocolo de aplicação </w:t>
      </w:r>
      <w:r w:rsidRPr="0073303D">
        <w:t>–</w:t>
      </w:r>
      <w:r>
        <w:rPr>
          <w:b/>
        </w:rPr>
        <w:t xml:space="preserve"> </w:t>
      </w:r>
      <w:r w:rsidR="00F00A10">
        <w:t>identificação dos principais aspetos funcionais e descrição da estratégia de implementação</w:t>
      </w:r>
    </w:p>
    <w:p w14:paraId="29AA37A2" w14:textId="120BB09A" w:rsidR="00F00A10" w:rsidRDefault="0073303D" w:rsidP="00F00A10">
      <w:pPr>
        <w:pStyle w:val="ListParagraph"/>
        <w:numPr>
          <w:ilvl w:val="0"/>
          <w:numId w:val="29"/>
        </w:numPr>
      </w:pPr>
      <w:r>
        <w:rPr>
          <w:b/>
        </w:rPr>
        <w:t xml:space="preserve">Validação </w:t>
      </w:r>
      <w:r>
        <w:t xml:space="preserve">– </w:t>
      </w:r>
      <w:r w:rsidR="00F00A10">
        <w:t>descrição dos testes efetuados com apresentação com apresentação quantificada</w:t>
      </w:r>
    </w:p>
    <w:p w14:paraId="375EB901" w14:textId="31503D7D" w:rsidR="004B0387" w:rsidRPr="0073303D" w:rsidRDefault="0073303D" w:rsidP="004B0387">
      <w:pPr>
        <w:pStyle w:val="ListParagraph"/>
        <w:numPr>
          <w:ilvl w:val="0"/>
          <w:numId w:val="29"/>
        </w:numPr>
      </w:pPr>
      <w:r>
        <w:rPr>
          <w:b/>
        </w:rPr>
        <w:t xml:space="preserve">Eficiência do protocolo de ligação de dados </w:t>
      </w:r>
      <w:r w:rsidRPr="0073303D">
        <w:t>–</w:t>
      </w:r>
      <w:r>
        <w:rPr>
          <w:b/>
        </w:rPr>
        <w:t xml:space="preserve"> </w:t>
      </w:r>
      <w:r w:rsidR="004B0387" w:rsidRPr="004B0387">
        <w:t>caraterização estatíst</w:t>
      </w:r>
      <w:r w:rsidR="004B0387">
        <w:t>ica da  eficiência do protocolo</w:t>
      </w:r>
    </w:p>
    <w:p w14:paraId="0C0C2820" w14:textId="7A5F5C24" w:rsidR="004B0387" w:rsidRDefault="0073303D" w:rsidP="004B0387">
      <w:pPr>
        <w:pStyle w:val="ListParagraph"/>
        <w:numPr>
          <w:ilvl w:val="0"/>
          <w:numId w:val="29"/>
        </w:numPr>
      </w:pPr>
      <w:r>
        <w:rPr>
          <w:b/>
        </w:rPr>
        <w:t xml:space="preserve">Conclusões </w:t>
      </w:r>
      <w:r w:rsidRPr="0073303D">
        <w:t>–</w:t>
      </w:r>
      <w:r>
        <w:rPr>
          <w:b/>
        </w:rPr>
        <w:t xml:space="preserve"> </w:t>
      </w:r>
      <w:r w:rsidR="004B0387" w:rsidRPr="004B0387">
        <w:t>síntese da informação apr</w:t>
      </w:r>
      <w:r w:rsidR="004B0387">
        <w:t>esentada anteriormente</w:t>
      </w:r>
      <w:r w:rsidR="004B0387" w:rsidRPr="004B0387">
        <w:t xml:space="preserve"> reflexão sobre os objetivos de aprendizagem alcançados</w:t>
      </w:r>
    </w:p>
    <w:p w14:paraId="008E9C5F" w14:textId="77777777" w:rsidR="00972577" w:rsidRDefault="00972577" w:rsidP="00972577"/>
    <w:p w14:paraId="4ABF97DC" w14:textId="77777777" w:rsidR="00972577" w:rsidRDefault="00972577" w:rsidP="00972577"/>
    <w:p w14:paraId="04628941" w14:textId="77777777" w:rsidR="00972577" w:rsidRPr="00BB35CC" w:rsidRDefault="00972577" w:rsidP="00972577"/>
    <w:p w14:paraId="01405B54" w14:textId="1F30BC02" w:rsidR="00BB35CC" w:rsidRDefault="005C63CB" w:rsidP="00FD4C0D">
      <w:pPr>
        <w:pStyle w:val="Heading1"/>
      </w:pPr>
      <w:bookmarkStart w:id="3" w:name="_Toc497726526"/>
      <w:r>
        <w:lastRenderedPageBreak/>
        <w:t>Arquitetura</w:t>
      </w:r>
      <w:r w:rsidR="00FD4C0D">
        <w:t xml:space="preserve"> e Estrutura do código</w:t>
      </w:r>
      <w:bookmarkEnd w:id="3"/>
    </w:p>
    <w:p w14:paraId="0DF48E89" w14:textId="7E1DDC58" w:rsidR="00E96140" w:rsidRDefault="00063339" w:rsidP="006924B3">
      <w:pPr>
        <w:spacing w:line="276" w:lineRule="auto"/>
        <w:ind w:firstLine="567"/>
      </w:pPr>
      <w:r>
        <w:t xml:space="preserve">O nosso trabalho foi construído com base no princípio da independência entre camadas, ou seja, </w:t>
      </w:r>
      <w:r w:rsidR="00E96140">
        <w:t xml:space="preserve">o tornar o programa o mais </w:t>
      </w:r>
      <w:r w:rsidR="00E96140" w:rsidRPr="00592425">
        <w:t>modal</w:t>
      </w:r>
      <w:r w:rsidR="00E96140">
        <w:t xml:space="preserve"> possível. Para uma melhor implementação optamos por dividir em 3 parte:</w:t>
      </w:r>
    </w:p>
    <w:p w14:paraId="416AED3A" w14:textId="39A15FEE" w:rsidR="00E96140" w:rsidRPr="00E96140" w:rsidRDefault="00E96140" w:rsidP="00E96140">
      <w:pPr>
        <w:pStyle w:val="Heading2"/>
      </w:pPr>
      <w:bookmarkStart w:id="4" w:name="_Toc497726527"/>
      <w:r>
        <w:t>Data Link – Ligação de dados</w:t>
      </w:r>
      <w:bookmarkEnd w:id="4"/>
    </w:p>
    <w:p w14:paraId="5389A5BC" w14:textId="07E85EAB" w:rsidR="004131AD" w:rsidRDefault="004E3F04" w:rsidP="006924B3">
      <w:pPr>
        <w:spacing w:line="276" w:lineRule="auto"/>
        <w:ind w:firstLine="576"/>
      </w:pPr>
      <w:r>
        <w:t xml:space="preserve">Os ficheiros </w:t>
      </w:r>
      <w:r w:rsidRPr="00592425">
        <w:t>dataLink.h</w:t>
      </w:r>
      <w:r>
        <w:t xml:space="preserve"> e </w:t>
      </w:r>
      <w:r w:rsidRPr="00592425">
        <w:t>dataLink.c</w:t>
      </w:r>
      <w:r>
        <w:t xml:space="preserve"> representam o nível </w:t>
      </w:r>
      <w:r w:rsidR="00AB46E6">
        <w:t>mais baixo da a</w:t>
      </w:r>
      <w:r>
        <w:t>plicaçã</w:t>
      </w:r>
      <w:r w:rsidR="00A25906">
        <w:t>o. É</w:t>
      </w:r>
      <w:r w:rsidR="00572CBB">
        <w:t xml:space="preserve"> </w:t>
      </w:r>
      <w:r w:rsidR="00E92BAF">
        <w:t>atravé</w:t>
      </w:r>
      <w:r w:rsidR="005B1BF0">
        <w:t>s deste</w:t>
      </w:r>
      <w:r w:rsidR="00E92BAF">
        <w:t xml:space="preserve"> que é estabelecida a ligação entre a porta de série e aplicaçã</w:t>
      </w:r>
      <w:r w:rsidR="00A25906">
        <w:t xml:space="preserve">o. Assim sendo, podemos concluir que </w:t>
      </w:r>
      <w:r w:rsidR="005B1BF0">
        <w:t>é este</w:t>
      </w:r>
      <w:r w:rsidR="00A25906">
        <w:t xml:space="preserve"> que </w:t>
      </w:r>
      <w:r w:rsidR="005B1BF0">
        <w:t>configura, inicia e termina</w:t>
      </w:r>
      <w:r w:rsidR="00A25906">
        <w:t xml:space="preserve"> a ligação e també</w:t>
      </w:r>
      <w:r w:rsidR="005B1BF0">
        <w:t>m o</w:t>
      </w:r>
      <w:r w:rsidR="00A25906">
        <w:t xml:space="preserve"> que </w:t>
      </w:r>
      <w:r w:rsidR="005B1BF0">
        <w:t>escreve</w:t>
      </w:r>
      <w:r w:rsidR="00A25906">
        <w:t xml:space="preserve"> e lê</w:t>
      </w:r>
      <w:r w:rsidR="005B1BF0">
        <w:t xml:space="preserve"> os</w:t>
      </w:r>
      <w:r w:rsidR="00A25906">
        <w:t xml:space="preserve"> dados da porta de sé</w:t>
      </w:r>
      <w:r w:rsidR="005B1BF0">
        <w:t>rie, fazendo</w:t>
      </w:r>
      <w:r w:rsidR="00A25906">
        <w:t xml:space="preserve"> o tratamento dos erros, </w:t>
      </w:r>
      <w:r w:rsidR="00A25906" w:rsidRPr="00592425">
        <w:t>stuffing</w:t>
      </w:r>
      <w:r w:rsidR="00A25906">
        <w:t xml:space="preserve"> e </w:t>
      </w:r>
      <w:r w:rsidR="00A25906" w:rsidRPr="00592425">
        <w:t>destuffing</w:t>
      </w:r>
      <w:r w:rsidR="002856CC">
        <w:t>.</w:t>
      </w:r>
    </w:p>
    <w:p w14:paraId="250959EE" w14:textId="77777777" w:rsidR="006924B3" w:rsidRDefault="006924B3" w:rsidP="006924B3">
      <w:pPr>
        <w:spacing w:line="276" w:lineRule="auto"/>
        <w:ind w:firstLine="576"/>
      </w:pPr>
    </w:p>
    <w:p w14:paraId="1E09C1C1" w14:textId="753DD9B4" w:rsidR="00221F62" w:rsidRDefault="004131AD" w:rsidP="001D7FC8">
      <w:r w:rsidRPr="00A73761">
        <w:rPr>
          <w:noProof/>
          <w:sz w:val="20"/>
          <w:lang w:val="en-GB" w:eastAsia="en-GB"/>
        </w:rPr>
        <mc:AlternateContent>
          <mc:Choice Requires="wps">
            <w:drawing>
              <wp:inline distT="0" distB="0" distL="0" distR="0" wp14:anchorId="7D53D5D7" wp14:editId="7B292A04">
                <wp:extent cx="5932800" cy="1836783"/>
                <wp:effectExtent l="0" t="0" r="0" b="0"/>
                <wp:docPr id="1" name="Caixa de Text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932800" cy="18367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8086A" w14:textId="77777777" w:rsidR="00F87376" w:rsidRPr="003C62CD" w:rsidRDefault="00F87376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 xml:space="preserve"> open_serial_port(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 xml:space="preserve">* port, 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whoCalls);</w:t>
                            </w:r>
                          </w:p>
                          <w:p w14:paraId="73C7B487" w14:textId="77777777" w:rsidR="00F87376" w:rsidRPr="003C62CD" w:rsidRDefault="00F87376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open_receiver(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* port);</w:t>
                            </w:r>
                          </w:p>
                          <w:p w14:paraId="4F65A012" w14:textId="77777777" w:rsidR="00F87376" w:rsidRPr="003C62CD" w:rsidRDefault="00F87376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open_sender(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* port);</w:t>
                            </w:r>
                          </w:p>
                          <w:p w14:paraId="08BAA44A" w14:textId="77777777" w:rsidR="00F87376" w:rsidRPr="003C62CD" w:rsidRDefault="00F87376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stuffing(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>unsigned 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 xml:space="preserve">* frame, 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lang w:val="en-GB"/>
                              </w:rPr>
                              <w:t>length);</w:t>
                            </w:r>
                          </w:p>
                          <w:p w14:paraId="124F34EA" w14:textId="77777777" w:rsidR="00F87376" w:rsidRPr="003C62CD" w:rsidRDefault="00F87376" w:rsidP="008944C4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llopen(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* port, 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whoCalls);</w:t>
                            </w:r>
                          </w:p>
                          <w:p w14:paraId="03ADC077" w14:textId="77777777" w:rsidR="00F87376" w:rsidRPr="003C62CD" w:rsidRDefault="00F87376" w:rsidP="008944C4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llread(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* port, 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whoCalls);</w:t>
                            </w:r>
                          </w:p>
                          <w:p w14:paraId="3BBD4556" w14:textId="77777777" w:rsidR="00F87376" w:rsidRPr="003C62CD" w:rsidRDefault="00F87376" w:rsidP="008944C4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llwrite(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fd, 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>char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* buffer, 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length);</w:t>
                            </w:r>
                          </w:p>
                          <w:p w14:paraId="7D52C57F" w14:textId="1A46AEB5" w:rsidR="00F87376" w:rsidRPr="003C62CD" w:rsidRDefault="00F87376" w:rsidP="004131AD">
                            <w:pPr>
                              <w:jc w:val="left"/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llclose(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 xml:space="preserve">fd, </w:t>
                            </w:r>
                            <w:r w:rsidRPr="003C62CD">
                              <w:rPr>
                                <w:rFonts w:ascii="Eurostile" w:hAnsi="Eurostile" w:cs="Courier New"/>
                                <w:color w:val="4472C4" w:themeColor="accent1"/>
                                <w:sz w:val="20"/>
                                <w:szCs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 w:cs="Courier New"/>
                                <w:sz w:val="20"/>
                                <w:szCs w:val="20"/>
                                <w:lang w:val="en-GB"/>
                              </w:rPr>
                              <w:t>whoCalls);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D53D5D7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width:467.15pt;height:14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" filled="f" stroked="f">
                <v:path arrowok="t"/>
                <o:lock v:ext="edit" aspectratio="t"/>
                <v:textbox>
                  <w:txbxContent>
                    <w:p w14:paraId="4DD8086A" w14:textId="77777777" w:rsidR="00F87376" w:rsidRPr="003C62CD" w:rsidRDefault="00F87376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 xml:space="preserve"> open_serial_port(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 xml:space="preserve">* port, 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whoCalls);</w:t>
                      </w:r>
                    </w:p>
                    <w:p w14:paraId="73C7B487" w14:textId="77777777" w:rsidR="00F87376" w:rsidRPr="003C62CD" w:rsidRDefault="00F87376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open_receiver(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* port);</w:t>
                      </w:r>
                    </w:p>
                    <w:p w14:paraId="4F65A012" w14:textId="77777777" w:rsidR="00F87376" w:rsidRPr="003C62CD" w:rsidRDefault="00F87376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open_sender(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* port);</w:t>
                      </w:r>
                    </w:p>
                    <w:p w14:paraId="08BAA44A" w14:textId="77777777" w:rsidR="00F87376" w:rsidRPr="003C62CD" w:rsidRDefault="00F87376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stuffing(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>unsigned 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 xml:space="preserve">* frame, 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lang w:val="en-GB"/>
                        </w:rPr>
                        <w:t>length);</w:t>
                      </w:r>
                    </w:p>
                    <w:p w14:paraId="124F34EA" w14:textId="77777777" w:rsidR="00F87376" w:rsidRPr="003C62CD" w:rsidRDefault="00F87376" w:rsidP="008944C4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llopen(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* port, 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whoCalls);</w:t>
                      </w:r>
                    </w:p>
                    <w:p w14:paraId="03ADC077" w14:textId="77777777" w:rsidR="00F87376" w:rsidRPr="003C62CD" w:rsidRDefault="00F87376" w:rsidP="008944C4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llread(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* port, 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whoCalls);</w:t>
                      </w:r>
                    </w:p>
                    <w:p w14:paraId="3BBD4556" w14:textId="77777777" w:rsidR="00F87376" w:rsidRPr="003C62CD" w:rsidRDefault="00F87376" w:rsidP="008944C4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llwrite(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fd, 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>char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* buffer, 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length);</w:t>
                      </w:r>
                    </w:p>
                    <w:p w14:paraId="7D52C57F" w14:textId="1A46AEB5" w:rsidR="00F87376" w:rsidRPr="003C62CD" w:rsidRDefault="00F87376" w:rsidP="004131AD">
                      <w:pPr>
                        <w:jc w:val="left"/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llclose(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 xml:space="preserve">fd, </w:t>
                      </w:r>
                      <w:r w:rsidRPr="003C62CD">
                        <w:rPr>
                          <w:rFonts w:ascii="Eurostile" w:hAnsi="Eurostile" w:cs="Courier New"/>
                          <w:color w:val="4472C4" w:themeColor="accent1"/>
                          <w:sz w:val="20"/>
                          <w:szCs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 w:cs="Courier New"/>
                          <w:sz w:val="20"/>
                          <w:szCs w:val="20"/>
                          <w:lang w:val="en-GB"/>
                        </w:rPr>
                        <w:t>whoCalls);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A21DD6" w14:textId="1A1A31DC" w:rsidR="000E30D5" w:rsidRDefault="000E30D5" w:rsidP="000E30D5">
      <w:pPr>
        <w:pStyle w:val="Heading2"/>
      </w:pPr>
      <w:bookmarkStart w:id="5" w:name="_Toc497726528"/>
      <w:r>
        <w:t xml:space="preserve">App Link </w:t>
      </w:r>
      <w:r w:rsidR="00496D9E">
        <w:t>–</w:t>
      </w:r>
      <w:r>
        <w:t xml:space="preserve"> </w:t>
      </w:r>
      <w:r w:rsidR="00496D9E">
        <w:t>Aplicação</w:t>
      </w:r>
      <w:bookmarkEnd w:id="5"/>
    </w:p>
    <w:p w14:paraId="74D6EA4E" w14:textId="0C8630DB" w:rsidR="006924B3" w:rsidRDefault="001D7FC8" w:rsidP="006924B3">
      <w:pPr>
        <w:spacing w:line="276" w:lineRule="auto"/>
        <w:ind w:firstLine="576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15B43" wp14:editId="2AED5925">
                <wp:simplePos x="0" y="0"/>
                <wp:positionH relativeFrom="column">
                  <wp:posOffset>1905</wp:posOffset>
                </wp:positionH>
                <wp:positionV relativeFrom="paragraph">
                  <wp:posOffset>958850</wp:posOffset>
                </wp:positionV>
                <wp:extent cx="5937885" cy="2061210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885" cy="2061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C99D0" w14:textId="77777777" w:rsidR="00F87376" w:rsidRPr="003C62CD" w:rsidRDefault="00F87376" w:rsidP="003E4244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typedef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struct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{</w:t>
                            </w:r>
                          </w:p>
                          <w:p w14:paraId="6CB5899D" w14:textId="095B6219" w:rsidR="00F87376" w:rsidRPr="003C62CD" w:rsidRDefault="00F87376" w:rsidP="003E4244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 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 fileDescriptor;</w:t>
                            </w:r>
                          </w:p>
                          <w:p w14:paraId="42FC6680" w14:textId="0B6D5010" w:rsidR="00F87376" w:rsidRPr="003C62CD" w:rsidRDefault="00F87376" w:rsidP="003E4244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 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status;</w:t>
                            </w:r>
                          </w:p>
                          <w:p w14:paraId="0FE52A07" w14:textId="5198CA1A" w:rsidR="00F87376" w:rsidRPr="003C62CD" w:rsidRDefault="00F87376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}app;</w:t>
                            </w:r>
                          </w:p>
                          <w:p w14:paraId="7722FD6D" w14:textId="77777777" w:rsidR="00F87376" w:rsidRPr="003C62CD" w:rsidRDefault="00F87376" w:rsidP="001D7FC8">
                            <w:pPr>
                              <w:rPr>
                                <w:rFonts w:ascii="Eurostile" w:hAnsi="Eurostile"/>
                                <w:sz w:val="6"/>
                                <w:lang w:val="en-GB"/>
                              </w:rPr>
                            </w:pPr>
                          </w:p>
                          <w:p w14:paraId="79097C2B" w14:textId="047C92B5" w:rsidR="00F87376" w:rsidRPr="003C62CD" w:rsidRDefault="00F87376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connection(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char*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terminal,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whoCalls);</w:t>
                            </w:r>
                          </w:p>
                          <w:p w14:paraId="601DC38A" w14:textId="3A14DEBB" w:rsidR="00F87376" w:rsidRPr="003C62CD" w:rsidRDefault="00F87376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receiveData();</w:t>
                            </w:r>
                          </w:p>
                          <w:p w14:paraId="44CDCFAE" w14:textId="2B101503" w:rsidR="00F87376" w:rsidRPr="003C62CD" w:rsidRDefault="00F87376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sendControlPackage(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state,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FileInfo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file,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unsigned char *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controlPacket);</w:t>
                            </w:r>
                          </w:p>
                          <w:p w14:paraId="27E8231A" w14:textId="19199632" w:rsidR="00F87376" w:rsidRPr="003C62CD" w:rsidRDefault="00F87376" w:rsidP="001D7FC8">
                            <w:pPr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</w:pP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sendDataPackage(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unsigned char *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dataPacket,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FILE *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fp,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 xml:space="preserve">int 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 xml:space="preserve">sequenceNumber, </w:t>
                            </w:r>
                            <w:r w:rsidRPr="003C62CD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  <w:lang w:val="en-GB"/>
                              </w:rPr>
                              <w:t>int *</w:t>
                            </w:r>
                            <w:r w:rsidRPr="003C62CD">
                              <w:rPr>
                                <w:rFonts w:ascii="Eurostile" w:hAnsi="Eurostile"/>
                                <w:sz w:val="20"/>
                                <w:lang w:val="en-GB"/>
                              </w:rPr>
                              <w:t>length);</w:t>
                            </w:r>
                          </w:p>
                          <w:p w14:paraId="6DF7E8A6" w14:textId="3ED42F36" w:rsidR="00F87376" w:rsidRPr="00503C57" w:rsidRDefault="00F87376" w:rsidP="001D7FC8">
                            <w:pPr>
                              <w:rPr>
                                <w:rFonts w:ascii="Eurostile" w:hAnsi="Eurostile"/>
                                <w:sz w:val="20"/>
                              </w:rPr>
                            </w:pPr>
                            <w:r w:rsidRPr="00503C57">
                              <w:rPr>
                                <w:rFonts w:ascii="Eurostile" w:hAnsi="Eurostile"/>
                                <w:color w:val="4472C4" w:themeColor="accent1"/>
                                <w:sz w:val="20"/>
                              </w:rPr>
                              <w:t xml:space="preserve">int </w:t>
                            </w:r>
                            <w:r w:rsidRPr="00503C57">
                              <w:rPr>
                                <w:rFonts w:ascii="Eurostile" w:hAnsi="Eurostile"/>
                                <w:sz w:val="20"/>
                              </w:rPr>
                              <w:t>sendData();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15B43" id="Caixa de Texto 3" o:spid="_x0000_s1027" type="#_x0000_t202" style="position:absolute;left:0;text-align:left;margin-left:.15pt;margin-top:75.5pt;width:467.55pt;height:16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" filled="f" stroked="f">
                <v:textbox>
                  <w:txbxContent>
                    <w:p w14:paraId="434C99D0" w14:textId="77777777" w:rsidR="00F87376" w:rsidRPr="003C62CD" w:rsidRDefault="00F87376" w:rsidP="003E4244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typedef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struct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{</w:t>
                      </w:r>
                    </w:p>
                    <w:p w14:paraId="6CB5899D" w14:textId="095B6219" w:rsidR="00F87376" w:rsidRPr="003C62CD" w:rsidRDefault="00F87376" w:rsidP="003E4244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 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 fileDescriptor;</w:t>
                      </w:r>
                    </w:p>
                    <w:p w14:paraId="42FC6680" w14:textId="0B6D5010" w:rsidR="00F87376" w:rsidRPr="003C62CD" w:rsidRDefault="00F87376" w:rsidP="003E4244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 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status;</w:t>
                      </w:r>
                    </w:p>
                    <w:p w14:paraId="0FE52A07" w14:textId="5198CA1A" w:rsidR="00F87376" w:rsidRPr="003C62CD" w:rsidRDefault="00F87376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}app;</w:t>
                      </w:r>
                    </w:p>
                    <w:p w14:paraId="7722FD6D" w14:textId="77777777" w:rsidR="00F87376" w:rsidRPr="003C62CD" w:rsidRDefault="00F87376" w:rsidP="001D7FC8">
                      <w:pPr>
                        <w:rPr>
                          <w:rFonts w:ascii="Eurostile" w:hAnsi="Eurostile"/>
                          <w:sz w:val="6"/>
                          <w:lang w:val="en-GB"/>
                        </w:rPr>
                      </w:pPr>
                    </w:p>
                    <w:p w14:paraId="79097C2B" w14:textId="047C92B5" w:rsidR="00F87376" w:rsidRPr="003C62CD" w:rsidRDefault="00F87376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connection(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char*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terminal,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whoCalls);</w:t>
                      </w:r>
                    </w:p>
                    <w:p w14:paraId="601DC38A" w14:textId="3A14DEBB" w:rsidR="00F87376" w:rsidRPr="003C62CD" w:rsidRDefault="00F87376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receiveData();</w:t>
                      </w:r>
                    </w:p>
                    <w:p w14:paraId="44CDCFAE" w14:textId="2B101503" w:rsidR="00F87376" w:rsidRPr="003C62CD" w:rsidRDefault="00F87376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sendControlPackage(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state,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FileInfo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file,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unsigned char *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controlPacket);</w:t>
                      </w:r>
                    </w:p>
                    <w:p w14:paraId="27E8231A" w14:textId="19199632" w:rsidR="00F87376" w:rsidRPr="003C62CD" w:rsidRDefault="00F87376" w:rsidP="001D7FC8">
                      <w:pPr>
                        <w:rPr>
                          <w:rFonts w:ascii="Eurostile" w:hAnsi="Eurostile"/>
                          <w:sz w:val="20"/>
                          <w:lang w:val="en-GB"/>
                        </w:rPr>
                      </w:pP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sendDataPackage(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unsigned char *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dataPacket,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FILE *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fp,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 xml:space="preserve">int 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 xml:space="preserve">sequenceNumber, </w:t>
                      </w:r>
                      <w:r w:rsidRPr="003C62CD">
                        <w:rPr>
                          <w:rFonts w:ascii="Eurostile" w:hAnsi="Eurostile"/>
                          <w:color w:val="4472C4" w:themeColor="accent1"/>
                          <w:sz w:val="20"/>
                          <w:lang w:val="en-GB"/>
                        </w:rPr>
                        <w:t>int *</w:t>
                      </w:r>
                      <w:r w:rsidRPr="003C62CD">
                        <w:rPr>
                          <w:rFonts w:ascii="Eurostile" w:hAnsi="Eurostile"/>
                          <w:sz w:val="20"/>
                          <w:lang w:val="en-GB"/>
                        </w:rPr>
                        <w:t>length);</w:t>
                      </w:r>
                    </w:p>
                    <w:p w14:paraId="6DF7E8A6" w14:textId="3ED42F36" w:rsidR="00F87376" w:rsidRPr="00503C57" w:rsidRDefault="00F87376" w:rsidP="001D7FC8">
                      <w:pPr>
                        <w:rPr>
                          <w:rFonts w:ascii="Eurostile" w:hAnsi="Eurostile"/>
                          <w:sz w:val="20"/>
                        </w:rPr>
                      </w:pPr>
                      <w:r w:rsidRPr="00503C57">
                        <w:rPr>
                          <w:rFonts w:ascii="Eurostile" w:hAnsi="Eurostile"/>
                          <w:color w:val="4472C4" w:themeColor="accent1"/>
                          <w:sz w:val="20"/>
                        </w:rPr>
                        <w:t xml:space="preserve">int </w:t>
                      </w:r>
                      <w:r w:rsidRPr="00503C57">
                        <w:rPr>
                          <w:rFonts w:ascii="Eurostile" w:hAnsi="Eurostile"/>
                          <w:sz w:val="20"/>
                        </w:rPr>
                        <w:t>sendData();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7657">
        <w:t xml:space="preserve">Os ficheiros </w:t>
      </w:r>
      <w:r w:rsidR="00A07657" w:rsidRPr="00A07657">
        <w:rPr>
          <w:i/>
        </w:rPr>
        <w:t>AppLink.h</w:t>
      </w:r>
      <w:r w:rsidR="00A07657">
        <w:t xml:space="preserve"> e </w:t>
      </w:r>
      <w:r w:rsidR="00A07657" w:rsidRPr="00A07657">
        <w:rPr>
          <w:i/>
        </w:rPr>
        <w:t>AppLink.c</w:t>
      </w:r>
      <w:r w:rsidR="00A07657">
        <w:rPr>
          <w:i/>
        </w:rPr>
        <w:t xml:space="preserve"> </w:t>
      </w:r>
      <w:r w:rsidR="00A07657">
        <w:t xml:space="preserve">representam o nível intermédio da aplicação, ou seja é o nível que </w:t>
      </w:r>
      <w:r w:rsidR="005B5982">
        <w:t>faz a ponte de ligação entre os níveis mais baixo (</w:t>
      </w:r>
      <w:r w:rsidR="007C3E3D" w:rsidRPr="005B5982">
        <w:rPr>
          <w:i/>
        </w:rPr>
        <w:t xml:space="preserve">dataLink.h </w:t>
      </w:r>
      <w:r w:rsidR="007C3E3D" w:rsidRPr="007C3E3D">
        <w:t>e</w:t>
      </w:r>
      <w:r w:rsidR="007C3E3D">
        <w:rPr>
          <w:i/>
        </w:rPr>
        <w:t xml:space="preserve"> </w:t>
      </w:r>
      <w:r w:rsidR="005B5982" w:rsidRPr="005B5982">
        <w:rPr>
          <w:i/>
        </w:rPr>
        <w:t>dataLink.c</w:t>
      </w:r>
      <w:r w:rsidR="005B5982">
        <w:t>) e o mais alto (</w:t>
      </w:r>
      <w:r w:rsidR="005B5982" w:rsidRPr="005B5982">
        <w:rPr>
          <w:i/>
        </w:rPr>
        <w:t>interface</w:t>
      </w:r>
      <w:r w:rsidR="005B5982">
        <w:t>).</w:t>
      </w:r>
      <w:r w:rsidR="005B1BF0">
        <w:t xml:space="preserve"> Esta é também responsável pela comunicação da camada lógica com a interface do utilizador, é </w:t>
      </w:r>
      <w:r w:rsidR="00A73D35">
        <w:t>n</w:t>
      </w:r>
      <w:r w:rsidR="005B1BF0">
        <w:t xml:space="preserve">esta </w:t>
      </w:r>
      <w:r w:rsidR="00A73D35">
        <w:t>camada que é feita a comunicação e transferência de dados, de acordo com os parâmetros que o utilizador</w:t>
      </w:r>
      <w:r w:rsidR="006924B3">
        <w:t xml:space="preserve"> define.</w:t>
      </w:r>
    </w:p>
    <w:p w14:paraId="6E819C62" w14:textId="77777777" w:rsidR="006924B3" w:rsidRDefault="006924B3" w:rsidP="006924B3">
      <w:pPr>
        <w:spacing w:line="276" w:lineRule="auto"/>
        <w:ind w:firstLine="576"/>
      </w:pPr>
    </w:p>
    <w:p w14:paraId="2CFBFE09" w14:textId="38241536" w:rsidR="0020333B" w:rsidRDefault="0020333B" w:rsidP="0020333B">
      <w:pPr>
        <w:pStyle w:val="Heading1"/>
      </w:pPr>
      <w:bookmarkStart w:id="6" w:name="_Toc497726529"/>
      <w:r>
        <w:lastRenderedPageBreak/>
        <w:t>Casos de uso principais</w:t>
      </w:r>
      <w:bookmarkEnd w:id="6"/>
    </w:p>
    <w:p w14:paraId="1B98C4D9" w14:textId="0C59701D" w:rsidR="003C62CD" w:rsidRDefault="001A57FA" w:rsidP="004F6789">
      <w:pPr>
        <w:spacing w:line="240" w:lineRule="auto"/>
        <w:ind w:firstLine="567"/>
      </w:pPr>
      <w:r>
        <w:t>A aplicação desenvolvida necessita apenas de um parâmetro, 0 ou 1 que representa a porta série a utilizar (/dev/ttyS0 ou (/dev/ttyS1). Depois de executar, a aplicação estabelece a comunicação e, no modo emissor, pede ao utilizador o ficheiro a transferir, o qual envia para o recetor. Durante o estabelecimento da comunicação, se estiver em modo recetor, espera que algum emissor inicie uma ligação.</w:t>
      </w:r>
    </w:p>
    <w:p w14:paraId="46B753BF" w14:textId="77777777" w:rsidR="001A57FA" w:rsidRPr="0020333B" w:rsidRDefault="001A57FA" w:rsidP="0020333B">
      <w:pPr>
        <w:spacing w:line="240" w:lineRule="auto"/>
        <w:jc w:val="left"/>
        <w:rPr>
          <w:rFonts w:ascii="Times New Roman" w:hAnsi="Times New Roman"/>
          <w:color w:val="FF0000"/>
          <w:sz w:val="24"/>
          <w:szCs w:val="24"/>
        </w:rPr>
      </w:pPr>
    </w:p>
    <w:p w14:paraId="6C28F7B1" w14:textId="02412592" w:rsidR="0020333B" w:rsidRDefault="0020333B" w:rsidP="0020333B">
      <w:pPr>
        <w:pStyle w:val="Heading1"/>
      </w:pPr>
      <w:bookmarkStart w:id="7" w:name="_Toc497726530"/>
      <w:r>
        <w:t>Protocolo de ligação lógica</w:t>
      </w:r>
      <w:bookmarkEnd w:id="7"/>
    </w:p>
    <w:p w14:paraId="355F2B54" w14:textId="77777777" w:rsidR="0050649B" w:rsidRDefault="00412499" w:rsidP="004F6789">
      <w:pPr>
        <w:spacing w:line="240" w:lineRule="auto"/>
        <w:ind w:firstLine="567"/>
        <w:jc w:val="left"/>
      </w:pPr>
      <w:r>
        <w:t>O</w:t>
      </w:r>
      <w:r w:rsidR="0050649B">
        <w:t xml:space="preserve"> protocolo de ligação implementado tem como principais aspetos, pela seguinte ordem:</w:t>
      </w:r>
    </w:p>
    <w:p w14:paraId="795BC8A2" w14:textId="3CDB38B6" w:rsidR="0050649B" w:rsidRDefault="0050649B" w:rsidP="0050649B">
      <w:pPr>
        <w:pStyle w:val="ListParagraph"/>
        <w:numPr>
          <w:ilvl w:val="0"/>
          <w:numId w:val="31"/>
        </w:numPr>
        <w:spacing w:line="240" w:lineRule="auto"/>
        <w:jc w:val="left"/>
      </w:pPr>
      <w:r>
        <w:t>Configuração da porta de série;</w:t>
      </w:r>
    </w:p>
    <w:p w14:paraId="3E3CC841" w14:textId="281B6EE9" w:rsidR="0050649B" w:rsidRDefault="0050649B" w:rsidP="0050649B">
      <w:pPr>
        <w:pStyle w:val="ListParagraph"/>
        <w:numPr>
          <w:ilvl w:val="0"/>
          <w:numId w:val="31"/>
        </w:numPr>
        <w:spacing w:line="240" w:lineRule="auto"/>
        <w:jc w:val="left"/>
      </w:pPr>
      <w:r>
        <w:t>Estabelecimento de ligação pela porta de série;</w:t>
      </w:r>
    </w:p>
    <w:p w14:paraId="6AFE62D7" w14:textId="2CEE30DD" w:rsidR="0050649B" w:rsidRDefault="008F3644" w:rsidP="0050649B">
      <w:pPr>
        <w:pStyle w:val="ListParagraph"/>
        <w:numPr>
          <w:ilvl w:val="0"/>
          <w:numId w:val="31"/>
        </w:numPr>
        <w:spacing w:line="240" w:lineRule="auto"/>
        <w:jc w:val="left"/>
      </w:pPr>
      <w:r>
        <w:t>Transferência de dados pela porta de série (stuffing/destuffing);</w:t>
      </w:r>
    </w:p>
    <w:p w14:paraId="0D3EA780" w14:textId="7689F7C6" w:rsidR="008F3644" w:rsidRDefault="008F3644" w:rsidP="008F3644">
      <w:pPr>
        <w:pStyle w:val="ListParagraph"/>
        <w:numPr>
          <w:ilvl w:val="0"/>
          <w:numId w:val="31"/>
        </w:numPr>
        <w:spacing w:line="240" w:lineRule="auto"/>
        <w:jc w:val="left"/>
      </w:pPr>
      <w:r>
        <w:t>Tratamento de erros durante a ligação.</w:t>
      </w:r>
    </w:p>
    <w:p w14:paraId="0775E55D" w14:textId="77777777" w:rsidR="004F6789" w:rsidRPr="00D3261E" w:rsidRDefault="004F6789" w:rsidP="004F6789">
      <w:pPr>
        <w:pStyle w:val="ListParagraph"/>
        <w:spacing w:line="240" w:lineRule="auto"/>
        <w:ind w:left="1429"/>
        <w:jc w:val="left"/>
      </w:pPr>
    </w:p>
    <w:p w14:paraId="33340E46" w14:textId="577EDC47" w:rsidR="008F3644" w:rsidRDefault="008F3644" w:rsidP="004F6789">
      <w:pPr>
        <w:spacing w:line="240" w:lineRule="auto"/>
        <w:ind w:left="709" w:hanging="142"/>
        <w:jc w:val="left"/>
      </w:pPr>
      <w:r>
        <w:t>Foi necessário implementar as seguintes funções:</w:t>
      </w:r>
    </w:p>
    <w:p w14:paraId="4608B7C5" w14:textId="460D3940" w:rsidR="008F3644" w:rsidRDefault="00697F3D" w:rsidP="008F3644">
      <w:pPr>
        <w:pStyle w:val="ListParagraph"/>
        <w:numPr>
          <w:ilvl w:val="0"/>
          <w:numId w:val="32"/>
        </w:numPr>
        <w:spacing w:line="240" w:lineRule="auto"/>
        <w:jc w:val="left"/>
      </w:pPr>
      <w:r>
        <w:t>l</w:t>
      </w:r>
      <w:r w:rsidR="008F3644">
        <w:t>lopen</w:t>
      </w:r>
      <w:r>
        <w:t>()</w:t>
      </w:r>
      <w:r w:rsidR="008F3644">
        <w:t>;</w:t>
      </w:r>
    </w:p>
    <w:p w14:paraId="05D33B81" w14:textId="13683B87" w:rsidR="008F3644" w:rsidRDefault="008F3644" w:rsidP="008F3644">
      <w:pPr>
        <w:pStyle w:val="ListParagraph"/>
        <w:numPr>
          <w:ilvl w:val="0"/>
          <w:numId w:val="32"/>
        </w:numPr>
        <w:spacing w:line="240" w:lineRule="auto"/>
        <w:jc w:val="left"/>
      </w:pPr>
      <w:r>
        <w:t>llclose</w:t>
      </w:r>
      <w:r w:rsidR="00697F3D">
        <w:t>()</w:t>
      </w:r>
      <w:r>
        <w:t>;</w:t>
      </w:r>
    </w:p>
    <w:p w14:paraId="01C6EF82" w14:textId="20C068E9" w:rsidR="008F3644" w:rsidRDefault="008F3644" w:rsidP="008F3644">
      <w:pPr>
        <w:pStyle w:val="ListParagraph"/>
        <w:numPr>
          <w:ilvl w:val="0"/>
          <w:numId w:val="32"/>
        </w:numPr>
        <w:spacing w:line="240" w:lineRule="auto"/>
        <w:jc w:val="left"/>
      </w:pPr>
      <w:r>
        <w:t>llread</w:t>
      </w:r>
      <w:r w:rsidR="00697F3D">
        <w:t>()</w:t>
      </w:r>
      <w:r>
        <w:t>;</w:t>
      </w:r>
    </w:p>
    <w:p w14:paraId="4E2F2C25" w14:textId="10857555" w:rsidR="008F3644" w:rsidRDefault="008F3644" w:rsidP="008F3644">
      <w:pPr>
        <w:pStyle w:val="ListParagraph"/>
        <w:numPr>
          <w:ilvl w:val="0"/>
          <w:numId w:val="32"/>
        </w:numPr>
        <w:spacing w:line="240" w:lineRule="auto"/>
        <w:jc w:val="left"/>
      </w:pPr>
      <w:r>
        <w:t>llwrite</w:t>
      </w:r>
      <w:r w:rsidR="00697F3D">
        <w:t>()</w:t>
      </w:r>
      <w:r>
        <w:t>.</w:t>
      </w:r>
    </w:p>
    <w:p w14:paraId="397FF3D7" w14:textId="08ED9606" w:rsidR="008F3644" w:rsidRDefault="008F3644" w:rsidP="008F3644">
      <w:pPr>
        <w:pStyle w:val="Heading2"/>
      </w:pPr>
      <w:bookmarkStart w:id="8" w:name="_Toc497726531"/>
      <w:r>
        <w:t>llopen</w:t>
      </w:r>
      <w:r w:rsidR="00697F3D">
        <w:t>()</w:t>
      </w:r>
      <w:r>
        <w:t xml:space="preserve"> e llclose</w:t>
      </w:r>
      <w:r w:rsidR="00697F3D">
        <w:t>()</w:t>
      </w:r>
      <w:bookmarkEnd w:id="8"/>
    </w:p>
    <w:p w14:paraId="0839DB8C" w14:textId="77777777" w:rsidR="004E6A44" w:rsidRDefault="004E6A44" w:rsidP="004E6A44">
      <w:pPr>
        <w:spacing w:line="240" w:lineRule="auto"/>
        <w:ind w:firstLine="567"/>
      </w:pPr>
      <w:r>
        <w:t xml:space="preserve">Estas são as funções responsáveis por iniciar e terminar a ligação pela porta de série. Para isso, a função </w:t>
      </w:r>
      <w:r w:rsidRPr="00484440">
        <w:t>llopen</w:t>
      </w:r>
      <w:r>
        <w:t xml:space="preserve"> começa por testar quem a está a chamar, se o </w:t>
      </w:r>
      <w:r w:rsidRPr="00484440">
        <w:t>SENDER</w:t>
      </w:r>
      <w:r>
        <w:t xml:space="preserve"> ou o </w:t>
      </w:r>
      <w:r w:rsidRPr="00484440">
        <w:t>RECEIVE</w:t>
      </w:r>
      <w:r>
        <w:t xml:space="preserve"> e, a partir daí, chamar as funções adequadas para abrir a porta série e alterar as configurações da mesma para as pretendidas. </w:t>
      </w:r>
    </w:p>
    <w:p w14:paraId="43D9CF8A" w14:textId="07BEA304" w:rsidR="008F3644" w:rsidRDefault="00E9687E" w:rsidP="004F6789">
      <w:pPr>
        <w:spacing w:line="240" w:lineRule="auto"/>
        <w:ind w:firstLine="567"/>
      </w:pPr>
      <w:r>
        <w:t xml:space="preserve">Na função llopen do </w:t>
      </w:r>
      <w:r w:rsidRPr="00484440">
        <w:t>SENDER</w:t>
      </w:r>
      <w:r>
        <w:t xml:space="preserve">, open_sender(), é criada uma trama SET que é enviada para o </w:t>
      </w:r>
      <w:r w:rsidR="004F6789">
        <w:t>recetor</w:t>
      </w:r>
      <w:r>
        <w:t xml:space="preserve">, entrando de seguida num ciclo de leitura para receber a resposta pretendida, a trama UA. Enquanto não a recebe, ativa um alarme de duração 3 segundos e, sempre que o alarme for desencadeado, conta como um </w:t>
      </w:r>
      <w:r w:rsidR="002D3618">
        <w:t xml:space="preserve">timeout, </w:t>
      </w:r>
      <w:r w:rsidR="004F6789">
        <w:t>tentando enviar outra vez a trama. Se exceder o número de timeouts máximo, a função termina com estado de erro, indicando que o llopen não conseguiu estabelecer comunicação e para tentar outra vez mais tarde. Se a aplicação for chamada como recetor, fica à espera até receber a trama SET o que quando sucede, envia a trama UA, estabelecendo corretamente a comunicação.</w:t>
      </w:r>
    </w:p>
    <w:p w14:paraId="5AB65796" w14:textId="78AFD25D" w:rsidR="004F6789" w:rsidRDefault="004F6789" w:rsidP="004F6789">
      <w:pPr>
        <w:spacing w:line="240" w:lineRule="auto"/>
        <w:ind w:firstLine="567"/>
      </w:pPr>
      <w:r>
        <w:t>A função llclose, por sua vez, tenta terminar a ligação do lado do emissor, enviando uma trama DISC que espera pela resposta do recetor, que é outra trama DISC. Ao receber, envia uma trama UA, de modo a informar o recetor que recebeu a sua intenção de por término à comunicação. No lado do recetor, este espera pelo primeiro DISC referido acima e envia a resposta (trama DISC) e depois espera pela trama UA para e repõe as configurações anteriores da porta série, finalizando a ligação.</w:t>
      </w:r>
    </w:p>
    <w:p w14:paraId="7A78EEC4" w14:textId="77777777" w:rsidR="00853E44" w:rsidRDefault="00853E44" w:rsidP="004F6789">
      <w:pPr>
        <w:spacing w:line="240" w:lineRule="auto"/>
        <w:jc w:val="left"/>
      </w:pPr>
    </w:p>
    <w:p w14:paraId="3F074D1B" w14:textId="463DEEEA" w:rsidR="002B00AC" w:rsidRDefault="002B00AC" w:rsidP="002B00AC">
      <w:pPr>
        <w:pStyle w:val="Heading2"/>
      </w:pPr>
      <w:bookmarkStart w:id="9" w:name="_Toc497726532"/>
      <w:r>
        <w:t>llread</w:t>
      </w:r>
      <w:r w:rsidR="00697F3D">
        <w:t>()</w:t>
      </w:r>
      <w:r>
        <w:t xml:space="preserve"> e llwrite</w:t>
      </w:r>
      <w:r w:rsidR="00697F3D">
        <w:t>()</w:t>
      </w:r>
      <w:bookmarkEnd w:id="9"/>
    </w:p>
    <w:p w14:paraId="2EA83518" w14:textId="4BCB89D4" w:rsidR="004E6A44" w:rsidRDefault="004E6A44" w:rsidP="004E6A44">
      <w:pPr>
        <w:spacing w:line="240" w:lineRule="auto"/>
        <w:ind w:firstLine="567"/>
      </w:pPr>
      <w:r>
        <w:t>A função llwrite</w:t>
      </w:r>
      <w:r w:rsidR="00C40181">
        <w:t xml:space="preserve"> é responsável por enviar os dados</w:t>
      </w:r>
      <w:r w:rsidR="00592071">
        <w:t xml:space="preserve"> ao recetor, recebendo um parâmetro </w:t>
      </w:r>
      <w:r w:rsidR="00EB395D">
        <w:t xml:space="preserve">que pode ser um pacote de dados ou de controlo para o qual constrói a trama de informação correspondente que é posteriormente enviada ao recetor. Depois de enviar, o processo emissor espera pela resposta do recetor e, no caso de não a receber, volta a enviar dentro do número de tentativas estipulado (neste caso 3). Neste caso, a função termina com erro. A resposta recebida </w:t>
      </w:r>
      <w:r w:rsidR="00EB395D">
        <w:lastRenderedPageBreak/>
        <w:t>pode ser do tipo RR que indica o sucesso da transferência</w:t>
      </w:r>
      <w:r w:rsidR="003427B3">
        <w:t xml:space="preserve"> e determina a continuação da mesma, enviando a trama com o próximo número da sequência desde que não repetido, ou do tipo REJ que especifica a existência de erro de leitura e determina o reenvio da mesma trama.</w:t>
      </w:r>
    </w:p>
    <w:p w14:paraId="2B0A78DD" w14:textId="5785B80C" w:rsidR="003427B3" w:rsidRDefault="003427B3" w:rsidP="004E6A44">
      <w:pPr>
        <w:spacing w:line="240" w:lineRule="auto"/>
        <w:ind w:firstLine="567"/>
      </w:pPr>
      <w:r>
        <w:t xml:space="preserve">A função llread, lê a trama de informação enviada pelo emissor e, após realizar o destuffing </w:t>
      </w:r>
      <w:r w:rsidR="00FF2E7D">
        <w:t>do pacote contido pela trama</w:t>
      </w:r>
      <w:r>
        <w:t xml:space="preserve">, </w:t>
      </w:r>
      <w:r w:rsidR="00FF2E7D">
        <w:t>é processada a informação, através de uma nova máquina de estados</w:t>
      </w:r>
      <w:r w:rsidR="00C25C1B">
        <w:t xml:space="preserve">, de modo a que sempre que um byte errado é lido, volta ao estado original. Caso a trama recebida seja inicial o ficheiro é aberto para escrita de informação. Em resposta envia uma trama do tipo RR  em caso de sucesso e REJ em caso de erro. </w:t>
      </w:r>
    </w:p>
    <w:p w14:paraId="03DA813F" w14:textId="77777777" w:rsidR="002B00AC" w:rsidRPr="002B00AC" w:rsidRDefault="002B00AC" w:rsidP="002B00AC"/>
    <w:p w14:paraId="7C812A4F" w14:textId="12B1EFA5" w:rsidR="0020333B" w:rsidRDefault="0020333B" w:rsidP="0020333B">
      <w:pPr>
        <w:pStyle w:val="Heading1"/>
      </w:pPr>
      <w:bookmarkStart w:id="10" w:name="_Toc497726533"/>
      <w:r>
        <w:t>Protocolo de aplicação</w:t>
      </w:r>
      <w:bookmarkEnd w:id="10"/>
    </w:p>
    <w:p w14:paraId="5732440F" w14:textId="42AED61A" w:rsidR="00C50534" w:rsidRDefault="00C50534" w:rsidP="006924B3">
      <w:pPr>
        <w:spacing w:line="240" w:lineRule="auto"/>
        <w:ind w:firstLine="567"/>
        <w:jc w:val="left"/>
      </w:pPr>
      <w:r>
        <w:t>O protocolo de aplicação implementado tem como principais aspetos, pela seguinte ordem:</w:t>
      </w:r>
    </w:p>
    <w:p w14:paraId="24FFC867" w14:textId="38B7AB6D" w:rsidR="00C50534" w:rsidRDefault="00C50534" w:rsidP="00C50534">
      <w:pPr>
        <w:pStyle w:val="ListParagraph"/>
        <w:numPr>
          <w:ilvl w:val="0"/>
          <w:numId w:val="33"/>
        </w:numPr>
        <w:spacing w:line="240" w:lineRule="auto"/>
        <w:jc w:val="left"/>
      </w:pPr>
      <w:r>
        <w:t>Geração e transferência dos pacotes de</w:t>
      </w:r>
      <w:r>
        <w:rPr>
          <w:rFonts w:ascii="Helvetica" w:hAnsi="Helvetica"/>
          <w:color w:val="747474"/>
          <w:sz w:val="21"/>
          <w:szCs w:val="21"/>
          <w:shd w:val="clear" w:color="auto" w:fill="FFFFFF"/>
        </w:rPr>
        <w:t xml:space="preserve"> </w:t>
      </w:r>
      <w:r w:rsidRPr="00C50534">
        <w:t>controlo de dados</w:t>
      </w:r>
      <w:r>
        <w:t>;</w:t>
      </w:r>
    </w:p>
    <w:p w14:paraId="4794F63F" w14:textId="44627398" w:rsidR="00C50534" w:rsidRPr="00C50534" w:rsidRDefault="00C50534" w:rsidP="00C50534">
      <w:pPr>
        <w:pStyle w:val="ListParagraph"/>
        <w:numPr>
          <w:ilvl w:val="0"/>
          <w:numId w:val="33"/>
        </w:numPr>
        <w:spacing w:line="240" w:lineRule="auto"/>
        <w:jc w:val="left"/>
      </w:pPr>
      <w:r>
        <w:t>Leitura e escrita do ficheiro transferir.</w:t>
      </w:r>
    </w:p>
    <w:p w14:paraId="2E50D942" w14:textId="3EBCE9B4" w:rsidR="002B00AC" w:rsidRDefault="00081DFE" w:rsidP="002B00AC">
      <w:pPr>
        <w:pStyle w:val="Heading2"/>
      </w:pPr>
      <w:bookmarkStart w:id="11" w:name="_Toc497726534"/>
      <w:r>
        <w:rPr>
          <w:shd w:val="clear" w:color="auto" w:fill="FFFFFF"/>
        </w:rPr>
        <w:t>send</w:t>
      </w:r>
      <w:r w:rsidR="002B00AC">
        <w:rPr>
          <w:shd w:val="clear" w:color="auto" w:fill="FFFFFF"/>
        </w:rPr>
        <w:t>Data</w:t>
      </w:r>
      <w:r w:rsidR="00EE1BFE">
        <w:t>()</w:t>
      </w:r>
      <w:bookmarkEnd w:id="11"/>
    </w:p>
    <w:p w14:paraId="59E43FA0" w14:textId="3931D193" w:rsidR="00081DFE" w:rsidRDefault="00081DFE" w:rsidP="00081DFE">
      <w:pPr>
        <w:spacing w:line="240" w:lineRule="auto"/>
        <w:ind w:firstLine="567"/>
      </w:pPr>
      <w:r>
        <w:t xml:space="preserve">A função sendData tem como responsabilidade enviar os pacotes de controlo, interagir com o utilizador para perguntar qual o ficheiro a enviar, abrir, ler e enviar o mesmo nas várias tramas. Para tal utiliza as funções </w:t>
      </w:r>
      <w:r w:rsidRPr="00081DFE">
        <w:t>sendControlPackage</w:t>
      </w:r>
      <w:r>
        <w:t>() para, como o nome indica, enviar os pacotes de controlo de dados, quer o inicial, quer o final, e da função sendDataPackage() para escrever e enviar a informação do ficheiro.</w:t>
      </w:r>
    </w:p>
    <w:p w14:paraId="6A7EBA2A" w14:textId="1CBC2B75" w:rsidR="00EE1BFE" w:rsidRDefault="00EE1BFE" w:rsidP="00EE1BFE">
      <w:pPr>
        <w:pStyle w:val="Heading2"/>
      </w:pPr>
      <w:bookmarkStart w:id="12" w:name="_Toc497726535"/>
      <w:r>
        <w:rPr>
          <w:shd w:val="clear" w:color="auto" w:fill="FFFFFF"/>
        </w:rPr>
        <w:t>receive</w:t>
      </w:r>
      <w:r>
        <w:rPr>
          <w:shd w:val="clear" w:color="auto" w:fill="FFFFFF"/>
        </w:rPr>
        <w:t>Data</w:t>
      </w:r>
      <w:r>
        <w:t>()</w:t>
      </w:r>
      <w:bookmarkEnd w:id="12"/>
    </w:p>
    <w:p w14:paraId="4741BAC3" w14:textId="0B7B86CD" w:rsidR="00081DFE" w:rsidRDefault="00081DFE" w:rsidP="00081DFE">
      <w:pPr>
        <w:spacing w:line="240" w:lineRule="auto"/>
        <w:ind w:firstLine="567"/>
      </w:pPr>
      <w:r>
        <w:t>A função receiveData lê as tramas enviadas pelo emissor e, utilizando a função processingDataPacket processa o pacote da trama de informação recebida, caso seja inicial ou final, como pacote de controlo</w:t>
      </w:r>
      <w:r w:rsidR="00EE1BFE">
        <w:t xml:space="preserve"> ou, nos outros casos, como pacote de dados. Neste caso, escreve a informação recebida no ficheiro de destino. Como resposta, indica qual a resposta a ser dada ao emissor, inicio, fim, REJ ou RR. </w:t>
      </w:r>
    </w:p>
    <w:p w14:paraId="4226FC85" w14:textId="77777777" w:rsidR="00081DFE" w:rsidRPr="00081DFE" w:rsidRDefault="00081DFE" w:rsidP="00081DFE">
      <w:pPr>
        <w:spacing w:line="240" w:lineRule="auto"/>
        <w:ind w:firstLine="567"/>
      </w:pPr>
    </w:p>
    <w:p w14:paraId="4F348961" w14:textId="53AFD32F" w:rsidR="0020333B" w:rsidRDefault="0020333B" w:rsidP="0020333B">
      <w:pPr>
        <w:pStyle w:val="Heading1"/>
      </w:pPr>
      <w:bookmarkStart w:id="13" w:name="_Toc497726536"/>
      <w:r>
        <w:t>Validação</w:t>
      </w:r>
      <w:bookmarkEnd w:id="13"/>
    </w:p>
    <w:p w14:paraId="7BC25087" w14:textId="05D5B5BD" w:rsidR="006B5C4A" w:rsidRDefault="001A57FA" w:rsidP="006924B3">
      <w:pPr>
        <w:spacing w:line="240" w:lineRule="auto"/>
        <w:ind w:firstLine="567"/>
        <w:jc w:val="left"/>
      </w:pPr>
      <w:r>
        <w:t>Para verificar a robustez da ligação, foram aplicados os seguintes testes:</w:t>
      </w:r>
    </w:p>
    <w:p w14:paraId="4528D869" w14:textId="77777777" w:rsidR="008F0447" w:rsidRDefault="008F0447" w:rsidP="0020333B">
      <w:pPr>
        <w:spacing w:line="240" w:lineRule="auto"/>
        <w:jc w:val="left"/>
      </w:pPr>
    </w:p>
    <w:p w14:paraId="70110393" w14:textId="77777777" w:rsidR="008F0447" w:rsidRDefault="001A57FA" w:rsidP="008F0447">
      <w:pPr>
        <w:pStyle w:val="ListParagraph"/>
        <w:numPr>
          <w:ilvl w:val="0"/>
          <w:numId w:val="35"/>
        </w:numPr>
        <w:spacing w:line="240" w:lineRule="auto"/>
        <w:ind w:left="1418" w:hanging="425"/>
        <w:jc w:val="left"/>
      </w:pPr>
      <w:r>
        <w:t>Enviar um ficheiro.</w:t>
      </w:r>
    </w:p>
    <w:p w14:paraId="66EC87D5" w14:textId="57C3111E" w:rsidR="001A57FA" w:rsidRDefault="001A57FA" w:rsidP="008F0447">
      <w:pPr>
        <w:pStyle w:val="ListParagraph"/>
        <w:numPr>
          <w:ilvl w:val="0"/>
          <w:numId w:val="35"/>
        </w:numPr>
        <w:spacing w:line="240" w:lineRule="auto"/>
        <w:ind w:left="1418" w:hanging="425"/>
        <w:jc w:val="left"/>
      </w:pPr>
      <w:r>
        <w:t>Enviar um ficheiro e introduzir erros na ligação com um cabo de cobre.</w:t>
      </w:r>
    </w:p>
    <w:p w14:paraId="02CEAB77" w14:textId="31507874" w:rsidR="001A57FA" w:rsidRDefault="001A57FA" w:rsidP="0020333B">
      <w:pPr>
        <w:spacing w:line="240" w:lineRule="auto"/>
        <w:jc w:val="left"/>
      </w:pPr>
    </w:p>
    <w:p w14:paraId="49CC745A" w14:textId="77777777" w:rsidR="00C26F3B" w:rsidRDefault="00C26F3B" w:rsidP="00C40181">
      <w:pPr>
        <w:spacing w:line="240" w:lineRule="auto"/>
        <w:ind w:firstLine="567"/>
      </w:pPr>
      <w:r>
        <w:t xml:space="preserve">A aplicação foi capaz de superar estes testes, verificando-se isto tanto pelos bytes do ficheiro estarem corretos, assim como pela demostração no ecrã do estado de envio. </w:t>
      </w:r>
    </w:p>
    <w:p w14:paraId="0962F376" w14:textId="77777777" w:rsidR="00081DFE" w:rsidRDefault="00081DFE" w:rsidP="00081DFE">
      <w:pPr>
        <w:spacing w:line="240" w:lineRule="auto"/>
        <w:ind w:firstLine="567"/>
      </w:pPr>
      <w:r>
        <w:t>No entanto, quando se realizaram os testes de envio de um ficheiro com interrupção da ligação da porta série, o processo de timeout não ocorria de maneira correta e o ficheiro não era completamente enviado.</w:t>
      </w:r>
    </w:p>
    <w:p w14:paraId="32A62AB1" w14:textId="77777777" w:rsidR="00C40181" w:rsidRDefault="00C40181" w:rsidP="00C40181">
      <w:pPr>
        <w:spacing w:line="240" w:lineRule="auto"/>
        <w:ind w:firstLine="567"/>
      </w:pPr>
    </w:p>
    <w:p w14:paraId="2A42DFC5" w14:textId="03E338D1" w:rsidR="0020333B" w:rsidRDefault="002B00AC" w:rsidP="0020333B">
      <w:pPr>
        <w:pStyle w:val="Heading1"/>
      </w:pPr>
      <w:bookmarkStart w:id="14" w:name="_Toc497726537"/>
      <w:r>
        <w:lastRenderedPageBreak/>
        <w:t>Eficiência</w:t>
      </w:r>
      <w:r w:rsidR="0020333B">
        <w:t xml:space="preserve"> do protocolo de ligação de dados</w:t>
      </w:r>
      <w:bookmarkEnd w:id="14"/>
    </w:p>
    <w:p w14:paraId="4ACFDB7E" w14:textId="77777777" w:rsidR="00081DFE" w:rsidRDefault="00081DFE" w:rsidP="00081DFE">
      <w:pPr>
        <w:spacing w:line="240" w:lineRule="auto"/>
        <w:ind w:firstLine="567"/>
      </w:pPr>
      <w:r>
        <w:t>No entanto, quando se realizaram os testes de envio de um ficheiro com interrupção da ligação da porta série, o processo de timeout não ocorria de maneira correta e o ficheiro não era completamente enviado.</w:t>
      </w:r>
    </w:p>
    <w:p w14:paraId="23244991" w14:textId="77777777" w:rsidR="00081DFE" w:rsidRDefault="00081DFE" w:rsidP="00081DFE">
      <w:pPr>
        <w:spacing w:line="240" w:lineRule="auto"/>
        <w:ind w:firstLine="567"/>
      </w:pPr>
    </w:p>
    <w:p w14:paraId="1C7CAE99" w14:textId="75858FFA" w:rsidR="0020333B" w:rsidRDefault="0020333B" w:rsidP="0020333B">
      <w:pPr>
        <w:pStyle w:val="Heading1"/>
      </w:pPr>
      <w:bookmarkStart w:id="15" w:name="_Toc497726538"/>
      <w:r>
        <w:t>Conclusões</w:t>
      </w:r>
      <w:bookmarkEnd w:id="15"/>
    </w:p>
    <w:p w14:paraId="573711CB" w14:textId="1EDD6B70" w:rsidR="002B00AC" w:rsidRPr="00592071" w:rsidRDefault="00C26F3B" w:rsidP="00592071">
      <w:pPr>
        <w:spacing w:line="240" w:lineRule="auto"/>
        <w:ind w:firstLine="567"/>
      </w:pPr>
      <w:r>
        <w:t xml:space="preserve">Por fim, concluímos que </w:t>
      </w:r>
      <w:r w:rsidR="00C40181">
        <w:t>nem todos os objetivos propostos foram concluídos, uma vez que nem sempre o envio do ficheiro foi possível quando existiam erros de ligação da porta série.</w:t>
      </w:r>
      <w:r w:rsidR="00592071">
        <w:t xml:space="preserve"> A nível geral, tivemos muita dificuldade em perceber como aplicar os conceitos explicados nas aulas e no guião, sentindo que este nem sempre era muito útil a responder às dúvidas que advinham das experiências realizadas a nível de código. Assim, e embora no final possamos dizer que compreendemos os conceitos necessários à realização do trabalho, bem como o sistema de independência de camadas, aonde demonstrámos a que a camada de aplicação se serve da camada de dados mas é independente do seu modo de agir, percebemos que a nossa aplicação necessita de muitas melhorias, especialmente na correção dos erros gerados pela abertura e fecho da ligação durante o processo de transferência. </w:t>
      </w:r>
      <w:r w:rsidR="002B00AC">
        <w:rPr>
          <w:rFonts w:ascii="Helvetica" w:hAnsi="Helvetica"/>
          <w:color w:val="747474"/>
          <w:sz w:val="21"/>
          <w:szCs w:val="21"/>
          <w:shd w:val="clear" w:color="auto" w:fill="FFFFFF"/>
        </w:rPr>
        <w:br w:type="page"/>
      </w:r>
    </w:p>
    <w:p w14:paraId="2F5A298D" w14:textId="173B4B7F" w:rsidR="0020333B" w:rsidRDefault="00C77B53" w:rsidP="00972577">
      <w:pPr>
        <w:pStyle w:val="Heading1"/>
        <w:numPr>
          <w:ilvl w:val="0"/>
          <w:numId w:val="0"/>
        </w:numPr>
        <w:ind w:left="432" w:hanging="432"/>
      </w:pPr>
      <w:bookmarkStart w:id="16" w:name="_Toc497726539"/>
      <w:r>
        <w:lastRenderedPageBreak/>
        <w:t>Anexo – Código fonte</w:t>
      </w:r>
      <w:bookmarkEnd w:id="16"/>
    </w:p>
    <w:p w14:paraId="4AF55D36" w14:textId="1D425BBD" w:rsidR="007A609D" w:rsidRDefault="00C135A5" w:rsidP="00C135A5">
      <w:pPr>
        <w:pStyle w:val="Heading2"/>
        <w:numPr>
          <w:ilvl w:val="0"/>
          <w:numId w:val="0"/>
        </w:numPr>
      </w:pPr>
      <w:bookmarkStart w:id="17" w:name="_Toc497726540"/>
      <w:r>
        <w:t>A1. dataLink.h</w:t>
      </w:r>
      <w:bookmarkEnd w:id="17"/>
    </w:p>
    <w:p w14:paraId="15C62014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#ifndef DATA_LINK</w:t>
      </w:r>
    </w:p>
    <w:p w14:paraId="6CC95E81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DATA_LINK</w:t>
      </w:r>
    </w:p>
    <w:p w14:paraId="043B6065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74EDBAF6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#include &lt;stdlib.h&gt;</w:t>
      </w:r>
    </w:p>
    <w:p w14:paraId="5F2A5904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#include &lt;stdio.h&gt;</w:t>
      </w:r>
    </w:p>
    <w:p w14:paraId="76A5CCC9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#include &lt;signal.h&gt;</w:t>
      </w:r>
    </w:p>
    <w:p w14:paraId="51AE2F28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#include &lt;sys/types.h&gt;</w:t>
      </w:r>
    </w:p>
    <w:p w14:paraId="2254005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#include &lt;sys/stat.h&gt;</w:t>
      </w:r>
    </w:p>
    <w:p w14:paraId="0B9E48F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#include &lt;fcntl.h&gt;</w:t>
      </w:r>
    </w:p>
    <w:p w14:paraId="52624ED9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#include &lt;termios.h&gt;</w:t>
      </w:r>
    </w:p>
    <w:p w14:paraId="2077C53C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#include &lt;string.h&gt;</w:t>
      </w:r>
    </w:p>
    <w:p w14:paraId="2DD63F94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#include &lt;unistd.h&gt;</w:t>
      </w:r>
    </w:p>
    <w:p w14:paraId="0F51CDC3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#include &lt;errno.h&gt;</w:t>
      </w:r>
    </w:p>
    <w:p w14:paraId="504F5FC5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1019EFAC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BAUDRATE B38400</w:t>
      </w:r>
    </w:p>
    <w:p w14:paraId="4E0C4A90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48954F2D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SENDER 0</w:t>
      </w:r>
    </w:p>
    <w:p w14:paraId="230B5B86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RECEIVER 1</w:t>
      </w:r>
    </w:p>
    <w:p w14:paraId="05C2E5EC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20FB31B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A_SENDER 0x03</w:t>
      </w:r>
    </w:p>
    <w:p w14:paraId="5FAF7FBD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A_RECEIVER 0x01</w:t>
      </w:r>
    </w:p>
    <w:p w14:paraId="6AC46753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0BBCCA0D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C_SET 0x03</w:t>
      </w:r>
    </w:p>
    <w:p w14:paraId="64A0019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C_DISC 0x0B</w:t>
      </w:r>
    </w:p>
    <w:p w14:paraId="696A6994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C_UA 0x07</w:t>
      </w:r>
    </w:p>
    <w:p w14:paraId="32613D8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C_RR 0x05</w:t>
      </w:r>
    </w:p>
    <w:p w14:paraId="5782AAC0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C_RR1 0x85</w:t>
      </w:r>
    </w:p>
    <w:p w14:paraId="4ADD7CDD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C_REJ 0x01</w:t>
      </w:r>
    </w:p>
    <w:p w14:paraId="2E0C0074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ESC 0x7D</w:t>
      </w:r>
    </w:p>
    <w:p w14:paraId="1D7A37A3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ESC_HIDE_BYTE 0x5D</w:t>
      </w:r>
    </w:p>
    <w:p w14:paraId="74B5255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FLAG 0x7E</w:t>
      </w:r>
    </w:p>
    <w:p w14:paraId="6466F64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FLAG_HIDE_BYTE 0x5E</w:t>
      </w:r>
    </w:p>
    <w:p w14:paraId="5D0353D1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FLD_CTRL 2</w:t>
      </w:r>
    </w:p>
    <w:p w14:paraId="63B35815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N_OF_SEQ_0 0x00</w:t>
      </w:r>
    </w:p>
    <w:p w14:paraId="724711B1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N_OF_SEQ_1 0x40</w:t>
      </w:r>
    </w:p>
    <w:p w14:paraId="2B7E9B01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330D37D3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DATA_BYTE 1</w:t>
      </w:r>
    </w:p>
    <w:p w14:paraId="1D2377E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START_BYTE 2</w:t>
      </w:r>
    </w:p>
    <w:p w14:paraId="74BC12D0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#define END_BYTE 3</w:t>
      </w:r>
    </w:p>
    <w:p w14:paraId="6E2AA85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75896905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338EED69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void retry();</w:t>
      </w:r>
    </w:p>
    <w:p w14:paraId="0D36B415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06A7426E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59AC1D4C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void atende();</w:t>
      </w:r>
    </w:p>
    <w:p w14:paraId="3AECD450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2A99C387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67EEC9F0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int open_serial_port(char* port, int whoCalls);</w:t>
      </w:r>
    </w:p>
    <w:p w14:paraId="4EC5E95C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19963AD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335C7B2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int open_receiver(char* port);</w:t>
      </w:r>
    </w:p>
    <w:p w14:paraId="7DEDB60C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236DE89E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4A81AB6C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lastRenderedPageBreak/>
        <w:t>int open_sender(char* port);</w:t>
      </w:r>
    </w:p>
    <w:p w14:paraId="6B9A26A6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13C99509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37672EF2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void createControlFrame(char* frame, char controlByte, int whoCalls);</w:t>
      </w:r>
    </w:p>
    <w:p w14:paraId="0C80C7FE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43851917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</w:rPr>
      </w:pPr>
      <w:r w:rsidRPr="007A609D">
        <w:rPr>
          <w:rFonts w:ascii="Eurostile" w:hAnsi="Eurostile"/>
          <w:sz w:val="20"/>
          <w:szCs w:val="20"/>
        </w:rPr>
        <w:t>/* complete</w:t>
      </w:r>
    </w:p>
    <w:p w14:paraId="64205B93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</w:rPr>
      </w:pPr>
      <w:r w:rsidRPr="007A609D">
        <w:rPr>
          <w:rFonts w:ascii="Eurostile" w:hAnsi="Eurostile"/>
          <w:sz w:val="20"/>
          <w:szCs w:val="20"/>
        </w:rPr>
        <w:t xml:space="preserve">   maquina de estados */</w:t>
      </w:r>
    </w:p>
    <w:p w14:paraId="4865F689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</w:rPr>
      </w:pPr>
      <w:r w:rsidRPr="007A609D">
        <w:rPr>
          <w:rFonts w:ascii="Eurostile" w:hAnsi="Eurostile"/>
          <w:sz w:val="20"/>
          <w:szCs w:val="20"/>
        </w:rPr>
        <w:t>char readingArrayStatus(int fd);</w:t>
      </w:r>
    </w:p>
    <w:p w14:paraId="0AAFC156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</w:rPr>
      </w:pPr>
    </w:p>
    <w:p w14:paraId="1398B25F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63FFADD7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void insertValueAt(int index, int value, unsigned char* frame, int lenght);</w:t>
      </w:r>
    </w:p>
    <w:p w14:paraId="62BD0E4F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09DADA8C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2BFEEB47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void shiftBack(int index, char* frame, int frameSize);</w:t>
      </w:r>
    </w:p>
    <w:p w14:paraId="6D94C208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7EE4926E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21D28AF6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unsigned char getBCC2(unsigned char* frame, unsigned int length);</w:t>
      </w:r>
    </w:p>
    <w:p w14:paraId="2529C2BB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4E203EB9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4613214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int stuffing(unsigned char* frame, int length);</w:t>
      </w:r>
    </w:p>
    <w:p w14:paraId="66F0E4CE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42869345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3FCC8F24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int destuffing(char* frame);</w:t>
      </w:r>
    </w:p>
    <w:p w14:paraId="259C2016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7187B4D2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7E30CB67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int processingDataFrame(char* frame);</w:t>
      </w:r>
    </w:p>
    <w:p w14:paraId="30F83D02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3E4942AE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1B8FD598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int readingFrame(int fd, char* frame);</w:t>
      </w:r>
    </w:p>
    <w:p w14:paraId="7801ED86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7D022E8E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57C0E79C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int resetSettings(int fd);</w:t>
      </w:r>
    </w:p>
    <w:p w14:paraId="1E82266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020862B7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16BFAE6C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int llopen(char* port,int whoCalls);</w:t>
      </w:r>
    </w:p>
    <w:p w14:paraId="52931198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6F16D313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59AC7E74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int llread(int fd, char* buffer);</w:t>
      </w:r>
    </w:p>
    <w:p w14:paraId="497C2066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39F3D75A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5A99598E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int llwrite(int fd, unsigned char* buffer, int length);</w:t>
      </w:r>
    </w:p>
    <w:p w14:paraId="480D8FD3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4B53796D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/* complete */</w:t>
      </w:r>
    </w:p>
    <w:p w14:paraId="5C663A64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  <w:r w:rsidRPr="007A609D">
        <w:rPr>
          <w:rFonts w:ascii="Eurostile" w:hAnsi="Eurostile"/>
          <w:sz w:val="20"/>
          <w:szCs w:val="20"/>
          <w:lang w:val="en-GB"/>
        </w:rPr>
        <w:t>int llclose(int fd, int whoCalls);</w:t>
      </w:r>
    </w:p>
    <w:p w14:paraId="58DAE877" w14:textId="77777777" w:rsidR="00C135A5" w:rsidRPr="007A609D" w:rsidRDefault="00C135A5" w:rsidP="00C135A5">
      <w:pPr>
        <w:spacing w:line="240" w:lineRule="auto"/>
        <w:rPr>
          <w:rFonts w:ascii="Eurostile" w:hAnsi="Eurostile"/>
          <w:sz w:val="20"/>
          <w:szCs w:val="20"/>
          <w:lang w:val="en-GB"/>
        </w:rPr>
      </w:pPr>
    </w:p>
    <w:p w14:paraId="61150AC6" w14:textId="77777777" w:rsidR="00C135A5" w:rsidRDefault="00C135A5" w:rsidP="00C135A5">
      <w:pPr>
        <w:spacing w:line="240" w:lineRule="auto"/>
        <w:rPr>
          <w:rFonts w:ascii="Eurostile" w:hAnsi="Eurostile"/>
          <w:sz w:val="20"/>
          <w:szCs w:val="20"/>
        </w:rPr>
      </w:pPr>
      <w:r w:rsidRPr="007A609D">
        <w:rPr>
          <w:rFonts w:ascii="Eurostile" w:hAnsi="Eurostile"/>
          <w:sz w:val="20"/>
          <w:szCs w:val="20"/>
        </w:rPr>
        <w:t>#endif</w:t>
      </w:r>
    </w:p>
    <w:p w14:paraId="564EF15E" w14:textId="77777777" w:rsidR="00C135A5" w:rsidRDefault="00C135A5" w:rsidP="00C135A5">
      <w:pPr>
        <w:spacing w:line="240" w:lineRule="auto"/>
        <w:rPr>
          <w:rFonts w:ascii="Eurostile" w:hAnsi="Eurostile"/>
          <w:sz w:val="20"/>
          <w:szCs w:val="20"/>
        </w:rPr>
      </w:pPr>
    </w:p>
    <w:p w14:paraId="01A55E8A" w14:textId="77777777" w:rsidR="00C135A5" w:rsidRDefault="00C135A5" w:rsidP="00C135A5">
      <w:pPr>
        <w:pStyle w:val="Heading2"/>
        <w:numPr>
          <w:ilvl w:val="0"/>
          <w:numId w:val="0"/>
        </w:numPr>
        <w:rPr>
          <w:rFonts w:ascii="Eurostile" w:hAnsi="Eurostile" w:cs="Times New Roman"/>
          <w:color w:val="auto"/>
          <w:sz w:val="20"/>
          <w:szCs w:val="20"/>
        </w:rPr>
      </w:pPr>
      <w:r>
        <w:rPr>
          <w:rFonts w:ascii="Eurostile" w:hAnsi="Eurostile" w:cs="Times New Roman"/>
          <w:color w:val="auto"/>
          <w:sz w:val="20"/>
          <w:szCs w:val="20"/>
        </w:rPr>
        <w:br w:type="page"/>
      </w:r>
    </w:p>
    <w:p w14:paraId="3E63FF35" w14:textId="4BCFE588" w:rsidR="00C135A5" w:rsidRPr="00C135A5" w:rsidRDefault="00C135A5" w:rsidP="00C135A5">
      <w:pPr>
        <w:pStyle w:val="Heading2"/>
        <w:numPr>
          <w:ilvl w:val="0"/>
          <w:numId w:val="0"/>
        </w:numPr>
        <w:rPr>
          <w:lang w:val="en-GB"/>
        </w:rPr>
      </w:pPr>
      <w:bookmarkStart w:id="18" w:name="_Toc497726541"/>
      <w:r w:rsidRPr="00C135A5">
        <w:rPr>
          <w:lang w:val="en-GB"/>
        </w:rPr>
        <w:lastRenderedPageBreak/>
        <w:t>A2. dataLink.c</w:t>
      </w:r>
      <w:bookmarkEnd w:id="18"/>
    </w:p>
    <w:p w14:paraId="6B3BF5B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"dataLink.h"</w:t>
      </w:r>
    </w:p>
    <w:p w14:paraId="764E0C0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B312CC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flag = 1;</w:t>
      </w:r>
    </w:p>
    <w:p w14:paraId="188EE6D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frameSize = 0;</w:t>
      </w:r>
    </w:p>
    <w:p w14:paraId="3D39BFA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nTries = 3;</w:t>
      </w:r>
    </w:p>
    <w:p w14:paraId="6B7B7BA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outTime = 3;</w:t>
      </w:r>
    </w:p>
    <w:p w14:paraId="7B43C92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nTOuts = 0;</w:t>
      </w:r>
    </w:p>
    <w:p w14:paraId="7287BC7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tries = 0;</w:t>
      </w:r>
    </w:p>
    <w:p w14:paraId="5C5549F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unsigned char frame[255];</w:t>
      </w:r>
    </w:p>
    <w:p w14:paraId="4F02650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fdW;</w:t>
      </w:r>
    </w:p>
    <w:p w14:paraId="29EA025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struct termios oldtio, newtio;</w:t>
      </w:r>
    </w:p>
    <w:p w14:paraId="1168FD8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3D20A4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2BE19D3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Functions dealing with alerts</w:t>
      </w:r>
    </w:p>
    <w:p w14:paraId="095902C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36CC3DD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void retry() {</w:t>
      </w:r>
    </w:p>
    <w:p w14:paraId="546C7D9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alarm(outTime);</w:t>
      </w:r>
    </w:p>
    <w:p w14:paraId="611B4E6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write(fdW, frame, frameSize);</w:t>
      </w:r>
    </w:p>
    <w:p w14:paraId="6F9B3D2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nTOuts++;</w:t>
      </w:r>
    </w:p>
    <w:p w14:paraId="3186C1F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9CADEE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(tries == nTries) {</w:t>
      </w:r>
    </w:p>
    <w:p w14:paraId="16D5AE5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printf(</w:t>
      </w:r>
    </w:p>
    <w:p w14:paraId="1E8E0D7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"\n\nTIMEOUT : Lost connection to receiver\n Number of tries : %d\n\n",</w:t>
      </w:r>
    </w:p>
    <w:p w14:paraId="4AA710C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nTries);</w:t>
      </w:r>
    </w:p>
    <w:p w14:paraId="063B82E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exit(1);</w:t>
      </w:r>
    </w:p>
    <w:p w14:paraId="3418AA6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314D57B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F2B6A8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tries++;</w:t>
      </w:r>
    </w:p>
    <w:p w14:paraId="3FA20BA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printf("\n\nTrying to connect to receiver\nTry number : %d\n\n", tries);</w:t>
      </w:r>
    </w:p>
    <w:p w14:paraId="46A65E2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7776355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CE90F2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63F79FE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Connection Lost</w:t>
      </w:r>
    </w:p>
    <w:p w14:paraId="2DBDBB4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62C7722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void timeout() {</w:t>
      </w:r>
    </w:p>
    <w:p w14:paraId="1872512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printf("TIMEOUT : Connection lost, try again later\n");</w:t>
      </w:r>
    </w:p>
    <w:p w14:paraId="74A1087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r w:rsidRPr="00C135A5">
        <w:rPr>
          <w:rFonts w:ascii="Eurostile" w:hAnsi="Eurostile"/>
          <w:sz w:val="20"/>
          <w:szCs w:val="20"/>
        </w:rPr>
        <w:t>exit(1);</w:t>
      </w:r>
    </w:p>
    <w:p w14:paraId="60CF4E6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>}</w:t>
      </w:r>
    </w:p>
    <w:p w14:paraId="0C0042E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</w:p>
    <w:p w14:paraId="01135E3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>/**</w:t>
      </w:r>
    </w:p>
    <w:p w14:paraId="5F11B2E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* atende alarme</w:t>
      </w:r>
    </w:p>
    <w:p w14:paraId="450922B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*/</w:t>
      </w:r>
    </w:p>
    <w:p w14:paraId="0A864AE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>void atende() {</w:t>
      </w:r>
    </w:p>
    <w:p w14:paraId="5CF574F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printf("alarme # %d\n", tries);</w:t>
      </w:r>
    </w:p>
    <w:p w14:paraId="4F95D04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</w:rPr>
        <w:t xml:space="preserve">  </w:t>
      </w:r>
      <w:r w:rsidRPr="00C135A5">
        <w:rPr>
          <w:rFonts w:ascii="Eurostile" w:hAnsi="Eurostile"/>
          <w:sz w:val="20"/>
          <w:szCs w:val="20"/>
          <w:lang w:val="en-GB"/>
        </w:rPr>
        <w:t>flag = 1;</w:t>
      </w:r>
    </w:p>
    <w:p w14:paraId="4164CAE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tries++;</w:t>
      </w:r>
    </w:p>
    <w:p w14:paraId="52C8CAD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nTOuts++;</w:t>
      </w:r>
    </w:p>
    <w:p w14:paraId="7C1AB2E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274D6FF4" w14:textId="77777777" w:rsid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028763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0CCB43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>/**</w:t>
      </w:r>
    </w:p>
    <w:p w14:paraId="2829796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Functions</w:t>
      </w:r>
    </w:p>
    <w:p w14:paraId="5A22D70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059F2DD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open_serial_port(char *port, int whoCalls) {</w:t>
      </w:r>
    </w:p>
    <w:p w14:paraId="46AF2B5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printf("open_serial_port\n");</w:t>
      </w:r>
    </w:p>
    <w:p w14:paraId="491F4B7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r w:rsidRPr="00C135A5">
        <w:rPr>
          <w:rFonts w:ascii="Eurostile" w:hAnsi="Eurostile"/>
          <w:sz w:val="20"/>
          <w:szCs w:val="20"/>
          <w:lang w:val="sv-SE"/>
        </w:rPr>
        <w:t>int fd;</w:t>
      </w:r>
    </w:p>
    <w:p w14:paraId="509F661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char serialPort[10] = "/dev/ttyS";</w:t>
      </w:r>
    </w:p>
    <w:p w14:paraId="0E1CEB0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</w:t>
      </w:r>
      <w:r w:rsidRPr="00C135A5">
        <w:rPr>
          <w:rFonts w:ascii="Eurostile" w:hAnsi="Eurostile"/>
          <w:sz w:val="20"/>
          <w:szCs w:val="20"/>
          <w:lang w:val="en-GB"/>
        </w:rPr>
        <w:t>strcat(serialPort, port);</w:t>
      </w:r>
    </w:p>
    <w:p w14:paraId="067167D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7A9D6C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((strcmp("/dev/ttyS0", serialPort) != 0) &amp;&amp;</w:t>
      </w:r>
    </w:p>
    <w:p w14:paraId="59A1A68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(strcmp("/dev/ttyS1", serialPort) != 0)) {</w:t>
      </w:r>
    </w:p>
    <w:p w14:paraId="297E43C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printf("Usage:\tnserial SerialPort\n\tex: nserial /dev/ttyS1\n");</w:t>
      </w:r>
    </w:p>
    <w:p w14:paraId="6BFB5F7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exit(1);</w:t>
      </w:r>
    </w:p>
    <w:p w14:paraId="258961B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2275B60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8D494D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fd = open(serialPort, O_RDWR | O_NOCTTY);</w:t>
      </w:r>
    </w:p>
    <w:p w14:paraId="2E5DD5D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0E1709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(fd &lt; 0) {</w:t>
      </w:r>
    </w:p>
    <w:p w14:paraId="43AA639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perror(serialPort);</w:t>
      </w:r>
    </w:p>
    <w:p w14:paraId="7ABBA44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exit(-1);</w:t>
      </w:r>
    </w:p>
    <w:p w14:paraId="0B99D40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27686FE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C99DCD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(tcgetattr(fd, &amp;oldtio) == -1) { /* save current port settings */</w:t>
      </w:r>
    </w:p>
    <w:p w14:paraId="65B906F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perror("tcgetattr");</w:t>
      </w:r>
    </w:p>
    <w:p w14:paraId="064DA8E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exit(-1);</w:t>
      </w:r>
    </w:p>
    <w:p w14:paraId="6C56222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3F680EE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6106F5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bzero(&amp;newtio, sizeof(newtio));</w:t>
      </w:r>
    </w:p>
    <w:p w14:paraId="0F8C11A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newtio.c_cflag = BAUDRATE | CS8 | CLOCAL | CREAD;</w:t>
      </w:r>
    </w:p>
    <w:p w14:paraId="0B8E249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newtio.c_iflag = IGNPAR;</w:t>
      </w:r>
    </w:p>
    <w:p w14:paraId="671E5E1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newtio.c_oflag = 0;</w:t>
      </w:r>
    </w:p>
    <w:p w14:paraId="130B884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C778D9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/* set input mode (non-canonical, no echo,...) */</w:t>
      </w:r>
    </w:p>
    <w:p w14:paraId="517FC17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newtio.c_lflag = 0;</w:t>
      </w:r>
    </w:p>
    <w:p w14:paraId="2D2E6D8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92D298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(whoCalls == SENDER) {</w:t>
      </w:r>
    </w:p>
    <w:p w14:paraId="049E736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newtio.c_cc[VTIME] = 1;</w:t>
      </w:r>
    </w:p>
    <w:p w14:paraId="4DBD6CE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newtio.c_cc[VMIN] = 0;</w:t>
      </w:r>
    </w:p>
    <w:p w14:paraId="77081F9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else if (whoCalls == RECEIVER) {</w:t>
      </w:r>
    </w:p>
    <w:p w14:paraId="0DB0510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newtio.c_cc[VTIME] = 0;</w:t>
      </w:r>
    </w:p>
    <w:p w14:paraId="402222E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newtio.c_cc[VMIN] = 1;</w:t>
      </w:r>
    </w:p>
    <w:p w14:paraId="78A3020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209223F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17A3E4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tcflush(fd, TCIOFLUSH);</w:t>
      </w:r>
    </w:p>
    <w:p w14:paraId="69B30BB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4D47B7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(tcsetattr(fd, TCSANOW, &amp;newtio) == -1) {</w:t>
      </w:r>
    </w:p>
    <w:p w14:paraId="369148D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perror("tcsetattr");</w:t>
      </w:r>
    </w:p>
    <w:p w14:paraId="7EA52EC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exit(-1);</w:t>
      </w:r>
    </w:p>
    <w:p w14:paraId="2201A3F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33FB78B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15303B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fd;</w:t>
      </w:r>
    </w:p>
    <w:p w14:paraId="78C220E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4A760CB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DD1F86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6B329AC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Function to Open Receiver and receive trama SET and send trama UA</w:t>
      </w:r>
    </w:p>
    <w:p w14:paraId="0F68693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open_receiver</w:t>
      </w:r>
    </w:p>
    <w:p w14:paraId="3399EB6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port          0 or 1 for ttyS0 or ttyS1</w:t>
      </w:r>
    </w:p>
    <w:p w14:paraId="32E8A8A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   file descriptor for serial port opened</w:t>
      </w:r>
    </w:p>
    <w:p w14:paraId="229A1D0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0D57742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open_receiver(char *port) {</w:t>
      </w:r>
    </w:p>
    <w:p w14:paraId="6F0FA5E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printf("open_receiver\n");</w:t>
      </w:r>
    </w:p>
    <w:p w14:paraId="465C6F6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fd;</w:t>
      </w:r>
    </w:p>
    <w:p w14:paraId="632B80A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6F2D77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(void)signal(SIGALRM, timeout);</w:t>
      </w:r>
    </w:p>
    <w:p w14:paraId="7D40B96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fd = open_serial_port(port, RECEIVER);</w:t>
      </w:r>
    </w:p>
    <w:p w14:paraId="3716C2E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F40AB4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// RECEIVE TRAMA SET</w:t>
      </w:r>
    </w:p>
    <w:p w14:paraId="6EF7B0E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alarm(outTime);</w:t>
      </w:r>
    </w:p>
    <w:p w14:paraId="2F4BC1A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r w:rsidRPr="00C135A5">
        <w:rPr>
          <w:rFonts w:ascii="Eurostile" w:hAnsi="Eurostile"/>
          <w:sz w:val="20"/>
          <w:szCs w:val="20"/>
        </w:rPr>
        <w:t>char controlByte = readingArrayStatus(fd);</w:t>
      </w:r>
    </w:p>
    <w:p w14:paraId="084FFA4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alarm(0);</w:t>
      </w:r>
    </w:p>
    <w:p w14:paraId="7F40755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</w:p>
    <w:p w14:paraId="66E3643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// WRITE TRAMA UA</w:t>
      </w:r>
    </w:p>
    <w:p w14:paraId="3C89C1A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char tramaUA[5] = {FLAG, A_SENDER, C_UA, A_SENDER ^ C_UA, FLAG};</w:t>
      </w:r>
    </w:p>
    <w:p w14:paraId="0BD69AF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</w:rPr>
        <w:t xml:space="preserve">  </w:t>
      </w:r>
      <w:r w:rsidRPr="00C135A5">
        <w:rPr>
          <w:rFonts w:ascii="Eurostile" w:hAnsi="Eurostile"/>
          <w:sz w:val="20"/>
          <w:szCs w:val="20"/>
          <w:lang w:val="en-GB"/>
        </w:rPr>
        <w:t>int res;</w:t>
      </w:r>
    </w:p>
    <w:p w14:paraId="43043FF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do {</w:t>
      </w:r>
    </w:p>
    <w:p w14:paraId="1516A3B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res = write(fd, &amp;tramaUA, sizeof(tramaUA));</w:t>
      </w:r>
    </w:p>
    <w:p w14:paraId="2093C48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while (res == 0);</w:t>
      </w:r>
    </w:p>
    <w:p w14:paraId="5FE6499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0A2706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fd;</w:t>
      </w:r>
    </w:p>
    <w:p w14:paraId="12BE5ED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2C48D53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1277B0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62A7F7F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Function to Open Sender and send trama SET and receive trama UA</w:t>
      </w:r>
    </w:p>
    <w:p w14:paraId="60E1781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open_sender</w:t>
      </w:r>
    </w:p>
    <w:p w14:paraId="44C8946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port        0 or 1 for ttyS0 or ttyS1</w:t>
      </w:r>
    </w:p>
    <w:p w14:paraId="5DF1CD9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 file descriptor for serial port opened</w:t>
      </w:r>
    </w:p>
    <w:p w14:paraId="20681C9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551D18A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open_sender(char *port) {</w:t>
      </w:r>
    </w:p>
    <w:p w14:paraId="5846C18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printf("open_sender\n");</w:t>
      </w:r>
    </w:p>
    <w:p w14:paraId="2D7B97F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char buffer[5];</w:t>
      </w:r>
    </w:p>
    <w:p w14:paraId="79808CA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char tramaUA[5];</w:t>
      </w:r>
    </w:p>
    <w:p w14:paraId="539FF06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res = 0;</w:t>
      </w:r>
    </w:p>
    <w:p w14:paraId="39D6794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char controlByte = NULL;</w:t>
      </w:r>
    </w:p>
    <w:p w14:paraId="73F6AAA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8FD7BB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fd = open_serial_port(port, SENDER);</w:t>
      </w:r>
    </w:p>
    <w:p w14:paraId="0F7F29F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C79BB7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// CREATE AND WRITE TRAMA SET</w:t>
      </w:r>
    </w:p>
    <w:p w14:paraId="0519190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createControlFrame(buffer, C_SET, SENDER);</w:t>
      </w:r>
    </w:p>
    <w:p w14:paraId="2EE0CFE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do {</w:t>
      </w:r>
    </w:p>
    <w:p w14:paraId="0194553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res = write(fd, buffer, 5);</w:t>
      </w:r>
    </w:p>
    <w:p w14:paraId="3294F9D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// READ TRAMA UA</w:t>
      </w:r>
    </w:p>
    <w:p w14:paraId="18417A1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alarm(outTime);</w:t>
      </w:r>
    </w:p>
    <w:p w14:paraId="22F4655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controlByte = readingArrayStatus(fd);</w:t>
      </w:r>
    </w:p>
    <w:p w14:paraId="14E041D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alarm(0);</w:t>
      </w:r>
    </w:p>
    <w:p w14:paraId="7A4A89A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} while (tries &lt; nTries &amp;&amp; flag == 1);</w:t>
      </w:r>
    </w:p>
    <w:p w14:paraId="18903BE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057CA6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fd;</w:t>
      </w:r>
    </w:p>
    <w:p w14:paraId="72FC294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4EC7950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9AD157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601D73F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Create Control Frame SET, DISC, etc</w:t>
      </w:r>
    </w:p>
    <w:p w14:paraId="64F6764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createControlFrame</w:t>
      </w:r>
    </w:p>
    <w:p w14:paraId="5E23D6A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frame              pointer to frame to create</w:t>
      </w:r>
    </w:p>
    <w:p w14:paraId="1FEDED1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controlByte        type of frame</w:t>
      </w:r>
    </w:p>
    <w:p w14:paraId="05ACE52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whoCalls           who calls the function: SENDER or RECEIVER</w:t>
      </w:r>
    </w:p>
    <w:p w14:paraId="54DF7DD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1CEC03F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void createControlFrame(char *frame, char controlByte, int whoCalls) {</w:t>
      </w:r>
    </w:p>
    <w:p w14:paraId="2561DB0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r w:rsidRPr="00C135A5">
        <w:rPr>
          <w:rFonts w:ascii="Eurostile" w:hAnsi="Eurostile"/>
          <w:sz w:val="20"/>
          <w:szCs w:val="20"/>
        </w:rPr>
        <w:t>int isAnswer = 0;</w:t>
      </w:r>
    </w:p>
    <w:p w14:paraId="361D48E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frame[0] = FLAG;</w:t>
      </w:r>
    </w:p>
    <w:p w14:paraId="1C82B53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</w:p>
    <w:p w14:paraId="5D6DC22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// verificação resposta ou cmd</w:t>
      </w:r>
    </w:p>
    <w:p w14:paraId="56BE82E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</w:rPr>
        <w:t xml:space="preserve">  </w:t>
      </w:r>
      <w:r w:rsidRPr="00C135A5">
        <w:rPr>
          <w:rFonts w:ascii="Eurostile" w:hAnsi="Eurostile"/>
          <w:sz w:val="20"/>
          <w:szCs w:val="20"/>
          <w:lang w:val="en-GB"/>
        </w:rPr>
        <w:t>if (controlByte == C_UA || controlByte == C_RR || controlByte == C_REJ) {</w:t>
      </w:r>
    </w:p>
    <w:p w14:paraId="65B1846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isAnswer = 1;</w:t>
      </w:r>
    </w:p>
    <w:p w14:paraId="6630659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69B712D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F5AEE5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(whoCalls == SENDER) {</w:t>
      </w:r>
    </w:p>
    <w:p w14:paraId="4E77565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(isAnswer) ? (frame[1] = A_RECEIVER) : (frame[1] = A_SENDER);</w:t>
      </w:r>
    </w:p>
    <w:p w14:paraId="5337A79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else {</w:t>
      </w:r>
    </w:p>
    <w:p w14:paraId="1925F65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(isAnswer) ? (frame[1] = A_SENDER) : (frame[1] = A_RECEIVER);</w:t>
      </w:r>
    </w:p>
    <w:p w14:paraId="6069672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46A7892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4448CC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frame[2] = controlByte;</w:t>
      </w:r>
    </w:p>
    <w:p w14:paraId="74D9ADA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frame[3] = frame[1] ^ frame[2];</w:t>
      </w:r>
    </w:p>
    <w:p w14:paraId="5DE8713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frame[4] = FLAG;</w:t>
      </w:r>
    </w:p>
    <w:p w14:paraId="394CC4D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512949B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7FE063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274134D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Status Machine for reading Array Status</w:t>
      </w:r>
    </w:p>
    <w:p w14:paraId="0B93D85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readingArrayStatus</w:t>
      </w:r>
    </w:p>
    <w:p w14:paraId="41DE839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fd                 file descriptor</w:t>
      </w:r>
    </w:p>
    <w:p w14:paraId="106A8AA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        Control Camp</w:t>
      </w:r>
    </w:p>
    <w:p w14:paraId="6256D46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381E7CA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char readingArrayStatus(int fd) {</w:t>
      </w:r>
    </w:p>
    <w:p w14:paraId="04A116B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state = 0;</w:t>
      </w:r>
    </w:p>
    <w:p w14:paraId="32F0601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char frame_receive[5];</w:t>
      </w:r>
    </w:p>
    <w:p w14:paraId="4AA3196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char var;</w:t>
      </w:r>
    </w:p>
    <w:p w14:paraId="6E11CC4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flag = 0;</w:t>
      </w:r>
    </w:p>
    <w:p w14:paraId="3BD7579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while (state != 5 &amp;&amp; flag == 0) {</w:t>
      </w:r>
    </w:p>
    <w:p w14:paraId="4F4785D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int res = read(fd, &amp;var, 1);</w:t>
      </w:r>
    </w:p>
    <w:p w14:paraId="05E617A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frame_receive[state] = var;</w:t>
      </w:r>
    </w:p>
    <w:p w14:paraId="6725D18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(res &gt; 0) {</w:t>
      </w:r>
    </w:p>
    <w:p w14:paraId="30E532C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switch (state) {</w:t>
      </w:r>
    </w:p>
    <w:p w14:paraId="63D95E8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case 0: {</w:t>
      </w:r>
    </w:p>
    <w:p w14:paraId="250CF66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if (var == FLAG) {</w:t>
      </w:r>
    </w:p>
    <w:p w14:paraId="7D569E1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state = 1;</w:t>
      </w:r>
    </w:p>
    <w:p w14:paraId="7EFAF6A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}</w:t>
      </w:r>
    </w:p>
    <w:p w14:paraId="7CD51D8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      break;</w:t>
      </w:r>
    </w:p>
    <w:p w14:paraId="16DB0BE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6C637AF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case 1: {</w:t>
      </w:r>
    </w:p>
    <w:p w14:paraId="3F7274A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if (var != FLAG) {</w:t>
      </w:r>
    </w:p>
    <w:p w14:paraId="24F334B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state = 2;</w:t>
      </w:r>
    </w:p>
    <w:p w14:paraId="213A33D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} else {</w:t>
      </w:r>
    </w:p>
    <w:p w14:paraId="50E36D0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state = 1;</w:t>
      </w:r>
    </w:p>
    <w:p w14:paraId="3FDAD95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}</w:t>
      </w:r>
    </w:p>
    <w:p w14:paraId="49D1E8F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break;</w:t>
      </w:r>
    </w:p>
    <w:p w14:paraId="14E2B18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57C08C0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case 2: {</w:t>
      </w:r>
    </w:p>
    <w:p w14:paraId="10C91DD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if (var != FLAG) {</w:t>
      </w:r>
    </w:p>
    <w:p w14:paraId="0E8BBD5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state = 3;</w:t>
      </w:r>
    </w:p>
    <w:p w14:paraId="21EC925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} else {</w:t>
      </w:r>
    </w:p>
    <w:p w14:paraId="0BB61F1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state = 1;</w:t>
      </w:r>
    </w:p>
    <w:p w14:paraId="64D3A43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}</w:t>
      </w:r>
    </w:p>
    <w:p w14:paraId="2650FE7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break;</w:t>
      </w:r>
    </w:p>
    <w:p w14:paraId="0C40206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1328208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case 3: {</w:t>
      </w:r>
    </w:p>
    <w:p w14:paraId="0575BB3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if (var == (frame_receive[2] ^ frame_receive[1])) {</w:t>
      </w:r>
    </w:p>
    <w:p w14:paraId="109BAF0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state = 4;</w:t>
      </w:r>
    </w:p>
    <w:p w14:paraId="3F958F8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} else {</w:t>
      </w:r>
    </w:p>
    <w:p w14:paraId="67B029E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printf("Damage package\n");</w:t>
      </w:r>
    </w:p>
    <w:p w14:paraId="6C44400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return -1;</w:t>
      </w:r>
    </w:p>
    <w:p w14:paraId="115A61A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}</w:t>
      </w:r>
    </w:p>
    <w:p w14:paraId="53622F2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break;</w:t>
      </w:r>
    </w:p>
    <w:p w14:paraId="78B77D9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325A4AA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case 4: {</w:t>
      </w:r>
    </w:p>
    <w:p w14:paraId="4CEE83B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if (var != FLAG) {</w:t>
      </w:r>
    </w:p>
    <w:p w14:paraId="753FF34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state = 0;</w:t>
      </w:r>
    </w:p>
    <w:p w14:paraId="31649E9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} else {</w:t>
      </w:r>
    </w:p>
    <w:p w14:paraId="7C240E4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state = 5;</w:t>
      </w:r>
    </w:p>
    <w:p w14:paraId="0E45497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return frame_receive[2];</w:t>
      </w:r>
    </w:p>
    <w:p w14:paraId="1320E5C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}</w:t>
      </w:r>
    </w:p>
    <w:p w14:paraId="701CB57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break;</w:t>
      </w:r>
    </w:p>
    <w:p w14:paraId="1869DDA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306970F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5820768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706FB9A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09317C9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4A85160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EA9EED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083C9D1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Shift forward method in which we insert value on frame at index</w:t>
      </w:r>
    </w:p>
    <w:p w14:paraId="1862BC3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insertValueAt</w:t>
      </w:r>
    </w:p>
    <w:p w14:paraId="1EDA78E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index</w:t>
      </w:r>
    </w:p>
    <w:p w14:paraId="3E5DB66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value</w:t>
      </w:r>
    </w:p>
    <w:p w14:paraId="2C2B378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frame</w:t>
      </w:r>
    </w:p>
    <w:p w14:paraId="10FE130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length</w:t>
      </w:r>
    </w:p>
    <w:p w14:paraId="7E2CDD5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1A343EB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void insertValueAt(int index, int value, unsigned char *frame, int length) {</w:t>
      </w:r>
    </w:p>
    <w:p w14:paraId="6157439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i;</w:t>
      </w:r>
    </w:p>
    <w:p w14:paraId="6BC9699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8E4053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for (i = length - 1; i &gt;= index; i--) {</w:t>
      </w:r>
    </w:p>
    <w:p w14:paraId="4EA80C1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frame[i + 1] = frame[i];</w:t>
      </w:r>
    </w:p>
    <w:p w14:paraId="1FE44EF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14B5D1D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E40E25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frame[i] = value;</w:t>
      </w:r>
    </w:p>
    <w:p w14:paraId="3A38731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22A3C50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FCB1DB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2E401D2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Shift Back Method</w:t>
      </w:r>
    </w:p>
    <w:p w14:paraId="6CABE83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shiftBack</w:t>
      </w:r>
    </w:p>
    <w:p w14:paraId="19F9626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index</w:t>
      </w:r>
    </w:p>
    <w:p w14:paraId="0F40AEC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frame</w:t>
      </w:r>
    </w:p>
    <w:p w14:paraId="3F7F072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frameSize</w:t>
      </w:r>
    </w:p>
    <w:p w14:paraId="07432A3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36B7EDF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void shiftBack(int index, char *frame, int frameSize) {</w:t>
      </w:r>
    </w:p>
    <w:p w14:paraId="49307F4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over = 0;</w:t>
      </w:r>
    </w:p>
    <w:p w14:paraId="648FDE9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E5B6D9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index++;</w:t>
      </w:r>
    </w:p>
    <w:p w14:paraId="148759A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787067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do {</w:t>
      </w:r>
    </w:p>
    <w:p w14:paraId="020F5F1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frame[index] = frame[index + 1];</w:t>
      </w:r>
    </w:p>
    <w:p w14:paraId="22C0C69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index++;</w:t>
      </w:r>
    </w:p>
    <w:p w14:paraId="589017C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(frame[index] == FLAG) {</w:t>
      </w:r>
    </w:p>
    <w:p w14:paraId="2AEE0F1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over = 1;</w:t>
      </w:r>
    </w:p>
    <w:p w14:paraId="09C64D6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17947D6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while (!over);</w:t>
      </w:r>
    </w:p>
    <w:p w14:paraId="369AA99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6669A86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E6F46D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0DFEBAB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Get Block Check Character 2 of Frame</w:t>
      </w:r>
    </w:p>
    <w:p w14:paraId="004DF94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getBCC2</w:t>
      </w:r>
    </w:p>
    <w:p w14:paraId="4A615A8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frame</w:t>
      </w:r>
    </w:p>
    <w:p w14:paraId="13DBEF2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length</w:t>
      </w:r>
    </w:p>
    <w:p w14:paraId="77726CC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BCC2</w:t>
      </w:r>
    </w:p>
    <w:p w14:paraId="7BC4F92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4E97DAD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unsigned char getBCC2(unsigned char *frame, unsigned int length) {</w:t>
      </w:r>
    </w:p>
    <w:p w14:paraId="32B3131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char BCC = 0;</w:t>
      </w:r>
    </w:p>
    <w:p w14:paraId="1AF040E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DF6DF2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int i = 0;</w:t>
      </w:r>
    </w:p>
    <w:p w14:paraId="52DC5B1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for (; i &lt; length; i++) {</w:t>
      </w:r>
    </w:p>
    <w:p w14:paraId="6AA0A0A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BCC ^= frame[i];</w:t>
      </w:r>
    </w:p>
    <w:p w14:paraId="2F412D0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7269E62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3B0046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BCC;</w:t>
      </w:r>
    </w:p>
    <w:p w14:paraId="72A56B6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4F176BD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0922F3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132B203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Stuffing of frame</w:t>
      </w:r>
    </w:p>
    <w:p w14:paraId="787F846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stuffing</w:t>
      </w:r>
    </w:p>
    <w:p w14:paraId="4F07DDA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frame</w:t>
      </w:r>
    </w:p>
    <w:p w14:paraId="7BD029C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length</w:t>
      </w:r>
    </w:p>
    <w:p w14:paraId="7BDEF79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size of frame after stuffing</w:t>
      </w:r>
    </w:p>
    <w:p w14:paraId="33CDC02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*/</w:t>
      </w:r>
    </w:p>
    <w:p w14:paraId="7751D06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stuffing(unsigned char *frame, int length) {</w:t>
      </w:r>
    </w:p>
    <w:p w14:paraId="18B5657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i;</w:t>
      </w:r>
    </w:p>
    <w:p w14:paraId="0201B8D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for (i = 1; i &lt; length - 1; i++) {</w:t>
      </w:r>
    </w:p>
    <w:p w14:paraId="171C84D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(frame[i] == FLAG) {</w:t>
      </w:r>
    </w:p>
    <w:p w14:paraId="3C22090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frame[i] = ESC;</w:t>
      </w:r>
    </w:p>
    <w:p w14:paraId="00C1FE6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i++;</w:t>
      </w:r>
    </w:p>
    <w:p w14:paraId="2D48B41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insertValueAt(i, 0, frame, length);</w:t>
      </w:r>
    </w:p>
    <w:p w14:paraId="5931C2E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frameSize++;</w:t>
      </w:r>
    </w:p>
    <w:p w14:paraId="650FEB0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</w:t>
      </w:r>
      <w:r w:rsidRPr="00C135A5">
        <w:rPr>
          <w:rFonts w:ascii="Eurostile" w:hAnsi="Eurostile"/>
          <w:sz w:val="20"/>
          <w:szCs w:val="20"/>
          <w:lang w:val="sv-SE"/>
        </w:rPr>
        <w:t>frame[i] = FLAG_HIDE_BYTE;</w:t>
      </w:r>
    </w:p>
    <w:p w14:paraId="2EB772E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  </w:t>
      </w: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4EC01D8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(frame[i] == ESC) {</w:t>
      </w:r>
    </w:p>
    <w:p w14:paraId="3B3A79F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i++;</w:t>
      </w:r>
    </w:p>
    <w:p w14:paraId="4D651CF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insertValueAt(i, 0, frame, length);</w:t>
      </w:r>
    </w:p>
    <w:p w14:paraId="3B14363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frameSize++;</w:t>
      </w:r>
    </w:p>
    <w:p w14:paraId="1170048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frame[i] = ESC_HIDE_BYTE;</w:t>
      </w:r>
    </w:p>
    <w:p w14:paraId="116AFCF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5076AF7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743598F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739C21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i;</w:t>
      </w:r>
    </w:p>
    <w:p w14:paraId="0DD823D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37E45C2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EB11F7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7C10C80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Destuffing of frame</w:t>
      </w:r>
    </w:p>
    <w:p w14:paraId="2AD6D6C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destuffing</w:t>
      </w:r>
    </w:p>
    <w:p w14:paraId="0EF9DA6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frame</w:t>
      </w:r>
    </w:p>
    <w:p w14:paraId="223D241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size of frame after destuffing</w:t>
      </w:r>
    </w:p>
    <w:p w14:paraId="1E9DA14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2040F95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destuffing(char *frame) {</w:t>
      </w:r>
    </w:p>
    <w:p w14:paraId="77AB0CB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over = 0;</w:t>
      </w:r>
    </w:p>
    <w:p w14:paraId="7813E7E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EB55D5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i = 1;</w:t>
      </w:r>
    </w:p>
    <w:p w14:paraId="7EC9CDC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while (!over) {</w:t>
      </w:r>
    </w:p>
    <w:p w14:paraId="1EE7637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(frame[i] == FLAG) {</w:t>
      </w:r>
    </w:p>
    <w:p w14:paraId="2DDEC97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over = 1;</w:t>
      </w:r>
    </w:p>
    <w:p w14:paraId="56E44EF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 else if (frame[i] == ESC &amp;&amp; frame[i + 1] == FLAG_HIDE_BYTE) {</w:t>
      </w:r>
    </w:p>
    <w:p w14:paraId="0FB57CE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</w:t>
      </w:r>
      <w:r w:rsidRPr="00C135A5">
        <w:rPr>
          <w:rFonts w:ascii="Eurostile" w:hAnsi="Eurostile"/>
          <w:sz w:val="20"/>
          <w:szCs w:val="20"/>
          <w:lang w:val="sv-SE"/>
        </w:rPr>
        <w:t>frame[i] = FLAG;</w:t>
      </w:r>
    </w:p>
    <w:p w14:paraId="4085350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    shiftBack(i, frame, 0);</w:t>
      </w:r>
    </w:p>
    <w:p w14:paraId="514F631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  </w:t>
      </w:r>
      <w:r w:rsidRPr="00C135A5">
        <w:rPr>
          <w:rFonts w:ascii="Eurostile" w:hAnsi="Eurostile"/>
          <w:sz w:val="20"/>
          <w:szCs w:val="20"/>
          <w:lang w:val="en-GB"/>
        </w:rPr>
        <w:t>} else if (frame[i] == ESC &amp;&amp; frame[i + 1] == ESC_HIDE_BYTE) {</w:t>
      </w:r>
    </w:p>
    <w:p w14:paraId="6D987F1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shiftBack(i, frame, 0);</w:t>
      </w:r>
    </w:p>
    <w:p w14:paraId="0E51194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5843BD5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i++;</w:t>
      </w:r>
    </w:p>
    <w:p w14:paraId="39C398C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1FCA0DC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i;</w:t>
      </w:r>
    </w:p>
    <w:p w14:paraId="257E3C5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76DDBB4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366A5A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03EDD21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Processing Data Frame</w:t>
      </w:r>
    </w:p>
    <w:p w14:paraId="55A238D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processingDataFrame</w:t>
      </w:r>
    </w:p>
    <w:p w14:paraId="4B6C551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frame</w:t>
      </w:r>
    </w:p>
    <w:p w14:paraId="160864C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         0 or -1 in case of success or fail</w:t>
      </w:r>
    </w:p>
    <w:p w14:paraId="5B0E62C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51F0799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>int processingDataFrame(char *frame) {</w:t>
      </w:r>
    </w:p>
    <w:p w14:paraId="11761F2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printf("processingDataFrame\n");</w:t>
      </w:r>
    </w:p>
    <w:p w14:paraId="7B96E27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67A659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(frame[0] != FLAG) {</w:t>
      </w:r>
    </w:p>
    <w:p w14:paraId="0097350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-1;</w:t>
      </w:r>
    </w:p>
    <w:p w14:paraId="43DA471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27E5959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DA7D60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(frame[1] != A_SENDER) {</w:t>
      </w:r>
    </w:p>
    <w:p w14:paraId="1ACAE28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-1;</w:t>
      </w:r>
    </w:p>
    <w:p w14:paraId="74600A0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236EDF2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F74B9C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(frame[2] != N_OF_SEQ_0 &amp;&amp; frame[2] != N_OF_SEQ_1) {</w:t>
      </w:r>
    </w:p>
    <w:p w14:paraId="6C071D5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-1;</w:t>
      </w:r>
    </w:p>
    <w:p w14:paraId="67FD991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06E7561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3DE431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(frame[3] != </w:t>
      </w:r>
      <w:r w:rsidRPr="00C135A5">
        <w:rPr>
          <w:rFonts w:ascii="Eurostile" w:hAnsi="Eurostile"/>
          <w:sz w:val="20"/>
          <w:szCs w:val="20"/>
        </w:rPr>
        <w:t>(frame[1] ^ frame[2])) {</w:t>
      </w:r>
    </w:p>
    <w:p w14:paraId="30C08C9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  printf("BCC1 recebido: %X\n", frame[3]);</w:t>
      </w:r>
    </w:p>
    <w:p w14:paraId="65DD6DF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  printf("BCC1 esperado: %X\n", frame[1] ^ frame[2]);</w:t>
      </w:r>
    </w:p>
    <w:p w14:paraId="7AD08E0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  printf("ERRO BCC1\n");</w:t>
      </w:r>
    </w:p>
    <w:p w14:paraId="2DE5483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  return -1;</w:t>
      </w:r>
    </w:p>
    <w:p w14:paraId="5010E75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</w:rPr>
        <w:t xml:space="preserve">  </w:t>
      </w: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33888BC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867964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0;</w:t>
      </w:r>
    </w:p>
    <w:p w14:paraId="58FD101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7F5F043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B31A53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3A9C3D4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Reading Frame for llread</w:t>
      </w:r>
    </w:p>
    <w:p w14:paraId="16E7578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readingFrame</w:t>
      </w:r>
    </w:p>
    <w:p w14:paraId="4414EF1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fd           file descriptor for read</w:t>
      </w:r>
    </w:p>
    <w:p w14:paraId="72252F8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frame</w:t>
      </w:r>
    </w:p>
    <w:p w14:paraId="179D36A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  size of frame read</w:t>
      </w:r>
    </w:p>
    <w:p w14:paraId="0546214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6E7833C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readingFrame(int fd, char *frame) {</w:t>
      </w:r>
    </w:p>
    <w:p w14:paraId="14674AF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char oneByte;</w:t>
      </w:r>
    </w:p>
    <w:p w14:paraId="59B387F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state = 0;</w:t>
      </w:r>
    </w:p>
    <w:p w14:paraId="577435A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over = 0;</w:t>
      </w:r>
    </w:p>
    <w:p w14:paraId="203BD5A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i = 0;</w:t>
      </w:r>
    </w:p>
    <w:p w14:paraId="327F930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j;</w:t>
      </w:r>
    </w:p>
    <w:p w14:paraId="6337371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8499A9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//(void)signal(SIGALRM, timeout);</w:t>
      </w:r>
    </w:p>
    <w:p w14:paraId="1ABC6AE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95DBD7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while (!over) {</w:t>
      </w:r>
    </w:p>
    <w:p w14:paraId="2C39614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// alarm(outTime);</w:t>
      </w:r>
    </w:p>
    <w:p w14:paraId="3054E63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read(fd, &amp;oneByte, 1);</w:t>
      </w:r>
    </w:p>
    <w:p w14:paraId="4410792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// alarm(outTime);</w:t>
      </w:r>
    </w:p>
    <w:p w14:paraId="4705080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71241E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switch (state) {</w:t>
      </w:r>
    </w:p>
    <w:p w14:paraId="0277CFD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case 0:</w:t>
      </w:r>
    </w:p>
    <w:p w14:paraId="496DC53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if (oneByte == FLAG) {</w:t>
      </w:r>
    </w:p>
    <w:p w14:paraId="1333EC2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frame[i] = oneByte;</w:t>
      </w:r>
    </w:p>
    <w:p w14:paraId="49F894B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i++;</w:t>
      </w:r>
    </w:p>
    <w:p w14:paraId="606D77C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state = 1;</w:t>
      </w:r>
    </w:p>
    <w:p w14:paraId="62983A6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    }</w:t>
      </w:r>
    </w:p>
    <w:p w14:paraId="05061F2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break;</w:t>
      </w:r>
    </w:p>
    <w:p w14:paraId="56E4B29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case 1:</w:t>
      </w:r>
    </w:p>
    <w:p w14:paraId="1EA42BE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if (oneByte != FLAG) {</w:t>
      </w:r>
    </w:p>
    <w:p w14:paraId="1B3485E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frame[i] = oneByte;</w:t>
      </w:r>
    </w:p>
    <w:p w14:paraId="49027C2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i++;</w:t>
      </w:r>
    </w:p>
    <w:p w14:paraId="7F61168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state = 2;</w:t>
      </w:r>
    </w:p>
    <w:p w14:paraId="4AAAA57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0F99BCE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break;</w:t>
      </w:r>
    </w:p>
    <w:p w14:paraId="17F02C5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case 2:</w:t>
      </w:r>
    </w:p>
    <w:p w14:paraId="73E1608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if (oneByte != </w:t>
      </w:r>
      <w:r w:rsidRPr="00C135A5">
        <w:rPr>
          <w:rFonts w:ascii="Eurostile" w:hAnsi="Eurostile"/>
          <w:sz w:val="20"/>
          <w:szCs w:val="20"/>
          <w:lang w:val="sv-SE"/>
        </w:rPr>
        <w:t>FLAG) {</w:t>
      </w:r>
    </w:p>
    <w:p w14:paraId="2840852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      frame[i] = oneByte;</w:t>
      </w:r>
    </w:p>
    <w:p w14:paraId="4E41749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      i++;</w:t>
      </w:r>
    </w:p>
    <w:p w14:paraId="4022F15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      </w:t>
      </w:r>
      <w:r w:rsidRPr="00C135A5">
        <w:rPr>
          <w:rFonts w:ascii="Eurostile" w:hAnsi="Eurostile"/>
          <w:sz w:val="20"/>
          <w:szCs w:val="20"/>
          <w:lang w:val="en-GB"/>
        </w:rPr>
        <w:t>state = 3;</w:t>
      </w:r>
    </w:p>
    <w:p w14:paraId="179175B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425CCE0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break;</w:t>
      </w:r>
    </w:p>
    <w:p w14:paraId="7D58F4B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case 3:</w:t>
      </w:r>
    </w:p>
    <w:p w14:paraId="58B16C0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if (oneByte != </w:t>
      </w:r>
      <w:r w:rsidRPr="00C135A5">
        <w:rPr>
          <w:rFonts w:ascii="Eurostile" w:hAnsi="Eurostile"/>
          <w:sz w:val="20"/>
          <w:szCs w:val="20"/>
          <w:lang w:val="sv-SE"/>
        </w:rPr>
        <w:t>FLAG) {</w:t>
      </w:r>
    </w:p>
    <w:p w14:paraId="2989DDC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      frame[i] = oneByte;</w:t>
      </w:r>
    </w:p>
    <w:p w14:paraId="290CD1B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      i++;</w:t>
      </w:r>
    </w:p>
    <w:p w14:paraId="6BD701F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      </w:t>
      </w:r>
      <w:r w:rsidRPr="00C135A5">
        <w:rPr>
          <w:rFonts w:ascii="Eurostile" w:hAnsi="Eurostile"/>
          <w:sz w:val="20"/>
          <w:szCs w:val="20"/>
          <w:lang w:val="en-GB"/>
        </w:rPr>
        <w:t>state = 4;</w:t>
      </w:r>
    </w:p>
    <w:p w14:paraId="32737DC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13AD30B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break;</w:t>
      </w:r>
    </w:p>
    <w:p w14:paraId="76325B6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case 4:</w:t>
      </w:r>
    </w:p>
    <w:p w14:paraId="04EA765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if (oneByte != </w:t>
      </w:r>
      <w:r w:rsidRPr="00C135A5">
        <w:rPr>
          <w:rFonts w:ascii="Eurostile" w:hAnsi="Eurostile"/>
          <w:sz w:val="20"/>
          <w:szCs w:val="20"/>
          <w:lang w:val="sv-SE"/>
        </w:rPr>
        <w:t>FLAG) {</w:t>
      </w:r>
    </w:p>
    <w:p w14:paraId="31CA7FF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      frame[i] = oneByte;</w:t>
      </w:r>
    </w:p>
    <w:p w14:paraId="409BB51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      i++;</w:t>
      </w:r>
    </w:p>
    <w:p w14:paraId="308014F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    </w:t>
      </w:r>
      <w:r w:rsidRPr="00C135A5">
        <w:rPr>
          <w:rFonts w:ascii="Eurostile" w:hAnsi="Eurostile"/>
          <w:sz w:val="20"/>
          <w:szCs w:val="20"/>
          <w:lang w:val="en-GB"/>
        </w:rPr>
        <w:t>} else if (oneByte == FLAG) {</w:t>
      </w:r>
    </w:p>
    <w:p w14:paraId="3CB0419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frame[i] = oneByte;</w:t>
      </w:r>
    </w:p>
    <w:p w14:paraId="50D1D24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i++;</w:t>
      </w:r>
    </w:p>
    <w:p w14:paraId="1C7C575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over = 1;</w:t>
      </w:r>
    </w:p>
    <w:p w14:paraId="692E856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38BFDAF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break;</w:t>
      </w:r>
    </w:p>
    <w:p w14:paraId="334011D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default:</w:t>
      </w:r>
    </w:p>
    <w:p w14:paraId="3BF861D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break;</w:t>
      </w:r>
    </w:p>
    <w:p w14:paraId="42CDF93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72DEFF8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6FFDFFF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i;</w:t>
      </w:r>
    </w:p>
    <w:p w14:paraId="7E516E6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1506921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81F0FE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1AB2472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Reset Settings and Close File Descriptor</w:t>
      </w:r>
    </w:p>
    <w:p w14:paraId="446026B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resetSettings</w:t>
      </w:r>
    </w:p>
    <w:p w14:paraId="37B91C6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fd</w:t>
      </w:r>
    </w:p>
    <w:p w14:paraId="5382AB6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   0 or -1 in case of success or fail</w:t>
      </w:r>
    </w:p>
    <w:p w14:paraId="56F6530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42DD023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resetSettings(int fd) {</w:t>
      </w:r>
    </w:p>
    <w:p w14:paraId="33AC13A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printf("resetSettings\n");</w:t>
      </w:r>
    </w:p>
    <w:p w14:paraId="6B7A2B8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(close(fd)) {</w:t>
      </w:r>
    </w:p>
    <w:p w14:paraId="48E3E52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-1;</w:t>
      </w:r>
    </w:p>
    <w:p w14:paraId="69DAFB9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printf("Error closing terminal file descriptor.\n");</w:t>
      </w:r>
    </w:p>
    <w:p w14:paraId="10F26AF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3EFEEF9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return 0;</w:t>
      </w:r>
    </w:p>
    <w:p w14:paraId="5539FD2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2CB1625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C174F2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1545061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LLOPEN</w:t>
      </w:r>
    </w:p>
    <w:p w14:paraId="1407F95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llopen</w:t>
      </w:r>
    </w:p>
    <w:p w14:paraId="10F5A66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port      0 or 1 for ttyS0 or ttyS1</w:t>
      </w:r>
    </w:p>
    <w:p w14:paraId="3AFC589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whoCalls  SENDER or RECEIVER</w:t>
      </w:r>
    </w:p>
    <w:p w14:paraId="7DDF56A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file descriptor</w:t>
      </w:r>
    </w:p>
    <w:p w14:paraId="7C0CD8B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13E2518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llopen(char *port, int whoCalls) {</w:t>
      </w:r>
    </w:p>
    <w:p w14:paraId="6C5E5D5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printf("\nllopen\n");</w:t>
      </w:r>
    </w:p>
    <w:p w14:paraId="7B2ECBE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D5086D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(whoCalls == RECEIVER) {</w:t>
      </w:r>
    </w:p>
    <w:p w14:paraId="255131E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open_receiver(port);</w:t>
      </w:r>
    </w:p>
    <w:p w14:paraId="36F36DC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else if (whoCalls == SENDER) {</w:t>
      </w:r>
    </w:p>
    <w:p w14:paraId="33C7AB2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open_sender(port);</w:t>
      </w:r>
    </w:p>
    <w:p w14:paraId="0DFF0AE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C514DA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else {</w:t>
      </w:r>
    </w:p>
    <w:p w14:paraId="261CD96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-1;</w:t>
      </w:r>
    </w:p>
    <w:p w14:paraId="3BCE420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72C7E40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7984BAE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404588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65C5676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LLREAD</w:t>
      </w:r>
    </w:p>
    <w:p w14:paraId="611C6F9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llread</w:t>
      </w:r>
    </w:p>
    <w:p w14:paraId="1AF3101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fd</w:t>
      </w:r>
    </w:p>
    <w:p w14:paraId="79BDEAD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buffer</w:t>
      </w:r>
    </w:p>
    <w:p w14:paraId="05E7572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size after destuffing</w:t>
      </w:r>
    </w:p>
    <w:p w14:paraId="1707689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1243E7C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llread(int fd, char *buffer) {</w:t>
      </w:r>
    </w:p>
    <w:p w14:paraId="5220B53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BD4974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ret, sizeAfterDestuffing;</w:t>
      </w:r>
    </w:p>
    <w:p w14:paraId="35BB931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807E56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readingFrame(fd, buffer);</w:t>
      </w:r>
    </w:p>
    <w:p w14:paraId="61F9664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7D5B05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sizeAfterDestuffing = destuffing(buffer);</w:t>
      </w:r>
    </w:p>
    <w:p w14:paraId="1BDB182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F3A777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(ret == 0) {</w:t>
      </w:r>
    </w:p>
    <w:p w14:paraId="4107091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 = sizeAfterDestuffing;</w:t>
      </w:r>
    </w:p>
    <w:p w14:paraId="45F5B6C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7E71422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ret;</w:t>
      </w:r>
    </w:p>
    <w:p w14:paraId="5A0316C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438C9C1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44CFE1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18BD7D9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LLWRITE</w:t>
      </w:r>
    </w:p>
    <w:p w14:paraId="3889037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llwrite</w:t>
      </w:r>
    </w:p>
    <w:p w14:paraId="7B57E49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fd</w:t>
      </w:r>
    </w:p>
    <w:p w14:paraId="75E983A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buffer</w:t>
      </w:r>
    </w:p>
    <w:p w14:paraId="1A6D190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length</w:t>
      </w:r>
    </w:p>
    <w:p w14:paraId="6666F12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number of rejections</w:t>
      </w:r>
    </w:p>
    <w:p w14:paraId="163E081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64C9003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>int llwrite(int fd, unsigned char *buffer, int length) {</w:t>
      </w:r>
    </w:p>
    <w:p w14:paraId="0E194D9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fdW = fd;</w:t>
      </w:r>
    </w:p>
    <w:p w14:paraId="7BC2620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B36E3D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sequenceNumber = buffer[length - 1];</w:t>
      </w:r>
    </w:p>
    <w:p w14:paraId="33D02F9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nRej = 0;</w:t>
      </w:r>
    </w:p>
    <w:p w14:paraId="54BE5E0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62A899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length--;</w:t>
      </w:r>
    </w:p>
    <w:p w14:paraId="48ED252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frame[0] = FLAG;</w:t>
      </w:r>
    </w:p>
    <w:p w14:paraId="4CB7CF1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frame[1] = A_SENDER;</w:t>
      </w:r>
    </w:p>
    <w:p w14:paraId="42918C5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frame[2] = sequenceNumber;</w:t>
      </w:r>
    </w:p>
    <w:p w14:paraId="64C1A24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frame[3] = frame[1] ^ frame[2];</w:t>
      </w:r>
    </w:p>
    <w:p w14:paraId="737C1C6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B5A1FE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i;</w:t>
      </w:r>
    </w:p>
    <w:p w14:paraId="4B8729F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for (i = 0; i &lt; length; i++) {</w:t>
      </w:r>
    </w:p>
    <w:p w14:paraId="1B61364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frame[i + 4] = buffer[i];</w:t>
      </w:r>
    </w:p>
    <w:p w14:paraId="7B6D1EC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2443C83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7639CF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frame[length + 4] = getBCC2(buffer, length);</w:t>
      </w:r>
    </w:p>
    <w:p w14:paraId="2388E30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579773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tries = 0;</w:t>
      </w:r>
    </w:p>
    <w:p w14:paraId="2FDED79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//  (void)signal(SIGALRM, retry);</w:t>
      </w:r>
    </w:p>
    <w:p w14:paraId="130088B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6892F9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stuffing(frame, length + 6);</w:t>
      </w:r>
    </w:p>
    <w:p w14:paraId="27F48C2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frame[length + 5] = FLAG;</w:t>
      </w:r>
    </w:p>
    <w:p w14:paraId="6BB1802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38DEC5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char temp[5];</w:t>
      </w:r>
    </w:p>
    <w:p w14:paraId="46B000B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 = 0;</w:t>
      </w:r>
    </w:p>
    <w:p w14:paraId="69197BF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do {</w:t>
      </w:r>
    </w:p>
    <w:p w14:paraId="11B6D2F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(i &gt; 0) {</w:t>
      </w:r>
    </w:p>
    <w:p w14:paraId="2DC7DB5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nRej++;</w:t>
      </w:r>
    </w:p>
    <w:p w14:paraId="6737813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5765BDB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int j;</w:t>
      </w:r>
    </w:p>
    <w:p w14:paraId="752B733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//  alarm(outTime);</w:t>
      </w:r>
    </w:p>
    <w:p w14:paraId="1EF0C4A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write(fd, frame, sizeof(frame));</w:t>
      </w:r>
    </w:p>
    <w:p w14:paraId="15B4037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read(fd, temp, 5);</w:t>
      </w:r>
    </w:p>
    <w:p w14:paraId="35F5E82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//  alarm(outTime);</w:t>
      </w:r>
    </w:p>
    <w:p w14:paraId="35D8575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i++;</w:t>
      </w:r>
    </w:p>
    <w:p w14:paraId="479C8F4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while (temp[2] == C_REJ);</w:t>
      </w:r>
    </w:p>
    <w:p w14:paraId="5C30B63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3CB0A4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nRej;</w:t>
      </w:r>
    </w:p>
    <w:p w14:paraId="2F56761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22FD864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31552E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1419F3C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LLCLOSE</w:t>
      </w:r>
    </w:p>
    <w:p w14:paraId="42A927E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llclose</w:t>
      </w:r>
    </w:p>
    <w:p w14:paraId="6E6D8FC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fd</w:t>
      </w:r>
    </w:p>
    <w:p w14:paraId="7C30C51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whoCalls SENDER or RECEIVER</w:t>
      </w:r>
    </w:p>
    <w:p w14:paraId="7605E56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0 or -1 in case of success or fail</w:t>
      </w:r>
    </w:p>
    <w:p w14:paraId="5B3FCAA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394F830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llclose(int fd, int whoCalls) {</w:t>
      </w:r>
    </w:p>
    <w:p w14:paraId="3A635DA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printf("\nllclose\n");</w:t>
      </w:r>
    </w:p>
    <w:p w14:paraId="110C473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F145B9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char frame[5];</w:t>
      </w:r>
    </w:p>
    <w:p w14:paraId="6B09ED6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res_resetSet = 0, res = 0;</w:t>
      </w:r>
    </w:p>
    <w:p w14:paraId="76E5111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CCE3BB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tries = 0;</w:t>
      </w:r>
    </w:p>
    <w:p w14:paraId="1ED5752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(void)signal(SIGALRM, atende);</w:t>
      </w:r>
    </w:p>
    <w:p w14:paraId="7DFD4B2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93961D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(whoCalls == SENDER) {</w:t>
      </w:r>
    </w:p>
    <w:p w14:paraId="296BA8B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createControlFrame(frame, C_DISC, whoCalls);</w:t>
      </w:r>
    </w:p>
    <w:p w14:paraId="223410B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((res = write(fd, &amp;frame, sizeof(frame))) != 5) {</w:t>
      </w:r>
    </w:p>
    <w:p w14:paraId="42729BC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printf("llclose :: Couldn't send frame DISC on llclose().\n");</w:t>
      </w:r>
    </w:p>
    <w:p w14:paraId="41CE932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res_resetSet = resetSettings(fd);</w:t>
      </w:r>
    </w:p>
    <w:p w14:paraId="2CEF4C8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return -1;</w:t>
      </w:r>
    </w:p>
    <w:p w14:paraId="7357B45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06ADD9D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68A4F4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alarm(outTime);</w:t>
      </w:r>
    </w:p>
    <w:p w14:paraId="1310A95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((res = readingArrayStatus(fd)) != -1) {</w:t>
      </w:r>
    </w:p>
    <w:p w14:paraId="013D582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</w:t>
      </w:r>
      <w:r w:rsidRPr="00C135A5">
        <w:rPr>
          <w:rFonts w:ascii="Eurostile" w:hAnsi="Eurostile"/>
          <w:sz w:val="20"/>
          <w:szCs w:val="20"/>
        </w:rPr>
        <w:t>alarm(0);</w:t>
      </w:r>
    </w:p>
    <w:p w14:paraId="296CB3E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    tries = 0;</w:t>
      </w:r>
    </w:p>
    <w:p w14:paraId="4A3F756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  }</w:t>
      </w:r>
    </w:p>
    <w:p w14:paraId="7F888BE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</w:p>
    <w:p w14:paraId="346C395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  char tramaUA[5] = {FLAG, A_SENDER, C_UA, C_UA ^ A_SENDER, FLAG};</w:t>
      </w:r>
    </w:p>
    <w:p w14:paraId="36E1AF2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</w:rPr>
        <w:t xml:space="preserve">    </w:t>
      </w:r>
      <w:r w:rsidRPr="00C135A5">
        <w:rPr>
          <w:rFonts w:ascii="Eurostile" w:hAnsi="Eurostile"/>
          <w:sz w:val="20"/>
          <w:szCs w:val="20"/>
          <w:lang w:val="en-GB"/>
        </w:rPr>
        <w:t>if (res = write(fd, &amp;tramaUA, sizeof(tramaUA)) != 5) {</w:t>
      </w:r>
    </w:p>
    <w:p w14:paraId="0B0A3DF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printf("llclose :: Couldn't send frame UA on llclose().\n");</w:t>
      </w:r>
    </w:p>
    <w:p w14:paraId="22F921A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res_resetSet = resetSettings(fd);</w:t>
      </w:r>
    </w:p>
    <w:p w14:paraId="4A8CB81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return -1;</w:t>
      </w:r>
    </w:p>
    <w:p w14:paraId="1380366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38B50A8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sleep(1);</w:t>
      </w:r>
    </w:p>
    <w:p w14:paraId="1460C9F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030A6B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res_resetSet = resetSettings(fd);</w:t>
      </w:r>
    </w:p>
    <w:p w14:paraId="4578140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(res_resetSet == 0) {</w:t>
      </w:r>
    </w:p>
    <w:p w14:paraId="2AA5BCD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printf("llclose :: Connection successfully closed.\n");</w:t>
      </w:r>
    </w:p>
    <w:p w14:paraId="334B667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6EA5D61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else if (whoCalls == RECEIVER) {</w:t>
      </w:r>
    </w:p>
    <w:p w14:paraId="6B121BE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0C60D2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alarm(outTime);</w:t>
      </w:r>
    </w:p>
    <w:p w14:paraId="38F3FBC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res = 0;</w:t>
      </w:r>
    </w:p>
    <w:p w14:paraId="030E838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((res = readingArrayStatus(fd)) != -1) {</w:t>
      </w:r>
    </w:p>
    <w:p w14:paraId="5ED9303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alarm(0);</w:t>
      </w:r>
    </w:p>
    <w:p w14:paraId="4D1B2A6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tries = 0;</w:t>
      </w:r>
    </w:p>
    <w:p w14:paraId="2635ED3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7DDAE56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sleep(1);</w:t>
      </w:r>
    </w:p>
    <w:p w14:paraId="519F424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5BEC84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createControlFrame(frame, C_DISC, whoCalls);</w:t>
      </w:r>
    </w:p>
    <w:p w14:paraId="6315485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((res = write(fd, frame, sizeof(frame))) != 5) {</w:t>
      </w:r>
    </w:p>
    <w:p w14:paraId="4286276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printf("llclose :: Couldn't send frame DISC on llclose().\n");</w:t>
      </w:r>
    </w:p>
    <w:p w14:paraId="2FA33BF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res_resetSet = resetSettings(fd);</w:t>
      </w:r>
    </w:p>
    <w:p w14:paraId="243F60F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return -1;</w:t>
      </w:r>
    </w:p>
    <w:p w14:paraId="2E78E55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6F01FD4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res = 0;</w:t>
      </w:r>
    </w:p>
    <w:p w14:paraId="3A5DCCF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alarm(outTime);</w:t>
      </w:r>
    </w:p>
    <w:p w14:paraId="3B8C8FC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((res = readingArrayStatus(fd)) != -1) {</w:t>
      </w:r>
    </w:p>
    <w:p w14:paraId="1A745E5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</w:t>
      </w:r>
      <w:r w:rsidRPr="00C135A5">
        <w:rPr>
          <w:rFonts w:ascii="Eurostile" w:hAnsi="Eurostile"/>
          <w:sz w:val="20"/>
          <w:szCs w:val="20"/>
        </w:rPr>
        <w:t>printf("UA %d\n", res);</w:t>
      </w:r>
    </w:p>
    <w:p w14:paraId="7D533CE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pt-BR"/>
        </w:rPr>
        <w:lastRenderedPageBreak/>
        <w:t xml:space="preserve">      </w:t>
      </w:r>
      <w:r w:rsidRPr="00C135A5">
        <w:rPr>
          <w:rFonts w:ascii="Eurostile" w:hAnsi="Eurostile"/>
          <w:sz w:val="20"/>
          <w:szCs w:val="20"/>
          <w:lang w:val="sv-SE"/>
        </w:rPr>
        <w:t>alarm(0);</w:t>
      </w:r>
    </w:p>
    <w:p w14:paraId="7D53CD2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    tries = 0;</w:t>
      </w:r>
    </w:p>
    <w:p w14:paraId="12F1E7E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  }</w:t>
      </w:r>
    </w:p>
    <w:p w14:paraId="6559315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</w:p>
    <w:p w14:paraId="29C70D4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  res_resetSet = resetSettings(fd);</w:t>
      </w:r>
    </w:p>
    <w:p w14:paraId="545556D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  </w:t>
      </w:r>
      <w:r w:rsidRPr="00C135A5">
        <w:rPr>
          <w:rFonts w:ascii="Eurostile" w:hAnsi="Eurostile"/>
          <w:sz w:val="20"/>
          <w:szCs w:val="20"/>
          <w:lang w:val="en-GB"/>
        </w:rPr>
        <w:t>if (res_resetSet == 0) {</w:t>
      </w:r>
    </w:p>
    <w:p w14:paraId="68F1BEE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printf("llclose :: Connection successfully closed.\n");</w:t>
      </w:r>
    </w:p>
    <w:p w14:paraId="1D35E90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383A93F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3A4AD7A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43EE2C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printf("Number of timeouts : %d\n", nTOuts);</w:t>
      </w:r>
    </w:p>
    <w:p w14:paraId="5B8DC07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81E1BA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0;</w:t>
      </w:r>
    </w:p>
    <w:p w14:paraId="6616CD5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3C578471" w14:textId="77777777" w:rsidR="00C135A5" w:rsidRPr="00C135A5" w:rsidRDefault="00C135A5" w:rsidP="00C135A5">
      <w:pPr>
        <w:rPr>
          <w:lang w:val="en-GB"/>
        </w:rPr>
      </w:pPr>
    </w:p>
    <w:p w14:paraId="7967C1DD" w14:textId="06FF10D0" w:rsidR="005359EB" w:rsidRPr="00C135A5" w:rsidRDefault="00C135A5" w:rsidP="00C135A5">
      <w:pPr>
        <w:pStyle w:val="Heading2"/>
        <w:numPr>
          <w:ilvl w:val="0"/>
          <w:numId w:val="0"/>
        </w:numPr>
        <w:rPr>
          <w:lang w:val="en-GB"/>
        </w:rPr>
      </w:pPr>
      <w:bookmarkStart w:id="19" w:name="_Toc497726542"/>
      <w:r w:rsidRPr="00C135A5">
        <w:rPr>
          <w:lang w:val="en-GB"/>
        </w:rPr>
        <w:t>A3. AppLink.h</w:t>
      </w:r>
      <w:bookmarkEnd w:id="19"/>
    </w:p>
    <w:p w14:paraId="25998CD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#ifndef APP_LINK</w:t>
      </w:r>
    </w:p>
    <w:p w14:paraId="0EBC4D9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APP_LINK</w:t>
      </w:r>
    </w:p>
    <w:p w14:paraId="68F9C35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0C7DBD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&lt;stdio.h&gt;</w:t>
      </w:r>
    </w:p>
    <w:p w14:paraId="1E4A7F6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&lt;stdlib.h&gt;</w:t>
      </w:r>
    </w:p>
    <w:p w14:paraId="2B06959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&lt;unistd.h&gt;</w:t>
      </w:r>
    </w:p>
    <w:p w14:paraId="36A6AA4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>#include &lt;termios.h&gt;</w:t>
      </w:r>
    </w:p>
    <w:p w14:paraId="32DE9A5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>#include &lt;sys/stat.h&gt; //biblioteca que permite obter o mode de um file</w:t>
      </w:r>
    </w:p>
    <w:p w14:paraId="20D3D8D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&lt;sys/types.h&gt;</w:t>
      </w:r>
    </w:p>
    <w:p w14:paraId="7A31A24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&lt;errno.h&gt;</w:t>
      </w:r>
    </w:p>
    <w:p w14:paraId="5D2AEA7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"dataLink.h"</w:t>
      </w:r>
    </w:p>
    <w:p w14:paraId="5271901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9B20A1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DATA_CTRL_PACKET 1</w:t>
      </w:r>
    </w:p>
    <w:p w14:paraId="6E3ADE1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START_CTRL_PACKET 2</w:t>
      </w:r>
    </w:p>
    <w:p w14:paraId="6367E7B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END_CTRL_PACKET 3</w:t>
      </w:r>
    </w:p>
    <w:p w14:paraId="2431F20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DATA_SIZE 100</w:t>
      </w:r>
    </w:p>
    <w:p w14:paraId="2B1F1BD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MAX_SIZE 255</w:t>
      </w:r>
    </w:p>
    <w:p w14:paraId="637BAF0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AF70BB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FILE_SIZE_BYTE 0</w:t>
      </w:r>
    </w:p>
    <w:p w14:paraId="128959B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FILE_NAME_BYTE 1</w:t>
      </w:r>
    </w:p>
    <w:p w14:paraId="3A43094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FILE_PERMISSIONS_BYTE 2</w:t>
      </w:r>
    </w:p>
    <w:p w14:paraId="38C8068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CAEDD5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PACKET_SIZE 256</w:t>
      </w:r>
    </w:p>
    <w:p w14:paraId="0B6EB90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PACKET_HEADER_SIZE 4</w:t>
      </w:r>
    </w:p>
    <w:p w14:paraId="31BC708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PACKET_DATA_SIZE PACKET_SIZE - PACKET_HEADER_SIZE</w:t>
      </w:r>
    </w:p>
    <w:p w14:paraId="2536772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#define FILE_SIZE 10968</w:t>
      </w:r>
    </w:p>
    <w:p w14:paraId="3585501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65F063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typedef struct{</w:t>
      </w:r>
    </w:p>
    <w:p w14:paraId="167DF66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r w:rsidRPr="00C135A5">
        <w:rPr>
          <w:rFonts w:ascii="Eurostile" w:hAnsi="Eurostile"/>
          <w:sz w:val="20"/>
          <w:szCs w:val="20"/>
        </w:rPr>
        <w:t>int fileDescriptor; /*Descritor correspondente à porta série*/</w:t>
      </w:r>
    </w:p>
    <w:p w14:paraId="7962640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</w:rPr>
        <w:t xml:space="preserve">  </w:t>
      </w:r>
      <w:r w:rsidRPr="00C135A5">
        <w:rPr>
          <w:rFonts w:ascii="Eurostile" w:hAnsi="Eurostile"/>
          <w:sz w:val="20"/>
          <w:szCs w:val="20"/>
          <w:lang w:val="en-GB"/>
        </w:rPr>
        <w:t>int status; /*TRANSMITTER | RECEIVER*/</w:t>
      </w:r>
    </w:p>
    <w:p w14:paraId="4EA4F4A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}app;</w:t>
      </w:r>
    </w:p>
    <w:p w14:paraId="294A91D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CC9E9E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app application;</w:t>
      </w:r>
    </w:p>
    <w:p w14:paraId="591E317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65D263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>typedef struct {</w:t>
      </w:r>
    </w:p>
    <w:p w14:paraId="6E908A8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int size;</w:t>
      </w:r>
    </w:p>
    <w:p w14:paraId="3A1E9EC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char filename[MAX_SIZE];</w:t>
      </w:r>
    </w:p>
    <w:p w14:paraId="43BE146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 FileInfo;</w:t>
      </w:r>
    </w:p>
    <w:p w14:paraId="6E20B02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7124C4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off_t getFileSize(char* trama, int lenghtTrama);</w:t>
      </w:r>
    </w:p>
    <w:p w14:paraId="14058C6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3E8E77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char* getFileName(char* trama, int lenghtTrama);</w:t>
      </w:r>
    </w:p>
    <w:p w14:paraId="0904D77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9C9AC4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char* getFileName(char* trama, int lenghtTrama);</w:t>
      </w:r>
    </w:p>
    <w:p w14:paraId="68E3937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D9CE40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connection(char* terminal, int whoCalls);</w:t>
      </w:r>
    </w:p>
    <w:p w14:paraId="06E4589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127DC3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receiveData();</w:t>
      </w:r>
    </w:p>
    <w:p w14:paraId="7137323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D8F6AA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sendControlPackage(int state, FileInfo file, unsigned char *controlPacket);</w:t>
      </w:r>
    </w:p>
    <w:p w14:paraId="31FCB23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64CA39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processingDataPacket(unsigned char *packet, int length, FileInfo *file, int fp);</w:t>
      </w:r>
    </w:p>
    <w:p w14:paraId="052CD4F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3F3AE6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sendDataPackage(unsigned char *dataPacket, FILE *fp, int sequenceNumber, int *length);</w:t>
      </w:r>
    </w:p>
    <w:p w14:paraId="56774E2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9FD539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>int sendData();</w:t>
      </w:r>
    </w:p>
    <w:p w14:paraId="467C3DD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</w:p>
    <w:p w14:paraId="275C47B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getFile(char *filepath);</w:t>
      </w:r>
    </w:p>
    <w:p w14:paraId="1A388B6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647D5C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fileSize(FILE *fd);</w:t>
      </w:r>
    </w:p>
    <w:p w14:paraId="0CE1802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7D2A48A" w14:textId="3BA142DE" w:rsid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>#endif</w:t>
      </w:r>
    </w:p>
    <w:p w14:paraId="348F1DA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</w:p>
    <w:p w14:paraId="47CCE4BD" w14:textId="540414DD" w:rsidR="00C135A5" w:rsidRPr="00C135A5" w:rsidRDefault="00C135A5" w:rsidP="00C135A5">
      <w:pPr>
        <w:pStyle w:val="Heading2"/>
        <w:numPr>
          <w:ilvl w:val="0"/>
          <w:numId w:val="0"/>
        </w:numPr>
        <w:rPr>
          <w:lang w:val="en-GB"/>
        </w:rPr>
      </w:pPr>
      <w:bookmarkStart w:id="20" w:name="_Toc497726543"/>
      <w:r w:rsidRPr="00C135A5">
        <w:rPr>
          <w:lang w:val="en-GB"/>
        </w:rPr>
        <w:t>A4. AppLink.c</w:t>
      </w:r>
      <w:bookmarkEnd w:id="20"/>
    </w:p>
    <w:p w14:paraId="25821B9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"AppLink.h"</w:t>
      </w:r>
    </w:p>
    <w:p w14:paraId="0B6A6DC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D01CB3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unsigned char prevDataCounter = 0;</w:t>
      </w:r>
    </w:p>
    <w:p w14:paraId="18DE2D7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dataSize = 100;</w:t>
      </w:r>
    </w:p>
    <w:p w14:paraId="1E81F27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A3F6B5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6E06A81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Stablishing Connection</w:t>
      </w:r>
    </w:p>
    <w:p w14:paraId="106BB4B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connection</w:t>
      </w:r>
    </w:p>
    <w:p w14:paraId="0F002D5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terminal   0 or 1 for ttyS0 or ttyS1</w:t>
      </w:r>
    </w:p>
    <w:p w14:paraId="14D8352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whoCalls   SENDER or RECEIVER</w:t>
      </w:r>
    </w:p>
    <w:p w14:paraId="457CDFA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file descriptor</w:t>
      </w:r>
    </w:p>
    <w:p w14:paraId="629C0CF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17AB162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connection(char *terminal, int whoCalls) {</w:t>
      </w:r>
    </w:p>
    <w:p w14:paraId="197DEAF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(whoCalls != SENDER &amp;&amp; whoCalls != RECEIVER) {</w:t>
      </w:r>
    </w:p>
    <w:p w14:paraId="0EAC489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perror("AppLink :: connection() :: Invalid status.");</w:t>
      </w:r>
    </w:p>
    <w:p w14:paraId="026AC06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-1;</w:t>
      </w:r>
    </w:p>
    <w:p w14:paraId="5463CB3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1377E5B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9B5253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application.status = whoCalls;</w:t>
      </w:r>
    </w:p>
    <w:p w14:paraId="35620A4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D31D29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int caller = NULL;</w:t>
      </w:r>
    </w:p>
    <w:p w14:paraId="4B67A6B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((strcmp("0", terminal) == 0 || strcmp("1", terminal) == 0) &amp;&amp;</w:t>
      </w:r>
    </w:p>
    <w:p w14:paraId="6272BFF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whoCalls == SENDER) {</w:t>
      </w:r>
    </w:p>
    <w:p w14:paraId="673B8DF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caller = SENDER;</w:t>
      </w:r>
    </w:p>
    <w:p w14:paraId="72C24D1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else if ((strcmp("0", terminal) == 0 || strcmp("1", terminal) == 0) &amp;&amp;</w:t>
      </w:r>
    </w:p>
    <w:p w14:paraId="2315529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   whoCalls == RECEIVER) {</w:t>
      </w:r>
    </w:p>
    <w:p w14:paraId="040D301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caller = RECEIVER;</w:t>
      </w:r>
    </w:p>
    <w:p w14:paraId="08F98FD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else {</w:t>
      </w:r>
    </w:p>
    <w:p w14:paraId="690EC24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perror("AppLink :: connection() :: terminal failed");</w:t>
      </w:r>
    </w:p>
    <w:p w14:paraId="7640F67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353BFBB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9335B4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application.fileDescriptor = llopen(terminal, whoCalls);</w:t>
      </w:r>
    </w:p>
    <w:p w14:paraId="2242033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(application.fileDescriptor &lt; 0) {</w:t>
      </w:r>
    </w:p>
    <w:p w14:paraId="598347C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perror("AppLink :: connection() :: llopen failed");</w:t>
      </w:r>
    </w:p>
    <w:p w14:paraId="1C665AF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-1;</w:t>
      </w:r>
    </w:p>
    <w:p w14:paraId="1DBD7BB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09410E1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application.fileDescriptor;</w:t>
      </w:r>
    </w:p>
    <w:p w14:paraId="1FC5D7E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03F7989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CA4FDF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70AFE04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Receive Data for receiver</w:t>
      </w:r>
    </w:p>
    <w:p w14:paraId="263B945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receiveData</w:t>
      </w:r>
    </w:p>
    <w:p w14:paraId="56B7201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-1 or 0 in case of success or fail</w:t>
      </w:r>
    </w:p>
    <w:p w14:paraId="4A5681D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73C1235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receiveData() {</w:t>
      </w:r>
    </w:p>
    <w:p w14:paraId="5375F74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char frame[255];</w:t>
      </w:r>
    </w:p>
    <w:p w14:paraId="6F9C590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over = 0;</w:t>
      </w:r>
    </w:p>
    <w:p w14:paraId="5C0F38A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FileInfo file;</w:t>
      </w:r>
    </w:p>
    <w:p w14:paraId="4EFD4EF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file.size = 0;</w:t>
      </w:r>
    </w:p>
    <w:p w14:paraId="66CBFE1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ret;</w:t>
      </w:r>
    </w:p>
    <w:p w14:paraId="3ADFFC2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fp;</w:t>
      </w:r>
    </w:p>
    <w:p w14:paraId="3DD8E2F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packagesLost = 0;</w:t>
      </w:r>
    </w:p>
    <w:p w14:paraId="4488218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nRejs = 0;</w:t>
      </w:r>
    </w:p>
    <w:p w14:paraId="357B254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frameSize;</w:t>
      </w:r>
    </w:p>
    <w:p w14:paraId="50525B4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284930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printf("AppLink :: Start reading\n");</w:t>
      </w:r>
    </w:p>
    <w:p w14:paraId="3308498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FF9BAC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while (!over) {</w:t>
      </w:r>
    </w:p>
    <w:p w14:paraId="0A7F430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F3A479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frameSize = llread(application.fileDescriptor, frame);</w:t>
      </w:r>
    </w:p>
    <w:p w14:paraId="09DA527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79A5F7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(frameSize == -1) {</w:t>
      </w:r>
    </w:p>
    <w:p w14:paraId="184C657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packagesLost++;</w:t>
      </w:r>
    </w:p>
    <w:p w14:paraId="45DC6F6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ret = -1;</w:t>
      </w:r>
    </w:p>
    <w:p w14:paraId="34AA839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 else {</w:t>
      </w:r>
    </w:p>
    <w:p w14:paraId="0C87AC3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ret = processingDataPacket(frame, frameSize, &amp;file, fp);</w:t>
      </w:r>
    </w:p>
    <w:p w14:paraId="4BE5E0A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CE8C62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if (ret == START_CTRL_PACKET) {</w:t>
      </w:r>
    </w:p>
    <w:p w14:paraId="1907A62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fp = open(file.filename, O_CREAT | O_WRONLY);</w:t>
      </w:r>
    </w:p>
    <w:p w14:paraId="557F19E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if (fp == -1) {</w:t>
      </w:r>
    </w:p>
    <w:p w14:paraId="0810F7E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printf("AppLink :: Receive Data :: Could not open file %s\n",</w:t>
      </w:r>
    </w:p>
    <w:p w14:paraId="0E02211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       file.filename);</w:t>
      </w:r>
    </w:p>
    <w:p w14:paraId="02BD667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        return -1;</w:t>
      </w:r>
    </w:p>
    <w:p w14:paraId="3710087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}</w:t>
      </w:r>
    </w:p>
    <w:p w14:paraId="7D22A4E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351C848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2146CB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if (ret == END_CTRL_PACKET) {</w:t>
      </w:r>
    </w:p>
    <w:p w14:paraId="049C254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over = 1;</w:t>
      </w:r>
    </w:p>
    <w:p w14:paraId="754F5C2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</w:t>
      </w:r>
    </w:p>
    <w:p w14:paraId="0090117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31FA403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87E7D3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(ret == -1) {</w:t>
      </w:r>
    </w:p>
    <w:p w14:paraId="57964FE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write(application.fileDescriptor, C_REJ, 5);</w:t>
      </w:r>
    </w:p>
    <w:p w14:paraId="3C852E6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nRejs++;</w:t>
      </w:r>
    </w:p>
    <w:p w14:paraId="5C51460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 else {</w:t>
      </w:r>
    </w:p>
    <w:p w14:paraId="34F8985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if (frame[FLD_CTRL] == N_OF_SEQ_0) {</w:t>
      </w:r>
    </w:p>
    <w:p w14:paraId="3FF92FF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write(application.fileDescriptor, C_RR1, 5);</w:t>
      </w:r>
    </w:p>
    <w:p w14:paraId="55B252A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 else</w:t>
      </w:r>
    </w:p>
    <w:p w14:paraId="3519996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write(application.fileDescriptor, C_RR, 5);</w:t>
      </w:r>
    </w:p>
    <w:p w14:paraId="321FAC6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042517E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1E11B1E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// OPEN FILE</w:t>
      </w:r>
    </w:p>
    <w:p w14:paraId="27E300B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char command[50] = "xdg-open ";</w:t>
      </w:r>
    </w:p>
    <w:p w14:paraId="4A9EB0B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strcat(command, file.filename);</w:t>
      </w:r>
    </w:p>
    <w:p w14:paraId="44ED2BB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system(command);</w:t>
      </w:r>
    </w:p>
    <w:p w14:paraId="59B3459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D82064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printf("\nFile read\n");</w:t>
      </w:r>
    </w:p>
    <w:p w14:paraId="1037A9C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printf("\nPackages lost : %d\n", packagesLost);</w:t>
      </w:r>
    </w:p>
    <w:p w14:paraId="42785AC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printf("File size : %d\n", file.size);</w:t>
      </w:r>
    </w:p>
    <w:p w14:paraId="1E3E91C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printf("Number of rejections sent : %d\n", nRejs);</w:t>
      </w:r>
    </w:p>
    <w:p w14:paraId="616C50B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36093B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0;</w:t>
      </w:r>
    </w:p>
    <w:p w14:paraId="7B10495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3AD9A73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AF05C9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021DF45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Processing Data Packet</w:t>
      </w:r>
    </w:p>
    <w:p w14:paraId="52345AE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processingDataPacket</w:t>
      </w:r>
    </w:p>
    <w:p w14:paraId="3D8FC52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packet               Packet to Process</w:t>
      </w:r>
    </w:p>
    <w:p w14:paraId="4F8A6DD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length               Length of above</w:t>
      </w:r>
    </w:p>
    <w:p w14:paraId="0CA4855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file                 File to Read</w:t>
      </w:r>
    </w:p>
    <w:p w14:paraId="1E9BD88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fp                   File Descriptor for file</w:t>
      </w:r>
    </w:p>
    <w:p w14:paraId="5BCDC9C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          -1 in case of fail or status</w:t>
      </w:r>
    </w:p>
    <w:p w14:paraId="00C25C8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3B64E90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processingDataPacket(unsigned char *packet, int length, FileInfo *file,</w:t>
      </w:r>
    </w:p>
    <w:p w14:paraId="294CBC0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               int fp) {</w:t>
      </w:r>
    </w:p>
    <w:p w14:paraId="7FD597C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02D961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index = 4;</w:t>
      </w:r>
    </w:p>
    <w:p w14:paraId="2FE3217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numberOfBytes = 0;</w:t>
      </w:r>
    </w:p>
    <w:p w14:paraId="3787551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ret = 0;</w:t>
      </w:r>
    </w:p>
    <w:p w14:paraId="5DD7B65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checkCounterData = 0;</w:t>
      </w:r>
    </w:p>
    <w:p w14:paraId="377BB5F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FFFEC8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(packet[index] == START_CTRL_PACKET || packet[index] == END_CTRL_PACKET) {</w:t>
      </w:r>
    </w:p>
    <w:p w14:paraId="38224BF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6CA0B4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 = packet[index];</w:t>
      </w:r>
    </w:p>
    <w:p w14:paraId="602002A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  index += 2;</w:t>
      </w:r>
    </w:p>
    <w:p w14:paraId="47139D2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681007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numberOfBytes = packet[index];</w:t>
      </w:r>
    </w:p>
    <w:p w14:paraId="2DFBB58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index++;</w:t>
      </w:r>
    </w:p>
    <w:p w14:paraId="2C6F4C1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memcpy(&amp;((*file).size), packet + index, numberOfBytes);</w:t>
      </w:r>
    </w:p>
    <w:p w14:paraId="44C6DE9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C56A86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index += numberOfBytes + 1;</w:t>
      </w:r>
    </w:p>
    <w:p w14:paraId="4386D42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684BAA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numberOfBytes = packet[index];</w:t>
      </w:r>
    </w:p>
    <w:p w14:paraId="4CF84E4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index++;</w:t>
      </w:r>
    </w:p>
    <w:p w14:paraId="6CE02F4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memcpy(&amp;((*file).filename), packet + index, numberOfBytes);</w:t>
      </w:r>
    </w:p>
    <w:p w14:paraId="6F82415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312316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index += numberOfBytes;</w:t>
      </w:r>
    </w:p>
    <w:p w14:paraId="1BFEF5B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F24721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(ret == START_CTRL_PACKET) {</w:t>
      </w:r>
    </w:p>
    <w:p w14:paraId="5439168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printf("File name : %s\n", file-&gt;filename);</w:t>
      </w:r>
    </w:p>
    <w:p w14:paraId="2D21E16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printf("File size : %d\n\n", file-&gt;size);</w:t>
      </w:r>
    </w:p>
    <w:p w14:paraId="07D20F2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209B3A7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else if (packet[index] == DATA_CTRL_PACKET) {</w:t>
      </w:r>
    </w:p>
    <w:p w14:paraId="7E1F642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55367A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BBCEA0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 = packet[index];</w:t>
      </w:r>
    </w:p>
    <w:p w14:paraId="596BFA3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index++;</w:t>
      </w:r>
    </w:p>
    <w:p w14:paraId="1E6C109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int counterIndex = index;</w:t>
      </w:r>
    </w:p>
    <w:p w14:paraId="32C5323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index++;</w:t>
      </w:r>
    </w:p>
    <w:p w14:paraId="52236AA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3BE5A6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unsigned int l2 = packet[index];</w:t>
      </w:r>
    </w:p>
    <w:p w14:paraId="289E4EC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index++;</w:t>
      </w:r>
    </w:p>
    <w:p w14:paraId="5C40CE5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D395D6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unsigned int l1 = packet[index];</w:t>
      </w:r>
    </w:p>
    <w:p w14:paraId="5CC0811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index++;</w:t>
      </w:r>
    </w:p>
    <w:p w14:paraId="60265A2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unsigned int k = l2*256  + l1;</w:t>
      </w:r>
    </w:p>
    <w:p w14:paraId="3A5D667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C314E2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unsigned char expect = getBCC2(packet + 4, k + 4);</w:t>
      </w:r>
    </w:p>
    <w:p w14:paraId="7A8F32D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29E165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(packet[8 + k] != expect) {</w:t>
      </w:r>
    </w:p>
    <w:p w14:paraId="65CB859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printf("BCC received: %X\n", packet[8 + k]);</w:t>
      </w:r>
    </w:p>
    <w:p w14:paraId="4BD082A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printf("BCC expected: %X\n", getBCC2(packet + 4, k + 4));</w:t>
      </w:r>
    </w:p>
    <w:p w14:paraId="19309B6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return -1;</w:t>
      </w:r>
    </w:p>
    <w:p w14:paraId="78C79A3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1C74D06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86AF85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(k != (length - 10)) {</w:t>
      </w:r>
    </w:p>
    <w:p w14:paraId="4AC54EE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return -1;</w:t>
      </w:r>
    </w:p>
    <w:p w14:paraId="0E701FE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7E85892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3ECB1D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(prevDataCounter == 0) {</w:t>
      </w:r>
    </w:p>
    <w:p w14:paraId="0A6FFA0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prevDataCounter = packet[counterIndex];</w:t>
      </w:r>
    </w:p>
    <w:p w14:paraId="04D86FE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 else {</w:t>
      </w:r>
    </w:p>
    <w:p w14:paraId="7E48FC8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if (prevDataCounter == packet[counterIndex]) {</w:t>
      </w:r>
    </w:p>
    <w:p w14:paraId="510DAA0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checkCounterData = 1;</w:t>
      </w:r>
    </w:p>
    <w:p w14:paraId="1441A63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printf("Repeated packet\n");</w:t>
      </w:r>
    </w:p>
    <w:p w14:paraId="3593531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} else {</w:t>
      </w:r>
    </w:p>
    <w:p w14:paraId="6FE8816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      prevDataCounter = packet[counterIndex];</w:t>
      </w:r>
    </w:p>
    <w:p w14:paraId="45B8847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checkCounterData = 0;</w:t>
      </w:r>
    </w:p>
    <w:p w14:paraId="52BF7AD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</w:t>
      </w:r>
      <w:r w:rsidRPr="00C135A5">
        <w:rPr>
          <w:rFonts w:ascii="Eurostile" w:hAnsi="Eurostile"/>
          <w:sz w:val="20"/>
          <w:szCs w:val="20"/>
          <w:lang w:val="sv-SE"/>
        </w:rPr>
        <w:t>}</w:t>
      </w:r>
    </w:p>
    <w:p w14:paraId="16D946C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  }</w:t>
      </w:r>
    </w:p>
    <w:p w14:paraId="287C251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</w:p>
    <w:p w14:paraId="3DA8C2E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  int i;</w:t>
      </w:r>
    </w:p>
    <w:p w14:paraId="0E4A951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  for (i = 0; i &lt; k; i++) {</w:t>
      </w:r>
    </w:p>
    <w:p w14:paraId="5E46D73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    </w:t>
      </w:r>
      <w:r w:rsidRPr="00C135A5">
        <w:rPr>
          <w:rFonts w:ascii="Eurostile" w:hAnsi="Eurostile"/>
          <w:sz w:val="20"/>
          <w:szCs w:val="20"/>
          <w:lang w:val="en-GB"/>
        </w:rPr>
        <w:t>if (checkCounterData == 0)</w:t>
      </w:r>
    </w:p>
    <w:p w14:paraId="5EBB51D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write(fp, &amp;packet[index + i], 1);</w:t>
      </w:r>
    </w:p>
    <w:p w14:paraId="533F7E6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45E1BC7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0008FDA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3F794E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ret;</w:t>
      </w:r>
    </w:p>
    <w:p w14:paraId="7C186CA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500E6C7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464B51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3683868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Send Control Package</w:t>
      </w:r>
    </w:p>
    <w:p w14:paraId="6ECD913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sendControlPackage</w:t>
      </w:r>
    </w:p>
    <w:p w14:paraId="5F49859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state</w:t>
      </w:r>
    </w:p>
    <w:p w14:paraId="2297913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file</w:t>
      </w:r>
    </w:p>
    <w:p w14:paraId="2BAA686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controlPacket</w:t>
      </w:r>
    </w:p>
    <w:p w14:paraId="43753D6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         size of control package</w:t>
      </w:r>
    </w:p>
    <w:p w14:paraId="03C21C9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48CED9B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sendControlPackage(int state, FileInfo file, unsigned char *ctrlPacket) {</w:t>
      </w:r>
    </w:p>
    <w:p w14:paraId="42822E2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73223C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char fileSize[50];</w:t>
      </w:r>
    </w:p>
    <w:p w14:paraId="7993624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62F427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memcpy(fileSize, &amp;file.size, sizeof(file.size));</w:t>
      </w:r>
    </w:p>
    <w:p w14:paraId="7E14EFD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44228E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ctrlPacketSize = 0;</w:t>
      </w:r>
    </w:p>
    <w:p w14:paraId="7928146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1A4E37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ctrlPacket[0] = (unsigned char)state;</w:t>
      </w:r>
    </w:p>
    <w:p w14:paraId="7DB6C02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ctrlPacket[1] = (unsigned char)0;</w:t>
      </w:r>
    </w:p>
    <w:p w14:paraId="66F7021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ctrlPacket[2] = (unsigned char)strlen(fileSize);</w:t>
      </w:r>
    </w:p>
    <w:p w14:paraId="2D182FD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ctrlPacketSize = 3;</w:t>
      </w:r>
    </w:p>
    <w:p w14:paraId="13F0B5E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int i;</w:t>
      </w:r>
    </w:p>
    <w:p w14:paraId="14804F5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for (i = 0; i &lt; strlen(fileSize); i++) {</w:t>
      </w:r>
    </w:p>
    <w:p w14:paraId="19709B5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ctrlPacket[i + 3] = fileSize[i];</w:t>
      </w:r>
    </w:p>
    <w:p w14:paraId="10033CA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673BB94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ctrlPacketSize += strlen(fileSize);</w:t>
      </w:r>
    </w:p>
    <w:p w14:paraId="793F990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7DDAEC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ctrlPacket[ctrlPacketSize] = (unsigned char)1;</w:t>
      </w:r>
    </w:p>
    <w:p w14:paraId="2E85F17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ctrlPacketSize++;</w:t>
      </w:r>
    </w:p>
    <w:p w14:paraId="638D236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ctrlPacket[ctrlPacketSize] = (unsigned char)strlen(file.filename);</w:t>
      </w:r>
    </w:p>
    <w:p w14:paraId="38949AC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ctrlPacketSize++;</w:t>
      </w:r>
    </w:p>
    <w:p w14:paraId="3801EAF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CA0653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for (i = 0; i &lt; strlen(file.filename); i++) {</w:t>
      </w:r>
    </w:p>
    <w:p w14:paraId="7058CEF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ctrlPacket[ctrlPacketSize + i] = file.filename[i];</w:t>
      </w:r>
    </w:p>
    <w:p w14:paraId="1A09CD7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051B934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ctrlPacketSize += strlen(file.filename);</w:t>
      </w:r>
    </w:p>
    <w:p w14:paraId="0DED4D0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3B1D22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ctrlPacketSize;</w:t>
      </w:r>
    </w:p>
    <w:p w14:paraId="37D7E14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>}</w:t>
      </w:r>
    </w:p>
    <w:p w14:paraId="6FE9789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AC3397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5E80DF4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Send Data Package</w:t>
      </w:r>
    </w:p>
    <w:p w14:paraId="1101839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sendDataPackage</w:t>
      </w:r>
    </w:p>
    <w:p w14:paraId="02226D4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dataPacket</w:t>
      </w:r>
    </w:p>
    <w:p w14:paraId="7DC64D4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fp</w:t>
      </w:r>
    </w:p>
    <w:p w14:paraId="3B90520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sequenceNumber</w:t>
      </w:r>
    </w:p>
    <w:p w14:paraId="2AA792D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length</w:t>
      </w:r>
    </w:p>
    <w:p w14:paraId="79B9E43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        1</w:t>
      </w:r>
    </w:p>
    <w:p w14:paraId="6B756AE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1292CDB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sendDataPackage(unsigned char *dataPacket, FILE *fp, int sequenceNumber,</w:t>
      </w:r>
    </w:p>
    <w:p w14:paraId="24EA254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            int *length) {</w:t>
      </w:r>
    </w:p>
    <w:p w14:paraId="45A4885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40FDF0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char buffer[dataSize];</w:t>
      </w:r>
    </w:p>
    <w:p w14:paraId="7FECE74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ret;</w:t>
      </w:r>
    </w:p>
    <w:p w14:paraId="3E72CFF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 = fread(buffer, sizeof(char), dataSize, fp);</w:t>
      </w:r>
    </w:p>
    <w:p w14:paraId="55A1F45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(ret == 0) {</w:t>
      </w:r>
    </w:p>
    <w:p w14:paraId="4127F98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0;</w:t>
      </w:r>
    </w:p>
    <w:p w14:paraId="359DCD2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 else if (ret &lt; 0) {</w:t>
      </w:r>
    </w:p>
    <w:p w14:paraId="01D306D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-1;</w:t>
      </w:r>
    </w:p>
    <w:p w14:paraId="17BB15A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7F3A07B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048330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*length = ret + 4;</w:t>
      </w:r>
    </w:p>
    <w:p w14:paraId="1CDB85E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CAD362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dataPacket[0] = DATA_CTRL_PACKET;</w:t>
      </w:r>
    </w:p>
    <w:p w14:paraId="0C034F5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dataPacket[1] = sequenceNumber;</w:t>
      </w:r>
    </w:p>
    <w:p w14:paraId="76074F8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dataPacket[2] = 0;</w:t>
      </w:r>
    </w:p>
    <w:p w14:paraId="11841F6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dataPacket[3] = ret;</w:t>
      </w:r>
    </w:p>
    <w:p w14:paraId="14B689D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9D1DC0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j;</w:t>
      </w:r>
    </w:p>
    <w:p w14:paraId="42F224B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for (j = 0; j &lt; dataSize; j++) {</w:t>
      </w:r>
    </w:p>
    <w:p w14:paraId="5E76B70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dataPacket[4 + j] = buffer[j];</w:t>
      </w:r>
    </w:p>
    <w:p w14:paraId="0B59474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7B0FB18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419656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1;</w:t>
      </w:r>
    </w:p>
    <w:p w14:paraId="7D52E0A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6F822DA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01E539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567954F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Send Data for sender</w:t>
      </w:r>
    </w:p>
    <w:p w14:paraId="07BD7FD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</w:t>
      </w:r>
      <w:r w:rsidRPr="00C135A5">
        <w:rPr>
          <w:rFonts w:ascii="Eurostile" w:hAnsi="Eurostile"/>
          <w:sz w:val="20"/>
          <w:szCs w:val="20"/>
          <w:lang w:val="sv-SE"/>
        </w:rPr>
        <w:t>* @method sendData</w:t>
      </w:r>
    </w:p>
    <w:p w14:paraId="0BDE3B7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* @return 1</w:t>
      </w:r>
    </w:p>
    <w:p w14:paraId="679C0E5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*/</w:t>
      </w:r>
    </w:p>
    <w:p w14:paraId="68DEC55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  <w:r w:rsidRPr="00C135A5">
        <w:rPr>
          <w:rFonts w:ascii="Eurostile" w:hAnsi="Eurostile"/>
          <w:sz w:val="20"/>
          <w:szCs w:val="20"/>
          <w:lang w:val="sv-SE"/>
        </w:rPr>
        <w:t>int sendData() {</w:t>
      </w:r>
    </w:p>
    <w:p w14:paraId="454695F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sv-SE"/>
        </w:rPr>
      </w:pPr>
    </w:p>
    <w:p w14:paraId="3FF4175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sv-SE"/>
        </w:rPr>
        <w:t xml:space="preserve">  </w:t>
      </w:r>
      <w:r w:rsidRPr="00C135A5">
        <w:rPr>
          <w:rFonts w:ascii="Eurostile" w:hAnsi="Eurostile"/>
          <w:sz w:val="20"/>
          <w:szCs w:val="20"/>
          <w:lang w:val="en-GB"/>
        </w:rPr>
        <w:t>char sequenceNumber = N_OF_SEQ_0;</w:t>
      </w:r>
    </w:p>
    <w:p w14:paraId="12316DE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dataCounter = 1;</w:t>
      </w:r>
    </w:p>
    <w:p w14:paraId="0D52215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FileInfo file;</w:t>
      </w:r>
    </w:p>
    <w:p w14:paraId="22D4F79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getFile(file.filename);</w:t>
      </w:r>
    </w:p>
    <w:p w14:paraId="5F2A590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FILE *fp;</w:t>
      </w:r>
    </w:p>
    <w:p w14:paraId="76A65C3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fp = fopen(file.filename, "rb");</w:t>
      </w:r>
    </w:p>
    <w:p w14:paraId="672BF7A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(fp == NULL) {</w:t>
      </w:r>
    </w:p>
    <w:p w14:paraId="1CC7B2E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  printf("Could not open file  test.c");</w:t>
      </w:r>
    </w:p>
    <w:p w14:paraId="34282D5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-1;</w:t>
      </w:r>
    </w:p>
    <w:p w14:paraId="045FB35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666F5FC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printf("opened file %s\n", file.filename);</w:t>
      </w:r>
    </w:p>
    <w:p w14:paraId="59B9387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(void)signal(SIGALRM, retry);</w:t>
      </w:r>
    </w:p>
    <w:p w14:paraId="31B826C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0B3F88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file.size = fileSize(fp);</w:t>
      </w:r>
    </w:p>
    <w:p w14:paraId="13515BC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printf("File size : %d\n", file.size);</w:t>
      </w:r>
    </w:p>
    <w:p w14:paraId="3339F4B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16E3AF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char fileSize[50];</w:t>
      </w:r>
    </w:p>
    <w:p w14:paraId="0CD9823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memcpy(fileSize, &amp;file.size, sizeof(file.size));</w:t>
      </w:r>
    </w:p>
    <w:p w14:paraId="0F66589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461916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packetSize = 5 + strlen(file.filename) + strlen(fileSize);</w:t>
      </w:r>
    </w:p>
    <w:p w14:paraId="0E14735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1989BC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char controlPacket[packetSize];</w:t>
      </w:r>
    </w:p>
    <w:p w14:paraId="169DFC3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5E17D4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controlPacketSize =</w:t>
      </w:r>
    </w:p>
    <w:p w14:paraId="7691036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sendControlPackage(START_CTRL_PACKET, file, controlPacket);</w:t>
      </w:r>
    </w:p>
    <w:p w14:paraId="343D9AF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A6E768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controlPacket[controlPacketSize] = sequenceNumber;</w:t>
      </w:r>
    </w:p>
    <w:p w14:paraId="3AC6FF5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controlPacketSize++;</w:t>
      </w:r>
    </w:p>
    <w:p w14:paraId="7F3EEA6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BB3289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llwrite(application.fileDescriptor, controlPacket, controlPacketSize);</w:t>
      </w:r>
    </w:p>
    <w:p w14:paraId="1328108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30EDA5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dataPacketSize;</w:t>
      </w:r>
    </w:p>
    <w:p w14:paraId="6BDA360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unsigned char dataPacket[dataSize + 4];</w:t>
      </w:r>
    </w:p>
    <w:p w14:paraId="2D56C9B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ret = 1;</w:t>
      </w:r>
    </w:p>
    <w:p w14:paraId="75862E8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nRejs = 0;</w:t>
      </w:r>
    </w:p>
    <w:p w14:paraId="37B2D25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llwriteRet;</w:t>
      </w:r>
    </w:p>
    <w:p w14:paraId="623C5EE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41116AB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while (ret != 0) {</w:t>
      </w:r>
    </w:p>
    <w:p w14:paraId="5438653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 = sendDataPackage(dataPacket, fp, dataCounter, &amp;dataPacketSize);</w:t>
      </w:r>
    </w:p>
    <w:p w14:paraId="128FF4A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7A9864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(dataCounter &lt; 255)</w:t>
      </w:r>
    </w:p>
    <w:p w14:paraId="7D923DC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dataCounter++;</w:t>
      </w:r>
    </w:p>
    <w:p w14:paraId="6E597E5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else</w:t>
      </w:r>
    </w:p>
    <w:p w14:paraId="7A4FE71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dataCounter = 1;</w:t>
      </w:r>
    </w:p>
    <w:p w14:paraId="6660DBA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if (ret != 0) {</w:t>
      </w:r>
    </w:p>
    <w:p w14:paraId="2CD6A8F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dataPacket[dataPacketSize] = sequenceNumber;</w:t>
      </w:r>
    </w:p>
    <w:p w14:paraId="421C369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dataPacketSize++;</w:t>
      </w:r>
    </w:p>
    <w:p w14:paraId="4F67F1B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llwrite(application.fileDescriptor, dataPacket, dataPacketSize);</w:t>
      </w:r>
    </w:p>
    <w:p w14:paraId="61AFBFC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if (sequenceNumber == N_OF_SEQ_0)</w:t>
      </w:r>
    </w:p>
    <w:p w14:paraId="2E5E3DF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sequenceNumber = N_OF_SEQ_1;</w:t>
      </w:r>
    </w:p>
    <w:p w14:paraId="707D124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else</w:t>
      </w:r>
    </w:p>
    <w:p w14:paraId="093372A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  sequenceNumber = N_OF_SEQ_0;</w:t>
      </w:r>
    </w:p>
    <w:p w14:paraId="15C16AE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}</w:t>
      </w:r>
    </w:p>
    <w:p w14:paraId="382FB0C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189EBD3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CCD631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controlPacketSize = sendControlPackage(END_CTRL_PACKET, file, controlPacket);</w:t>
      </w:r>
    </w:p>
    <w:p w14:paraId="0E5F0BC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controlPacket[controlPacketSize] = sequenceNumber;</w:t>
      </w:r>
    </w:p>
    <w:p w14:paraId="6F52868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controlPacketSize++;</w:t>
      </w:r>
    </w:p>
    <w:p w14:paraId="4C00220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C26C59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llwriteRet =</w:t>
      </w:r>
    </w:p>
    <w:p w14:paraId="36779B5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  llwrite(application.fileDescriptor, controlPacket, controlPacketSize);</w:t>
      </w:r>
    </w:p>
    <w:p w14:paraId="258EE56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nRejs += llwriteRet;</w:t>
      </w:r>
    </w:p>
    <w:p w14:paraId="7604160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5CE1AC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printf("\nFile sent\n\n");</w:t>
      </w:r>
    </w:p>
    <w:p w14:paraId="1EE6377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0EA645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printf("Number of rejections received : %d\n", nRejs);</w:t>
      </w:r>
    </w:p>
    <w:p w14:paraId="3B171E9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0FE46C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1;</w:t>
      </w:r>
    </w:p>
    <w:p w14:paraId="35EEFCA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2C5EF51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1ECA28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7E232F7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Get File Path from command Line</w:t>
      </w:r>
    </w:p>
    <w:p w14:paraId="26DFD03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getFile</w:t>
      </w:r>
    </w:p>
    <w:p w14:paraId="73431FB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filepath</w:t>
      </w:r>
    </w:p>
    <w:p w14:paraId="7125DFD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1</w:t>
      </w:r>
    </w:p>
    <w:p w14:paraId="5508317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</w:t>
      </w:r>
      <w:r w:rsidRPr="00C135A5">
        <w:rPr>
          <w:rFonts w:ascii="Eurostile" w:hAnsi="Eurostile"/>
          <w:sz w:val="20"/>
          <w:szCs w:val="20"/>
        </w:rPr>
        <w:t>*/</w:t>
      </w:r>
    </w:p>
    <w:p w14:paraId="365E624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getFile(char *filepath) {</w:t>
      </w:r>
    </w:p>
    <w:p w14:paraId="5DEDBCB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46CF69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printf("Enter file path : ");</w:t>
      </w:r>
    </w:p>
    <w:p w14:paraId="633DF23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scanf("%s", filepath);</w:t>
      </w:r>
    </w:p>
    <w:p w14:paraId="5A81707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2C421D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1;</w:t>
      </w:r>
    </w:p>
    <w:p w14:paraId="295390D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}</w:t>
      </w:r>
    </w:p>
    <w:p w14:paraId="05E98B5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B93314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/**</w:t>
      </w:r>
    </w:p>
    <w:p w14:paraId="08D6D5E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Get File Size</w:t>
      </w:r>
    </w:p>
    <w:p w14:paraId="34D9AA4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@method fileSize</w:t>
      </w:r>
    </w:p>
    <w:p w14:paraId="1D65728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@param  fd       pointer to File</w:t>
      </w:r>
    </w:p>
    <w:p w14:paraId="57E87D7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 @return          size of file</w:t>
      </w:r>
    </w:p>
    <w:p w14:paraId="0D22FE5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*/</w:t>
      </w:r>
    </w:p>
    <w:p w14:paraId="12838EC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fileSize(FILE *fd) {</w:t>
      </w:r>
    </w:p>
    <w:p w14:paraId="5C09D70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struct stat s;</w:t>
      </w:r>
    </w:p>
    <w:p w14:paraId="008A830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(fstat(fileno(fd), &amp;s) == -1) {</w:t>
      </w:r>
    </w:p>
    <w:p w14:paraId="5CD2785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return (-1);</w:t>
      </w:r>
    </w:p>
    <w:p w14:paraId="115E992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7526A81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(s.st_size);</w:t>
      </w:r>
    </w:p>
    <w:p w14:paraId="670C41C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>}</w:t>
      </w:r>
    </w:p>
    <w:p w14:paraId="1A6FF483" w14:textId="77777777" w:rsid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</w:p>
    <w:p w14:paraId="5C44D9E4" w14:textId="4E46C610" w:rsidR="00C135A5" w:rsidRPr="00C135A5" w:rsidRDefault="00C135A5" w:rsidP="00C135A5">
      <w:pPr>
        <w:pStyle w:val="Heading2"/>
        <w:numPr>
          <w:ilvl w:val="0"/>
          <w:numId w:val="0"/>
        </w:numPr>
        <w:rPr>
          <w:lang w:val="en-GB"/>
        </w:rPr>
      </w:pPr>
      <w:bookmarkStart w:id="21" w:name="_Toc497726544"/>
      <w:r w:rsidRPr="00C135A5">
        <w:rPr>
          <w:lang w:val="en-GB"/>
        </w:rPr>
        <w:t>A5. receiver.c</w:t>
      </w:r>
      <w:bookmarkEnd w:id="21"/>
    </w:p>
    <w:p w14:paraId="7A1C355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"AppLink.h"</w:t>
      </w:r>
    </w:p>
    <w:p w14:paraId="27373CD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"dataLink.h"</w:t>
      </w:r>
    </w:p>
    <w:p w14:paraId="0D27110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&lt;stdio.h&gt;</w:t>
      </w:r>
    </w:p>
    <w:p w14:paraId="2EC40C9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32248DD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int main(int argc, char *argv[]) {</w:t>
      </w:r>
    </w:p>
    <w:p w14:paraId="3F61804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int fd;</w:t>
      </w:r>
    </w:p>
    <w:p w14:paraId="1A82756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char buffer[255];</w:t>
      </w:r>
    </w:p>
    <w:p w14:paraId="19DF2CA4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1C04DD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(argc &lt; 2) {</w:t>
      </w:r>
    </w:p>
    <w:p w14:paraId="69772F2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</w:t>
      </w:r>
      <w:r w:rsidRPr="00C135A5">
        <w:rPr>
          <w:rFonts w:ascii="Eurostile" w:hAnsi="Eurostile"/>
          <w:sz w:val="20"/>
          <w:szCs w:val="20"/>
        </w:rPr>
        <w:t>perror("Invalid num of arguments");</w:t>
      </w:r>
    </w:p>
    <w:p w14:paraId="1C58192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lastRenderedPageBreak/>
        <w:t xml:space="preserve">    return -1;</w:t>
      </w:r>
    </w:p>
    <w:p w14:paraId="7AC8981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7C7ED44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8A1F39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fd = connection(argv[1], RECEIVER);</w:t>
      </w:r>
    </w:p>
    <w:p w14:paraId="6809EAC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printf("llopen complete\n\n");</w:t>
      </w:r>
    </w:p>
    <w:p w14:paraId="5F818E3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83ABD3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(fd &gt; 0)</w:t>
      </w:r>
    </w:p>
    <w:p w14:paraId="50798E8B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receiveData();</w:t>
      </w:r>
    </w:p>
    <w:p w14:paraId="625E40B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54E66F1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llclose(fd, RECEIVER);</w:t>
      </w:r>
    </w:p>
    <w:p w14:paraId="2741D7A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printf("llclose complete\n");</w:t>
      </w:r>
    </w:p>
    <w:p w14:paraId="23FAB78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6460513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</w:t>
      </w:r>
      <w:r w:rsidRPr="00C135A5">
        <w:rPr>
          <w:rFonts w:ascii="Eurostile" w:hAnsi="Eurostile"/>
          <w:sz w:val="20"/>
          <w:szCs w:val="20"/>
        </w:rPr>
        <w:t>return 0;</w:t>
      </w:r>
    </w:p>
    <w:p w14:paraId="5E17D51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>}</w:t>
      </w:r>
    </w:p>
    <w:p w14:paraId="0C293778" w14:textId="77777777" w:rsid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</w:p>
    <w:p w14:paraId="53578D3B" w14:textId="77E5B3BC" w:rsidR="00C135A5" w:rsidRDefault="00C135A5" w:rsidP="00C135A5">
      <w:pPr>
        <w:pStyle w:val="Heading2"/>
        <w:numPr>
          <w:ilvl w:val="0"/>
          <w:numId w:val="0"/>
        </w:numPr>
      </w:pPr>
      <w:bookmarkStart w:id="22" w:name="_Toc497726545"/>
      <w:r>
        <w:t>A6. sender.c</w:t>
      </w:r>
      <w:bookmarkEnd w:id="22"/>
    </w:p>
    <w:p w14:paraId="04D59B7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"AppLink.h"</w:t>
      </w:r>
    </w:p>
    <w:p w14:paraId="11BADE8F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>#include "dataLink.h"</w:t>
      </w:r>
    </w:p>
    <w:p w14:paraId="48F8C6C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>#include &lt;stdio.h&gt;</w:t>
      </w:r>
    </w:p>
    <w:p w14:paraId="0AED937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</w:p>
    <w:p w14:paraId="573DE17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>int main(int argc, char *argv[]) {</w:t>
      </w:r>
    </w:p>
    <w:p w14:paraId="7BFE76E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</w:p>
    <w:p w14:paraId="6C24675D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(void)signal(SIGALRM, atende); // instala  rotina que atende interrupcao</w:t>
      </w:r>
    </w:p>
    <w:p w14:paraId="4B9E46E8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int fd;</w:t>
      </w:r>
    </w:p>
    <w:p w14:paraId="1213105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</w:p>
    <w:p w14:paraId="0065CBB2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if (argc &lt; 2) {</w:t>
      </w:r>
    </w:p>
    <w:p w14:paraId="5C441E1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 xml:space="preserve">    perror("Invalid num of arguments");</w:t>
      </w:r>
    </w:p>
    <w:p w14:paraId="3C433B9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</w:rPr>
        <w:t xml:space="preserve">    </w:t>
      </w:r>
      <w:r w:rsidRPr="00C135A5">
        <w:rPr>
          <w:rFonts w:ascii="Eurostile" w:hAnsi="Eurostile"/>
          <w:sz w:val="20"/>
          <w:szCs w:val="20"/>
          <w:lang w:val="en-GB"/>
        </w:rPr>
        <w:t>return -1;</w:t>
      </w:r>
    </w:p>
    <w:p w14:paraId="7A50D80E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}</w:t>
      </w:r>
    </w:p>
    <w:p w14:paraId="0A7D7BA3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0AFCDB15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fd = connection(argv[1], SENDER);</w:t>
      </w:r>
    </w:p>
    <w:p w14:paraId="216D775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printf("llopen complete\n\n");</w:t>
      </w:r>
    </w:p>
    <w:p w14:paraId="7F872B3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7F9230E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if (fd &gt; 0)</w:t>
      </w:r>
    </w:p>
    <w:p w14:paraId="2669F54A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  sendData();</w:t>
      </w:r>
    </w:p>
    <w:p w14:paraId="49F3F1B9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2E8D17E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llclose(fd, SENDER);</w:t>
      </w:r>
    </w:p>
    <w:p w14:paraId="75D9EC20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printf("llclose complete\n");</w:t>
      </w:r>
    </w:p>
    <w:p w14:paraId="44447C37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</w:p>
    <w:p w14:paraId="125E15BC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  <w:lang w:val="en-GB"/>
        </w:rPr>
      </w:pPr>
      <w:r w:rsidRPr="00C135A5">
        <w:rPr>
          <w:rFonts w:ascii="Eurostile" w:hAnsi="Eurostile"/>
          <w:sz w:val="20"/>
          <w:szCs w:val="20"/>
          <w:lang w:val="en-GB"/>
        </w:rPr>
        <w:t xml:space="preserve">  return 0;</w:t>
      </w:r>
    </w:p>
    <w:p w14:paraId="3E749946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  <w:r w:rsidRPr="00C135A5">
        <w:rPr>
          <w:rFonts w:ascii="Eurostile" w:hAnsi="Eurostile"/>
          <w:sz w:val="20"/>
          <w:szCs w:val="20"/>
        </w:rPr>
        <w:t>}</w:t>
      </w:r>
    </w:p>
    <w:p w14:paraId="422D20FE" w14:textId="77777777" w:rsid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</w:p>
    <w:p w14:paraId="1A28F351" w14:textId="77777777" w:rsidR="00C135A5" w:rsidRPr="00C135A5" w:rsidRDefault="00C135A5" w:rsidP="00C135A5">
      <w:pPr>
        <w:spacing w:line="276" w:lineRule="auto"/>
        <w:rPr>
          <w:rFonts w:ascii="Eurostile" w:hAnsi="Eurostile"/>
          <w:sz w:val="20"/>
          <w:szCs w:val="20"/>
        </w:rPr>
      </w:pPr>
    </w:p>
    <w:p w14:paraId="1C8533FF" w14:textId="71C4DA72" w:rsidR="005359EB" w:rsidRPr="005359EB" w:rsidRDefault="005359EB" w:rsidP="005359EB"/>
    <w:sectPr w:rsidR="005359EB" w:rsidRPr="005359EB" w:rsidSect="00FD4C0D">
      <w:headerReference w:type="default" r:id="rId9"/>
      <w:footerReference w:type="default" r:id="rId10"/>
      <w:type w:val="continuous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295598" w14:textId="77777777" w:rsidR="00997EAF" w:rsidRDefault="00997EAF" w:rsidP="0041038E">
      <w:pPr>
        <w:spacing w:line="240" w:lineRule="auto"/>
      </w:pPr>
      <w:r>
        <w:separator/>
      </w:r>
    </w:p>
  </w:endnote>
  <w:endnote w:type="continuationSeparator" w:id="0">
    <w:p w14:paraId="30D6A53F" w14:textId="77777777" w:rsidR="00997EAF" w:rsidRDefault="00997EAF" w:rsidP="0041038E">
      <w:pPr>
        <w:spacing w:line="240" w:lineRule="auto"/>
      </w:pPr>
      <w:r>
        <w:continuationSeparator/>
      </w:r>
    </w:p>
  </w:endnote>
  <w:endnote w:type="continuationNotice" w:id="1">
    <w:p w14:paraId="2ACA34F0" w14:textId="77777777" w:rsidR="00997EAF" w:rsidRDefault="00997EA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UMing H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F5D35" w14:textId="77777777" w:rsidR="00F87376" w:rsidRPr="000F352E" w:rsidRDefault="00F87376" w:rsidP="00256F5B">
    <w:pPr>
      <w:pStyle w:val="Footer"/>
      <w:framePr w:wrap="none" w:vAnchor="text" w:hAnchor="margin" w:xAlign="right" w:y="1"/>
      <w:tabs>
        <w:tab w:val="center" w:leader="underscore" w:pos="4153"/>
      </w:tabs>
      <w:rPr>
        <w:rStyle w:val="PageNumber"/>
        <w:color w:val="808080" w:themeColor="background1" w:themeShade="80"/>
      </w:rPr>
    </w:pPr>
    <w:r w:rsidRPr="000F352E">
      <w:rPr>
        <w:rStyle w:val="PageNumber"/>
        <w:color w:val="808080" w:themeColor="background1" w:themeShade="80"/>
      </w:rPr>
      <w:fldChar w:fldCharType="begin"/>
    </w:r>
    <w:r w:rsidRPr="000F352E">
      <w:rPr>
        <w:rStyle w:val="PageNumber"/>
        <w:color w:val="808080" w:themeColor="background1" w:themeShade="80"/>
      </w:rPr>
      <w:instrText xml:space="preserve">PAGE  </w:instrText>
    </w:r>
    <w:r w:rsidRPr="000F352E">
      <w:rPr>
        <w:rStyle w:val="PageNumber"/>
        <w:color w:val="808080" w:themeColor="background1" w:themeShade="80"/>
      </w:rPr>
      <w:fldChar w:fldCharType="separate"/>
    </w:r>
    <w:r w:rsidR="00883FC8">
      <w:rPr>
        <w:rStyle w:val="PageNumber"/>
        <w:noProof/>
        <w:color w:val="808080" w:themeColor="background1" w:themeShade="80"/>
      </w:rPr>
      <w:t>17</w:t>
    </w:r>
    <w:r w:rsidRPr="000F352E">
      <w:rPr>
        <w:rStyle w:val="PageNumber"/>
        <w:color w:val="808080" w:themeColor="background1" w:themeShade="80"/>
      </w:rPr>
      <w:fldChar w:fldCharType="end"/>
    </w:r>
  </w:p>
  <w:p w14:paraId="75E56D26" w14:textId="2791AD2D" w:rsidR="00F87376" w:rsidRPr="00F21010" w:rsidRDefault="00F87376" w:rsidP="00A552A4">
    <w:pPr>
      <w:pStyle w:val="Footer"/>
      <w:ind w:right="357"/>
      <w:jc w:val="left"/>
      <w:rPr>
        <w:color w:val="808080" w:themeColor="background1" w:themeShade="80"/>
      </w:rPr>
    </w:pPr>
    <w:r>
      <w:rPr>
        <w:color w:val="808080" w:themeColor="background1" w:themeShade="80"/>
      </w:rPr>
      <w:t>Beatriz Henriques/Nádia Carvalho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3AD564" w14:textId="77777777" w:rsidR="00997EAF" w:rsidRDefault="00997EAF" w:rsidP="0041038E">
      <w:pPr>
        <w:spacing w:line="240" w:lineRule="auto"/>
      </w:pPr>
      <w:r>
        <w:separator/>
      </w:r>
    </w:p>
  </w:footnote>
  <w:footnote w:type="continuationSeparator" w:id="0">
    <w:p w14:paraId="5F1B2AA2" w14:textId="77777777" w:rsidR="00997EAF" w:rsidRDefault="00997EAF" w:rsidP="0041038E">
      <w:pPr>
        <w:spacing w:line="240" w:lineRule="auto"/>
      </w:pPr>
      <w:r>
        <w:continuationSeparator/>
      </w:r>
    </w:p>
  </w:footnote>
  <w:footnote w:type="continuationNotice" w:id="1">
    <w:p w14:paraId="0E858644" w14:textId="77777777" w:rsidR="00997EAF" w:rsidRDefault="00997EA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FF4D8" w14:textId="3F9C2779" w:rsidR="00F87376" w:rsidRPr="00077A29" w:rsidRDefault="00F87376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Redes de Computadores</w:t>
    </w:r>
    <w:r w:rsidRPr="00077A29">
      <w:rPr>
        <w:color w:val="808080" w:themeColor="background1" w:themeShade="80"/>
      </w:rPr>
      <w:t xml:space="preserve"> – </w:t>
    </w:r>
    <w:r>
      <w:rPr>
        <w:color w:val="808080" w:themeColor="background1" w:themeShade="80"/>
      </w:rPr>
      <w:t>1ºTrabalho Laboratorial</w:t>
    </w:r>
  </w:p>
  <w:p w14:paraId="3F220328" w14:textId="77777777" w:rsidR="00F87376" w:rsidRDefault="00F873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3E6CA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A6E2E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868F3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DFE47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01A36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2182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57086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544D8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838C9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901F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F628F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23FA7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4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6">
    <w:nsid w:val="00000006"/>
    <w:multiLevelType w:val="multilevel"/>
    <w:tmpl w:val="6B7E24EE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18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2D84ABA"/>
    <w:multiLevelType w:val="hybridMultilevel"/>
    <w:tmpl w:val="165E7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44C1244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>
    <w:nsid w:val="0F4172C2"/>
    <w:multiLevelType w:val="multilevel"/>
    <w:tmpl w:val="BE3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B554B52"/>
    <w:multiLevelType w:val="multilevel"/>
    <w:tmpl w:val="40AC8E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1FE25F8D"/>
    <w:multiLevelType w:val="hybridMultilevel"/>
    <w:tmpl w:val="DB06FCD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213F3179"/>
    <w:multiLevelType w:val="hybridMultilevel"/>
    <w:tmpl w:val="C6D0D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1F31A0C"/>
    <w:multiLevelType w:val="hybridMultilevel"/>
    <w:tmpl w:val="F9A00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97943B8"/>
    <w:multiLevelType w:val="hybridMultilevel"/>
    <w:tmpl w:val="7958827C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2C904F13"/>
    <w:multiLevelType w:val="hybridMultilevel"/>
    <w:tmpl w:val="8884C592"/>
    <w:lvl w:ilvl="0" w:tplc="D78CD740">
      <w:start w:val="1"/>
      <w:numFmt w:val="bullet"/>
      <w:lvlText w:val=""/>
      <w:lvlJc w:val="left"/>
      <w:pPr>
        <w:ind w:left="720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CC4124C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2">
    <w:nsid w:val="2DB703E9"/>
    <w:multiLevelType w:val="hybridMultilevel"/>
    <w:tmpl w:val="7E2C05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349C7645"/>
    <w:multiLevelType w:val="hybridMultilevel"/>
    <w:tmpl w:val="2D904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A30757A"/>
    <w:multiLevelType w:val="multilevel"/>
    <w:tmpl w:val="4BD6C9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>
    <w:nsid w:val="47F72429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49FA3D4C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12C425C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53384ECB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9170AC6"/>
    <w:multiLevelType w:val="hybridMultilevel"/>
    <w:tmpl w:val="57329B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B3B3D81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C737F78"/>
    <w:multiLevelType w:val="hybridMultilevel"/>
    <w:tmpl w:val="E5BE27FE"/>
    <w:lvl w:ilvl="0" w:tplc="D78CD740">
      <w:start w:val="1"/>
      <w:numFmt w:val="bullet"/>
      <w:lvlText w:val=""/>
      <w:lvlJc w:val="left"/>
      <w:pPr>
        <w:ind w:left="1429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600D117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>
    <w:nsid w:val="6A3134A3"/>
    <w:multiLevelType w:val="multilevel"/>
    <w:tmpl w:val="0816001D"/>
    <w:styleLink w:val="Pont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28"/>
  </w:num>
  <w:num w:numId="5">
    <w:abstractNumId w:val="33"/>
  </w:num>
  <w:num w:numId="6">
    <w:abstractNumId w:val="27"/>
  </w:num>
  <w:num w:numId="7">
    <w:abstractNumId w:val="43"/>
  </w:num>
  <w:num w:numId="8">
    <w:abstractNumId w:val="40"/>
  </w:num>
  <w:num w:numId="9">
    <w:abstractNumId w:val="36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38"/>
  </w:num>
  <w:num w:numId="22">
    <w:abstractNumId w:val="34"/>
  </w:num>
  <w:num w:numId="23">
    <w:abstractNumId w:val="42"/>
  </w:num>
  <w:num w:numId="24">
    <w:abstractNumId w:val="24"/>
  </w:num>
  <w:num w:numId="25">
    <w:abstractNumId w:val="25"/>
  </w:num>
  <w:num w:numId="26">
    <w:abstractNumId w:val="26"/>
  </w:num>
  <w:num w:numId="27">
    <w:abstractNumId w:val="32"/>
  </w:num>
  <w:num w:numId="28">
    <w:abstractNumId w:val="39"/>
  </w:num>
  <w:num w:numId="29">
    <w:abstractNumId w:val="30"/>
  </w:num>
  <w:num w:numId="30">
    <w:abstractNumId w:val="29"/>
  </w:num>
  <w:num w:numId="31">
    <w:abstractNumId w:val="37"/>
  </w:num>
  <w:num w:numId="32">
    <w:abstractNumId w:val="41"/>
  </w:num>
  <w:num w:numId="33">
    <w:abstractNumId w:val="35"/>
  </w:num>
  <w:num w:numId="34">
    <w:abstractNumId w:val="22"/>
  </w:num>
  <w:num w:numId="35">
    <w:abstractNumId w:val="23"/>
  </w:num>
  <w:num w:numId="36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4049FF"/>
    <w:rsid w:val="00003047"/>
    <w:rsid w:val="000033B6"/>
    <w:rsid w:val="0000354D"/>
    <w:rsid w:val="0001599B"/>
    <w:rsid w:val="00015A78"/>
    <w:rsid w:val="00027550"/>
    <w:rsid w:val="000276E9"/>
    <w:rsid w:val="00035F39"/>
    <w:rsid w:val="0004192C"/>
    <w:rsid w:val="0004212D"/>
    <w:rsid w:val="00044C9B"/>
    <w:rsid w:val="000460D7"/>
    <w:rsid w:val="00050CA5"/>
    <w:rsid w:val="00063339"/>
    <w:rsid w:val="00063F0E"/>
    <w:rsid w:val="00073C9F"/>
    <w:rsid w:val="00077A29"/>
    <w:rsid w:val="0008092F"/>
    <w:rsid w:val="00081314"/>
    <w:rsid w:val="00081DFE"/>
    <w:rsid w:val="00082A58"/>
    <w:rsid w:val="000839BF"/>
    <w:rsid w:val="00090E90"/>
    <w:rsid w:val="0009397F"/>
    <w:rsid w:val="000964B7"/>
    <w:rsid w:val="000A00C2"/>
    <w:rsid w:val="000A3E7E"/>
    <w:rsid w:val="000A5BC1"/>
    <w:rsid w:val="000B0A86"/>
    <w:rsid w:val="000B0E7A"/>
    <w:rsid w:val="000B3986"/>
    <w:rsid w:val="000B4AD9"/>
    <w:rsid w:val="000C2690"/>
    <w:rsid w:val="000C5884"/>
    <w:rsid w:val="000C5F4B"/>
    <w:rsid w:val="000D0A0C"/>
    <w:rsid w:val="000D6DCF"/>
    <w:rsid w:val="000E1C73"/>
    <w:rsid w:val="000E30D5"/>
    <w:rsid w:val="000E467A"/>
    <w:rsid w:val="000E5700"/>
    <w:rsid w:val="000E6810"/>
    <w:rsid w:val="000E6A9C"/>
    <w:rsid w:val="000F1C2C"/>
    <w:rsid w:val="000F352E"/>
    <w:rsid w:val="000F5E22"/>
    <w:rsid w:val="001064F3"/>
    <w:rsid w:val="0010650E"/>
    <w:rsid w:val="00107193"/>
    <w:rsid w:val="0010733C"/>
    <w:rsid w:val="00116E3A"/>
    <w:rsid w:val="00121DE7"/>
    <w:rsid w:val="00122C28"/>
    <w:rsid w:val="0012513F"/>
    <w:rsid w:val="00131917"/>
    <w:rsid w:val="00135784"/>
    <w:rsid w:val="001401B9"/>
    <w:rsid w:val="00140E1D"/>
    <w:rsid w:val="00147478"/>
    <w:rsid w:val="0015739A"/>
    <w:rsid w:val="001573DD"/>
    <w:rsid w:val="00160532"/>
    <w:rsid w:val="0016477D"/>
    <w:rsid w:val="00165F43"/>
    <w:rsid w:val="0017024C"/>
    <w:rsid w:val="00175C74"/>
    <w:rsid w:val="001769D1"/>
    <w:rsid w:val="00181AB8"/>
    <w:rsid w:val="00182038"/>
    <w:rsid w:val="001820A1"/>
    <w:rsid w:val="00184193"/>
    <w:rsid w:val="00187EC1"/>
    <w:rsid w:val="00191EA3"/>
    <w:rsid w:val="00194D6F"/>
    <w:rsid w:val="00197342"/>
    <w:rsid w:val="001979BC"/>
    <w:rsid w:val="001A14EB"/>
    <w:rsid w:val="001A563E"/>
    <w:rsid w:val="001A57FA"/>
    <w:rsid w:val="001A5A93"/>
    <w:rsid w:val="001A7107"/>
    <w:rsid w:val="001B7618"/>
    <w:rsid w:val="001C6728"/>
    <w:rsid w:val="001D083F"/>
    <w:rsid w:val="001D7FC8"/>
    <w:rsid w:val="001E0D53"/>
    <w:rsid w:val="001E3F78"/>
    <w:rsid w:val="001E6454"/>
    <w:rsid w:val="001E6D2A"/>
    <w:rsid w:val="001E74CC"/>
    <w:rsid w:val="001E7D5F"/>
    <w:rsid w:val="001E7F64"/>
    <w:rsid w:val="001F092A"/>
    <w:rsid w:val="001F228F"/>
    <w:rsid w:val="001F6C75"/>
    <w:rsid w:val="001F7A19"/>
    <w:rsid w:val="0020333B"/>
    <w:rsid w:val="002107C8"/>
    <w:rsid w:val="0021182F"/>
    <w:rsid w:val="00211B03"/>
    <w:rsid w:val="00212752"/>
    <w:rsid w:val="00213D54"/>
    <w:rsid w:val="00215043"/>
    <w:rsid w:val="00215C99"/>
    <w:rsid w:val="00221F34"/>
    <w:rsid w:val="00221F62"/>
    <w:rsid w:val="00227562"/>
    <w:rsid w:val="0023446A"/>
    <w:rsid w:val="00235D21"/>
    <w:rsid w:val="00236171"/>
    <w:rsid w:val="00240626"/>
    <w:rsid w:val="0024090E"/>
    <w:rsid w:val="00241F3C"/>
    <w:rsid w:val="002422ED"/>
    <w:rsid w:val="0024750B"/>
    <w:rsid w:val="0025572D"/>
    <w:rsid w:val="00256F5B"/>
    <w:rsid w:val="00263C01"/>
    <w:rsid w:val="00263F59"/>
    <w:rsid w:val="00271855"/>
    <w:rsid w:val="002721E0"/>
    <w:rsid w:val="0027297F"/>
    <w:rsid w:val="002735A3"/>
    <w:rsid w:val="00274818"/>
    <w:rsid w:val="002856CC"/>
    <w:rsid w:val="00287976"/>
    <w:rsid w:val="0029216E"/>
    <w:rsid w:val="00296637"/>
    <w:rsid w:val="002A230B"/>
    <w:rsid w:val="002A25DD"/>
    <w:rsid w:val="002A45C7"/>
    <w:rsid w:val="002B00AC"/>
    <w:rsid w:val="002B0619"/>
    <w:rsid w:val="002C3885"/>
    <w:rsid w:val="002C3E49"/>
    <w:rsid w:val="002D3618"/>
    <w:rsid w:val="002D5A01"/>
    <w:rsid w:val="002D74DF"/>
    <w:rsid w:val="002E218C"/>
    <w:rsid w:val="002E3B6B"/>
    <w:rsid w:val="002E5F72"/>
    <w:rsid w:val="002F0086"/>
    <w:rsid w:val="002F0C4B"/>
    <w:rsid w:val="002F7BB6"/>
    <w:rsid w:val="00301680"/>
    <w:rsid w:val="00301799"/>
    <w:rsid w:val="00304BFA"/>
    <w:rsid w:val="00310031"/>
    <w:rsid w:val="00314A70"/>
    <w:rsid w:val="00314F1C"/>
    <w:rsid w:val="00315BF4"/>
    <w:rsid w:val="00317371"/>
    <w:rsid w:val="003216BE"/>
    <w:rsid w:val="0032588D"/>
    <w:rsid w:val="0032667F"/>
    <w:rsid w:val="00327E2C"/>
    <w:rsid w:val="00331419"/>
    <w:rsid w:val="00332B11"/>
    <w:rsid w:val="00332E37"/>
    <w:rsid w:val="0033505A"/>
    <w:rsid w:val="00340C5E"/>
    <w:rsid w:val="00341C78"/>
    <w:rsid w:val="003427B3"/>
    <w:rsid w:val="003430B5"/>
    <w:rsid w:val="003473B3"/>
    <w:rsid w:val="003524E1"/>
    <w:rsid w:val="00355592"/>
    <w:rsid w:val="00360CAD"/>
    <w:rsid w:val="00362668"/>
    <w:rsid w:val="00364BEB"/>
    <w:rsid w:val="003660E1"/>
    <w:rsid w:val="00367ECD"/>
    <w:rsid w:val="00385124"/>
    <w:rsid w:val="003874A9"/>
    <w:rsid w:val="0039098E"/>
    <w:rsid w:val="00394CAA"/>
    <w:rsid w:val="0039659F"/>
    <w:rsid w:val="003A5502"/>
    <w:rsid w:val="003A5611"/>
    <w:rsid w:val="003A609F"/>
    <w:rsid w:val="003A6ADD"/>
    <w:rsid w:val="003B1974"/>
    <w:rsid w:val="003B33E7"/>
    <w:rsid w:val="003B3BDF"/>
    <w:rsid w:val="003C0D3C"/>
    <w:rsid w:val="003C2866"/>
    <w:rsid w:val="003C2EF2"/>
    <w:rsid w:val="003C42A2"/>
    <w:rsid w:val="003C62CD"/>
    <w:rsid w:val="003C67E9"/>
    <w:rsid w:val="003D486F"/>
    <w:rsid w:val="003D5DE1"/>
    <w:rsid w:val="003E168B"/>
    <w:rsid w:val="003E4244"/>
    <w:rsid w:val="003E4B0D"/>
    <w:rsid w:val="003F0B19"/>
    <w:rsid w:val="003F19C3"/>
    <w:rsid w:val="003F4438"/>
    <w:rsid w:val="0040307A"/>
    <w:rsid w:val="004032E9"/>
    <w:rsid w:val="00403427"/>
    <w:rsid w:val="004049FF"/>
    <w:rsid w:val="0040533C"/>
    <w:rsid w:val="004100F7"/>
    <w:rsid w:val="0041038E"/>
    <w:rsid w:val="00412499"/>
    <w:rsid w:val="004131AD"/>
    <w:rsid w:val="00417CBE"/>
    <w:rsid w:val="00421741"/>
    <w:rsid w:val="004275F4"/>
    <w:rsid w:val="004300EE"/>
    <w:rsid w:val="00433C47"/>
    <w:rsid w:val="00436EE3"/>
    <w:rsid w:val="00437443"/>
    <w:rsid w:val="00440869"/>
    <w:rsid w:val="00440B25"/>
    <w:rsid w:val="0044479C"/>
    <w:rsid w:val="004451D9"/>
    <w:rsid w:val="00447C5F"/>
    <w:rsid w:val="00452823"/>
    <w:rsid w:val="0045442A"/>
    <w:rsid w:val="004605A7"/>
    <w:rsid w:val="00460E2E"/>
    <w:rsid w:val="004630F3"/>
    <w:rsid w:val="00463362"/>
    <w:rsid w:val="0046443A"/>
    <w:rsid w:val="004678A8"/>
    <w:rsid w:val="00472790"/>
    <w:rsid w:val="004737F3"/>
    <w:rsid w:val="00484440"/>
    <w:rsid w:val="00485657"/>
    <w:rsid w:val="00487A74"/>
    <w:rsid w:val="00490127"/>
    <w:rsid w:val="004902C9"/>
    <w:rsid w:val="0049043E"/>
    <w:rsid w:val="0049165B"/>
    <w:rsid w:val="00493674"/>
    <w:rsid w:val="00494342"/>
    <w:rsid w:val="00495CFB"/>
    <w:rsid w:val="00496660"/>
    <w:rsid w:val="00496D9E"/>
    <w:rsid w:val="004A1FB7"/>
    <w:rsid w:val="004A3991"/>
    <w:rsid w:val="004A67A3"/>
    <w:rsid w:val="004B0387"/>
    <w:rsid w:val="004B1A78"/>
    <w:rsid w:val="004B7E58"/>
    <w:rsid w:val="004C08C0"/>
    <w:rsid w:val="004C4AA9"/>
    <w:rsid w:val="004D146E"/>
    <w:rsid w:val="004D50BE"/>
    <w:rsid w:val="004D5EB7"/>
    <w:rsid w:val="004D743D"/>
    <w:rsid w:val="004E1957"/>
    <w:rsid w:val="004E1962"/>
    <w:rsid w:val="004E3670"/>
    <w:rsid w:val="004E3F04"/>
    <w:rsid w:val="004E6A44"/>
    <w:rsid w:val="004F07AD"/>
    <w:rsid w:val="004F0C86"/>
    <w:rsid w:val="004F2296"/>
    <w:rsid w:val="004F4CF6"/>
    <w:rsid w:val="004F6789"/>
    <w:rsid w:val="00500312"/>
    <w:rsid w:val="005010C9"/>
    <w:rsid w:val="00503C57"/>
    <w:rsid w:val="0050649B"/>
    <w:rsid w:val="00511226"/>
    <w:rsid w:val="005145E0"/>
    <w:rsid w:val="005234F2"/>
    <w:rsid w:val="005235F5"/>
    <w:rsid w:val="00524319"/>
    <w:rsid w:val="0052628F"/>
    <w:rsid w:val="005359EB"/>
    <w:rsid w:val="00537D19"/>
    <w:rsid w:val="00544ABF"/>
    <w:rsid w:val="00545AB6"/>
    <w:rsid w:val="00545AB8"/>
    <w:rsid w:val="005479D8"/>
    <w:rsid w:val="00556403"/>
    <w:rsid w:val="0056075F"/>
    <w:rsid w:val="0056175A"/>
    <w:rsid w:val="00561BE1"/>
    <w:rsid w:val="00572CBB"/>
    <w:rsid w:val="00574C64"/>
    <w:rsid w:val="005775EB"/>
    <w:rsid w:val="00585E24"/>
    <w:rsid w:val="00590ED9"/>
    <w:rsid w:val="00592071"/>
    <w:rsid w:val="00592425"/>
    <w:rsid w:val="005A406A"/>
    <w:rsid w:val="005A5BDE"/>
    <w:rsid w:val="005A75B4"/>
    <w:rsid w:val="005B1BF0"/>
    <w:rsid w:val="005B5982"/>
    <w:rsid w:val="005B5ED1"/>
    <w:rsid w:val="005B7954"/>
    <w:rsid w:val="005C63CB"/>
    <w:rsid w:val="005D59D4"/>
    <w:rsid w:val="005E1466"/>
    <w:rsid w:val="005E1821"/>
    <w:rsid w:val="005E3D45"/>
    <w:rsid w:val="005E524A"/>
    <w:rsid w:val="005F28AF"/>
    <w:rsid w:val="005F45C4"/>
    <w:rsid w:val="005F5506"/>
    <w:rsid w:val="005F6642"/>
    <w:rsid w:val="00602559"/>
    <w:rsid w:val="00604FD6"/>
    <w:rsid w:val="00606CF1"/>
    <w:rsid w:val="00606F46"/>
    <w:rsid w:val="006118F5"/>
    <w:rsid w:val="00616BA7"/>
    <w:rsid w:val="00621E50"/>
    <w:rsid w:val="00625292"/>
    <w:rsid w:val="0062588B"/>
    <w:rsid w:val="00627CD2"/>
    <w:rsid w:val="00627FA9"/>
    <w:rsid w:val="0064038E"/>
    <w:rsid w:val="00641C9D"/>
    <w:rsid w:val="00643F58"/>
    <w:rsid w:val="00645606"/>
    <w:rsid w:val="00647947"/>
    <w:rsid w:val="0065080F"/>
    <w:rsid w:val="00654A12"/>
    <w:rsid w:val="00655DD1"/>
    <w:rsid w:val="00657E91"/>
    <w:rsid w:val="006610AA"/>
    <w:rsid w:val="00661C35"/>
    <w:rsid w:val="0066216C"/>
    <w:rsid w:val="00670EF1"/>
    <w:rsid w:val="00673C43"/>
    <w:rsid w:val="00673EA8"/>
    <w:rsid w:val="00676EE9"/>
    <w:rsid w:val="0068011F"/>
    <w:rsid w:val="0069153A"/>
    <w:rsid w:val="006924B3"/>
    <w:rsid w:val="006944EF"/>
    <w:rsid w:val="006958C6"/>
    <w:rsid w:val="00696200"/>
    <w:rsid w:val="006966CB"/>
    <w:rsid w:val="00697F3D"/>
    <w:rsid w:val="006A06EC"/>
    <w:rsid w:val="006A2855"/>
    <w:rsid w:val="006A4492"/>
    <w:rsid w:val="006B1BA0"/>
    <w:rsid w:val="006B5C4A"/>
    <w:rsid w:val="006C1C35"/>
    <w:rsid w:val="006C1D0E"/>
    <w:rsid w:val="006C37DE"/>
    <w:rsid w:val="006D1655"/>
    <w:rsid w:val="006E19C4"/>
    <w:rsid w:val="006E1DF5"/>
    <w:rsid w:val="006E68FD"/>
    <w:rsid w:val="006F6F80"/>
    <w:rsid w:val="00700737"/>
    <w:rsid w:val="00724687"/>
    <w:rsid w:val="007256EF"/>
    <w:rsid w:val="00725F6B"/>
    <w:rsid w:val="00730AA1"/>
    <w:rsid w:val="00731866"/>
    <w:rsid w:val="007318C2"/>
    <w:rsid w:val="0073303D"/>
    <w:rsid w:val="00734E9D"/>
    <w:rsid w:val="007358F2"/>
    <w:rsid w:val="0074087B"/>
    <w:rsid w:val="00740F00"/>
    <w:rsid w:val="0075316C"/>
    <w:rsid w:val="00754AE7"/>
    <w:rsid w:val="00755C85"/>
    <w:rsid w:val="00763AB3"/>
    <w:rsid w:val="007712B5"/>
    <w:rsid w:val="00771998"/>
    <w:rsid w:val="00772FD9"/>
    <w:rsid w:val="007742B7"/>
    <w:rsid w:val="00781891"/>
    <w:rsid w:val="00783E06"/>
    <w:rsid w:val="0078781F"/>
    <w:rsid w:val="00787928"/>
    <w:rsid w:val="0079000C"/>
    <w:rsid w:val="007912AF"/>
    <w:rsid w:val="00797402"/>
    <w:rsid w:val="00797EFF"/>
    <w:rsid w:val="007A609D"/>
    <w:rsid w:val="007B3649"/>
    <w:rsid w:val="007B3BDE"/>
    <w:rsid w:val="007B56DA"/>
    <w:rsid w:val="007B7FB3"/>
    <w:rsid w:val="007C303B"/>
    <w:rsid w:val="007C3E3D"/>
    <w:rsid w:val="007C4FAC"/>
    <w:rsid w:val="007C6D70"/>
    <w:rsid w:val="007C7327"/>
    <w:rsid w:val="007D305A"/>
    <w:rsid w:val="007D39B7"/>
    <w:rsid w:val="007E234C"/>
    <w:rsid w:val="007F3F46"/>
    <w:rsid w:val="007F422A"/>
    <w:rsid w:val="008005A9"/>
    <w:rsid w:val="00801B25"/>
    <w:rsid w:val="0080426B"/>
    <w:rsid w:val="00805217"/>
    <w:rsid w:val="008104FB"/>
    <w:rsid w:val="00813419"/>
    <w:rsid w:val="008155C7"/>
    <w:rsid w:val="00815691"/>
    <w:rsid w:val="00820CD0"/>
    <w:rsid w:val="00832D58"/>
    <w:rsid w:val="00836D15"/>
    <w:rsid w:val="0083765E"/>
    <w:rsid w:val="00843F6F"/>
    <w:rsid w:val="00844810"/>
    <w:rsid w:val="00844F4E"/>
    <w:rsid w:val="00853E44"/>
    <w:rsid w:val="008628C3"/>
    <w:rsid w:val="00865DAF"/>
    <w:rsid w:val="008673DC"/>
    <w:rsid w:val="00874F4F"/>
    <w:rsid w:val="00883FC8"/>
    <w:rsid w:val="0088724A"/>
    <w:rsid w:val="00892F1F"/>
    <w:rsid w:val="008944C4"/>
    <w:rsid w:val="00894F91"/>
    <w:rsid w:val="00896B79"/>
    <w:rsid w:val="008A1DB8"/>
    <w:rsid w:val="008A1E0E"/>
    <w:rsid w:val="008A4B19"/>
    <w:rsid w:val="008A4C55"/>
    <w:rsid w:val="008B276C"/>
    <w:rsid w:val="008B405D"/>
    <w:rsid w:val="008B7BA2"/>
    <w:rsid w:val="008C6382"/>
    <w:rsid w:val="008C747E"/>
    <w:rsid w:val="008D3881"/>
    <w:rsid w:val="008D3E84"/>
    <w:rsid w:val="008D5957"/>
    <w:rsid w:val="008E2DC6"/>
    <w:rsid w:val="008E2DF2"/>
    <w:rsid w:val="008E5DBE"/>
    <w:rsid w:val="008E5DC1"/>
    <w:rsid w:val="008E712B"/>
    <w:rsid w:val="008F0447"/>
    <w:rsid w:val="008F23AF"/>
    <w:rsid w:val="008F3644"/>
    <w:rsid w:val="008F78A4"/>
    <w:rsid w:val="0090067C"/>
    <w:rsid w:val="00903EC8"/>
    <w:rsid w:val="00905E3A"/>
    <w:rsid w:val="00910060"/>
    <w:rsid w:val="00910315"/>
    <w:rsid w:val="009117F9"/>
    <w:rsid w:val="00914A23"/>
    <w:rsid w:val="00915694"/>
    <w:rsid w:val="00916EE6"/>
    <w:rsid w:val="00921347"/>
    <w:rsid w:val="0092689C"/>
    <w:rsid w:val="00927136"/>
    <w:rsid w:val="00930296"/>
    <w:rsid w:val="009304CB"/>
    <w:rsid w:val="00934130"/>
    <w:rsid w:val="009406F6"/>
    <w:rsid w:val="00942AE1"/>
    <w:rsid w:val="00956B00"/>
    <w:rsid w:val="00972577"/>
    <w:rsid w:val="00975526"/>
    <w:rsid w:val="00977127"/>
    <w:rsid w:val="009777B4"/>
    <w:rsid w:val="00977AD3"/>
    <w:rsid w:val="00980883"/>
    <w:rsid w:val="009826C7"/>
    <w:rsid w:val="009850B9"/>
    <w:rsid w:val="00985B6B"/>
    <w:rsid w:val="00985D36"/>
    <w:rsid w:val="0098792C"/>
    <w:rsid w:val="00995140"/>
    <w:rsid w:val="00997EAF"/>
    <w:rsid w:val="009A1D6A"/>
    <w:rsid w:val="009A376F"/>
    <w:rsid w:val="009A3BC8"/>
    <w:rsid w:val="009C26DD"/>
    <w:rsid w:val="009C5BF1"/>
    <w:rsid w:val="009D04CE"/>
    <w:rsid w:val="009D58AA"/>
    <w:rsid w:val="009D756B"/>
    <w:rsid w:val="009D7716"/>
    <w:rsid w:val="009E054B"/>
    <w:rsid w:val="009E14DE"/>
    <w:rsid w:val="009E62FC"/>
    <w:rsid w:val="009F21FE"/>
    <w:rsid w:val="009F3D7E"/>
    <w:rsid w:val="009F4D79"/>
    <w:rsid w:val="00A041DC"/>
    <w:rsid w:val="00A07657"/>
    <w:rsid w:val="00A135EB"/>
    <w:rsid w:val="00A15824"/>
    <w:rsid w:val="00A16700"/>
    <w:rsid w:val="00A236C4"/>
    <w:rsid w:val="00A25906"/>
    <w:rsid w:val="00A309E5"/>
    <w:rsid w:val="00A34AB8"/>
    <w:rsid w:val="00A36B2D"/>
    <w:rsid w:val="00A41EC3"/>
    <w:rsid w:val="00A51C53"/>
    <w:rsid w:val="00A51F96"/>
    <w:rsid w:val="00A52E70"/>
    <w:rsid w:val="00A552A4"/>
    <w:rsid w:val="00A6306B"/>
    <w:rsid w:val="00A662EF"/>
    <w:rsid w:val="00A70895"/>
    <w:rsid w:val="00A72212"/>
    <w:rsid w:val="00A73761"/>
    <w:rsid w:val="00A73D35"/>
    <w:rsid w:val="00A77A80"/>
    <w:rsid w:val="00A85D9C"/>
    <w:rsid w:val="00A85FC7"/>
    <w:rsid w:val="00A92BAC"/>
    <w:rsid w:val="00A944CF"/>
    <w:rsid w:val="00A95BF9"/>
    <w:rsid w:val="00AA04E6"/>
    <w:rsid w:val="00AB46E6"/>
    <w:rsid w:val="00AB560C"/>
    <w:rsid w:val="00AB560E"/>
    <w:rsid w:val="00AB6A11"/>
    <w:rsid w:val="00AB7882"/>
    <w:rsid w:val="00AC3B1E"/>
    <w:rsid w:val="00AC5A92"/>
    <w:rsid w:val="00AD199B"/>
    <w:rsid w:val="00AD314E"/>
    <w:rsid w:val="00AE2B17"/>
    <w:rsid w:val="00AE54CA"/>
    <w:rsid w:val="00AE569F"/>
    <w:rsid w:val="00AE5EDD"/>
    <w:rsid w:val="00AE5FA8"/>
    <w:rsid w:val="00AE7F05"/>
    <w:rsid w:val="00AE7F2B"/>
    <w:rsid w:val="00AF36F8"/>
    <w:rsid w:val="00AF7C95"/>
    <w:rsid w:val="00AF7FF3"/>
    <w:rsid w:val="00B008F3"/>
    <w:rsid w:val="00B00C97"/>
    <w:rsid w:val="00B07E32"/>
    <w:rsid w:val="00B10E60"/>
    <w:rsid w:val="00B139BF"/>
    <w:rsid w:val="00B17649"/>
    <w:rsid w:val="00B230BD"/>
    <w:rsid w:val="00B33B83"/>
    <w:rsid w:val="00B359EB"/>
    <w:rsid w:val="00B36F2D"/>
    <w:rsid w:val="00B41B54"/>
    <w:rsid w:val="00B464C8"/>
    <w:rsid w:val="00B51F89"/>
    <w:rsid w:val="00B602B3"/>
    <w:rsid w:val="00B606A9"/>
    <w:rsid w:val="00B60A50"/>
    <w:rsid w:val="00B64FEA"/>
    <w:rsid w:val="00B829A7"/>
    <w:rsid w:val="00B82A0D"/>
    <w:rsid w:val="00B8312C"/>
    <w:rsid w:val="00B968D8"/>
    <w:rsid w:val="00BA0AA4"/>
    <w:rsid w:val="00BA124E"/>
    <w:rsid w:val="00BA14B6"/>
    <w:rsid w:val="00BA3F88"/>
    <w:rsid w:val="00BB35CC"/>
    <w:rsid w:val="00BB52A0"/>
    <w:rsid w:val="00BB78F2"/>
    <w:rsid w:val="00BC223A"/>
    <w:rsid w:val="00BC4C16"/>
    <w:rsid w:val="00BE0131"/>
    <w:rsid w:val="00BE6DA2"/>
    <w:rsid w:val="00BE7B61"/>
    <w:rsid w:val="00BF0E3E"/>
    <w:rsid w:val="00BF772C"/>
    <w:rsid w:val="00BF7EAD"/>
    <w:rsid w:val="00C01091"/>
    <w:rsid w:val="00C135A5"/>
    <w:rsid w:val="00C145D8"/>
    <w:rsid w:val="00C25C1B"/>
    <w:rsid w:val="00C26F3B"/>
    <w:rsid w:val="00C31D15"/>
    <w:rsid w:val="00C32FEC"/>
    <w:rsid w:val="00C375E4"/>
    <w:rsid w:val="00C37C76"/>
    <w:rsid w:val="00C40181"/>
    <w:rsid w:val="00C40866"/>
    <w:rsid w:val="00C41A12"/>
    <w:rsid w:val="00C50534"/>
    <w:rsid w:val="00C52435"/>
    <w:rsid w:val="00C539F0"/>
    <w:rsid w:val="00C60D8F"/>
    <w:rsid w:val="00C6124B"/>
    <w:rsid w:val="00C6126A"/>
    <w:rsid w:val="00C7380E"/>
    <w:rsid w:val="00C755A4"/>
    <w:rsid w:val="00C77A3C"/>
    <w:rsid w:val="00C77B53"/>
    <w:rsid w:val="00C80431"/>
    <w:rsid w:val="00C8311F"/>
    <w:rsid w:val="00C85501"/>
    <w:rsid w:val="00C924D3"/>
    <w:rsid w:val="00C968F5"/>
    <w:rsid w:val="00CA235A"/>
    <w:rsid w:val="00CA4101"/>
    <w:rsid w:val="00CA69F4"/>
    <w:rsid w:val="00CB1B69"/>
    <w:rsid w:val="00CB51BE"/>
    <w:rsid w:val="00CC355A"/>
    <w:rsid w:val="00CC5180"/>
    <w:rsid w:val="00CD41E7"/>
    <w:rsid w:val="00CD5C27"/>
    <w:rsid w:val="00CD75AA"/>
    <w:rsid w:val="00CD7742"/>
    <w:rsid w:val="00CE0E0A"/>
    <w:rsid w:val="00CE1A96"/>
    <w:rsid w:val="00CF0A35"/>
    <w:rsid w:val="00CF27EB"/>
    <w:rsid w:val="00CF324D"/>
    <w:rsid w:val="00CF45B7"/>
    <w:rsid w:val="00CF5160"/>
    <w:rsid w:val="00CF5252"/>
    <w:rsid w:val="00CF67A4"/>
    <w:rsid w:val="00CF7BC8"/>
    <w:rsid w:val="00CF7DDC"/>
    <w:rsid w:val="00D0132F"/>
    <w:rsid w:val="00D03614"/>
    <w:rsid w:val="00D06457"/>
    <w:rsid w:val="00D07786"/>
    <w:rsid w:val="00D15AC7"/>
    <w:rsid w:val="00D3261E"/>
    <w:rsid w:val="00D32E62"/>
    <w:rsid w:val="00D45433"/>
    <w:rsid w:val="00D471DE"/>
    <w:rsid w:val="00D47E26"/>
    <w:rsid w:val="00D52DAC"/>
    <w:rsid w:val="00D54795"/>
    <w:rsid w:val="00D55E6A"/>
    <w:rsid w:val="00D567C5"/>
    <w:rsid w:val="00D60E05"/>
    <w:rsid w:val="00D6282F"/>
    <w:rsid w:val="00D62E97"/>
    <w:rsid w:val="00D7145E"/>
    <w:rsid w:val="00D74D12"/>
    <w:rsid w:val="00D750D9"/>
    <w:rsid w:val="00D76AD5"/>
    <w:rsid w:val="00D77C89"/>
    <w:rsid w:val="00D914A4"/>
    <w:rsid w:val="00D96102"/>
    <w:rsid w:val="00D97F11"/>
    <w:rsid w:val="00DA1638"/>
    <w:rsid w:val="00DA65D8"/>
    <w:rsid w:val="00DB1C44"/>
    <w:rsid w:val="00DB277F"/>
    <w:rsid w:val="00DB6D0E"/>
    <w:rsid w:val="00DC0B45"/>
    <w:rsid w:val="00DC0B86"/>
    <w:rsid w:val="00DC0D2E"/>
    <w:rsid w:val="00DC1E14"/>
    <w:rsid w:val="00DC307F"/>
    <w:rsid w:val="00DC7AEF"/>
    <w:rsid w:val="00DD74DF"/>
    <w:rsid w:val="00DE0E47"/>
    <w:rsid w:val="00DE61F7"/>
    <w:rsid w:val="00DE7A4E"/>
    <w:rsid w:val="00DF1228"/>
    <w:rsid w:val="00DF3872"/>
    <w:rsid w:val="00DF4165"/>
    <w:rsid w:val="00DF7E29"/>
    <w:rsid w:val="00E0239F"/>
    <w:rsid w:val="00E03DB3"/>
    <w:rsid w:val="00E043B6"/>
    <w:rsid w:val="00E0562A"/>
    <w:rsid w:val="00E06E29"/>
    <w:rsid w:val="00E10E75"/>
    <w:rsid w:val="00E1383F"/>
    <w:rsid w:val="00E17CA2"/>
    <w:rsid w:val="00E23008"/>
    <w:rsid w:val="00E232CA"/>
    <w:rsid w:val="00E27C02"/>
    <w:rsid w:val="00E32FC4"/>
    <w:rsid w:val="00E34FDB"/>
    <w:rsid w:val="00E50A24"/>
    <w:rsid w:val="00E61A3C"/>
    <w:rsid w:val="00E67F59"/>
    <w:rsid w:val="00E779E7"/>
    <w:rsid w:val="00E87FFD"/>
    <w:rsid w:val="00E9046B"/>
    <w:rsid w:val="00E91785"/>
    <w:rsid w:val="00E92A39"/>
    <w:rsid w:val="00E92BAF"/>
    <w:rsid w:val="00E9476E"/>
    <w:rsid w:val="00E96140"/>
    <w:rsid w:val="00E9687E"/>
    <w:rsid w:val="00EA38DA"/>
    <w:rsid w:val="00EA51A6"/>
    <w:rsid w:val="00EB3842"/>
    <w:rsid w:val="00EB395D"/>
    <w:rsid w:val="00EB3A02"/>
    <w:rsid w:val="00EB5F9F"/>
    <w:rsid w:val="00EB7F73"/>
    <w:rsid w:val="00EC0AE3"/>
    <w:rsid w:val="00ED2AEA"/>
    <w:rsid w:val="00ED2B6C"/>
    <w:rsid w:val="00ED394B"/>
    <w:rsid w:val="00ED458F"/>
    <w:rsid w:val="00ED6708"/>
    <w:rsid w:val="00ED7D7A"/>
    <w:rsid w:val="00EE0031"/>
    <w:rsid w:val="00EE0B17"/>
    <w:rsid w:val="00EE1BFE"/>
    <w:rsid w:val="00EE4589"/>
    <w:rsid w:val="00EE7606"/>
    <w:rsid w:val="00EF1670"/>
    <w:rsid w:val="00EF6ED4"/>
    <w:rsid w:val="00EF767A"/>
    <w:rsid w:val="00F00A10"/>
    <w:rsid w:val="00F01680"/>
    <w:rsid w:val="00F0173D"/>
    <w:rsid w:val="00F02346"/>
    <w:rsid w:val="00F16E23"/>
    <w:rsid w:val="00F20BC4"/>
    <w:rsid w:val="00F21010"/>
    <w:rsid w:val="00F305B2"/>
    <w:rsid w:val="00F34CBC"/>
    <w:rsid w:val="00F4225A"/>
    <w:rsid w:val="00F446C0"/>
    <w:rsid w:val="00F449E1"/>
    <w:rsid w:val="00F46B8C"/>
    <w:rsid w:val="00F51C81"/>
    <w:rsid w:val="00F53A39"/>
    <w:rsid w:val="00F55B64"/>
    <w:rsid w:val="00F572AE"/>
    <w:rsid w:val="00F57F0C"/>
    <w:rsid w:val="00F610B1"/>
    <w:rsid w:val="00F611B7"/>
    <w:rsid w:val="00F70882"/>
    <w:rsid w:val="00F85088"/>
    <w:rsid w:val="00F87376"/>
    <w:rsid w:val="00F95A6F"/>
    <w:rsid w:val="00F96572"/>
    <w:rsid w:val="00FA0234"/>
    <w:rsid w:val="00FA1BBF"/>
    <w:rsid w:val="00FA34DC"/>
    <w:rsid w:val="00FA4F60"/>
    <w:rsid w:val="00FB35E9"/>
    <w:rsid w:val="00FB70C2"/>
    <w:rsid w:val="00FC0EA1"/>
    <w:rsid w:val="00FC3DB7"/>
    <w:rsid w:val="00FC56F2"/>
    <w:rsid w:val="00FC5B70"/>
    <w:rsid w:val="00FC610D"/>
    <w:rsid w:val="00FD4C0D"/>
    <w:rsid w:val="00FE1F85"/>
    <w:rsid w:val="00FE3E7B"/>
    <w:rsid w:val="00FE4F13"/>
    <w:rsid w:val="00FF2618"/>
    <w:rsid w:val="00FF2E7D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C4D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0CD0"/>
    <w:pPr>
      <w:spacing w:line="360" w:lineRule="auto"/>
      <w:jc w:val="both"/>
    </w:pPr>
    <w:rPr>
      <w:rFonts w:ascii="Times" w:hAnsi="Times"/>
    </w:rPr>
  </w:style>
  <w:style w:type="paragraph" w:styleId="Heading1">
    <w:name w:val="heading 1"/>
    <w:basedOn w:val="Normal"/>
    <w:next w:val="Normal"/>
    <w:qFormat/>
    <w:rsid w:val="00FB70C2"/>
    <w:pPr>
      <w:keepNext/>
      <w:numPr>
        <w:numId w:val="22"/>
      </w:numPr>
      <w:suppressAutoHyphens/>
      <w:spacing w:before="120"/>
      <w:outlineLvl w:val="0"/>
    </w:pPr>
    <w:rPr>
      <w:rFonts w:cs="Arial"/>
      <w:color w:val="2F5496" w:themeColor="accent1" w:themeShade="BF"/>
      <w:sz w:val="40"/>
    </w:rPr>
  </w:style>
  <w:style w:type="paragraph" w:styleId="Heading2">
    <w:name w:val="heading 2"/>
    <w:basedOn w:val="Normal"/>
    <w:next w:val="Normal"/>
    <w:qFormat/>
    <w:rsid w:val="00FB70C2"/>
    <w:pPr>
      <w:keepNext/>
      <w:numPr>
        <w:ilvl w:val="1"/>
        <w:numId w:val="22"/>
      </w:numPr>
      <w:suppressAutoHyphens/>
      <w:spacing w:before="240" w:after="60"/>
      <w:outlineLvl w:val="1"/>
    </w:pPr>
    <w:rPr>
      <w:rFonts w:cs="Arial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B70C2"/>
    <w:pPr>
      <w:keepNext/>
      <w:numPr>
        <w:ilvl w:val="2"/>
        <w:numId w:val="22"/>
      </w:numPr>
      <w:suppressAutoHyphens/>
      <w:spacing w:before="120"/>
      <w:outlineLvl w:val="2"/>
    </w:pPr>
    <w:rPr>
      <w:rFonts w:cs="Arial"/>
      <w:color w:val="2F5496" w:themeColor="accent1" w:themeShade="BF"/>
    </w:rPr>
  </w:style>
  <w:style w:type="paragraph" w:styleId="Heading4">
    <w:name w:val="heading 4"/>
    <w:basedOn w:val="Normal"/>
    <w:next w:val="Normal"/>
    <w:qFormat/>
    <w:rsid w:val="00FB70C2"/>
    <w:pPr>
      <w:keepNext/>
      <w:numPr>
        <w:ilvl w:val="3"/>
        <w:numId w:val="22"/>
      </w:numPr>
      <w:suppressAutoHyphens/>
      <w:spacing w:before="120"/>
      <w:outlineLvl w:val="3"/>
    </w:pPr>
    <w:rPr>
      <w:rFonts w:cs="Arial"/>
    </w:rPr>
  </w:style>
  <w:style w:type="paragraph" w:styleId="Heading5">
    <w:name w:val="heading 5"/>
    <w:basedOn w:val="Normal"/>
    <w:next w:val="Normal"/>
    <w:qFormat/>
    <w:rsid w:val="00FB70C2"/>
    <w:pPr>
      <w:keepNext/>
      <w:numPr>
        <w:ilvl w:val="4"/>
        <w:numId w:val="22"/>
      </w:numPr>
      <w:suppressAutoHyphens/>
      <w:spacing w:before="120"/>
      <w:outlineLvl w:val="4"/>
    </w:pPr>
    <w:rPr>
      <w:rFonts w:ascii="Arial" w:hAnsi="Arial" w:cs="Arial"/>
      <w:b/>
      <w:sz w:val="18"/>
    </w:rPr>
  </w:style>
  <w:style w:type="paragraph" w:styleId="Heading6">
    <w:name w:val="heading 6"/>
    <w:basedOn w:val="Normal"/>
    <w:next w:val="Normal"/>
    <w:qFormat/>
    <w:rsid w:val="00FB70C2"/>
    <w:pPr>
      <w:numPr>
        <w:ilvl w:val="5"/>
        <w:numId w:val="22"/>
      </w:numPr>
      <w:suppressAutoHyphens/>
      <w:spacing w:before="240" w:after="60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FB70C2"/>
    <w:pPr>
      <w:numPr>
        <w:ilvl w:val="6"/>
        <w:numId w:val="22"/>
      </w:numPr>
      <w:suppressAutoHyphens/>
      <w:spacing w:before="240" w:after="60"/>
      <w:outlineLvl w:val="6"/>
    </w:pPr>
    <w:rPr>
      <w:bCs/>
    </w:rPr>
  </w:style>
  <w:style w:type="paragraph" w:styleId="Heading8">
    <w:name w:val="heading 8"/>
    <w:basedOn w:val="Normal"/>
    <w:next w:val="Normal"/>
    <w:qFormat/>
    <w:rsid w:val="00FB70C2"/>
    <w:pPr>
      <w:numPr>
        <w:ilvl w:val="7"/>
        <w:numId w:val="22"/>
      </w:numPr>
      <w:suppressAutoHyphens/>
      <w:spacing w:before="240" w:after="60"/>
      <w:outlineLvl w:val="7"/>
    </w:pPr>
    <w:rPr>
      <w:bCs/>
      <w:i/>
      <w:iCs/>
    </w:rPr>
  </w:style>
  <w:style w:type="paragraph" w:styleId="Heading9">
    <w:name w:val="heading 9"/>
    <w:basedOn w:val="Normal"/>
    <w:next w:val="Normal"/>
    <w:qFormat/>
    <w:rsid w:val="00FB70C2"/>
    <w:pPr>
      <w:numPr>
        <w:ilvl w:val="8"/>
        <w:numId w:val="22"/>
      </w:numPr>
      <w:suppressAutoHyphens/>
      <w:spacing w:before="240" w:after="60"/>
      <w:outlineLvl w:val="8"/>
    </w:pPr>
    <w:rPr>
      <w:rFonts w:ascii="Arial" w:hAnsi="Arial" w:cs="Arial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Tipodeletrapredefinidodopargrafo1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uppressAutoHyphens/>
      <w:spacing w:before="240" w:after="120"/>
    </w:pPr>
    <w:rPr>
      <w:rFonts w:ascii="Arial" w:eastAsia="AR PL UMing HK" w:hAnsi="Arial" w:cs="Lohit Hindi"/>
      <w:bCs/>
      <w:sz w:val="28"/>
      <w:szCs w:val="28"/>
    </w:rPr>
  </w:style>
  <w:style w:type="paragraph" w:styleId="BodyText">
    <w:name w:val="Body Text"/>
    <w:basedOn w:val="Normal"/>
    <w:link w:val="BodyTextChar"/>
    <w:pPr>
      <w:suppressAutoHyphens/>
      <w:spacing w:before="120"/>
    </w:pPr>
    <w:rPr>
      <w:rFonts w:ascii="Arial" w:hAnsi="Arial" w:cs="Arial"/>
      <w:bCs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pPr>
      <w:tabs>
        <w:tab w:val="left" w:pos="1440"/>
      </w:tabs>
      <w:suppressAutoHyphens/>
      <w:spacing w:before="120"/>
      <w:jc w:val="center"/>
    </w:pPr>
    <w:rPr>
      <w:rFonts w:cs="Arial"/>
      <w:bCs/>
      <w:i/>
      <w:iCs/>
    </w:rPr>
  </w:style>
  <w:style w:type="paragraph" w:customStyle="1" w:styleId="Index">
    <w:name w:val="Index"/>
    <w:basedOn w:val="Normal"/>
    <w:pPr>
      <w:suppressLineNumbers/>
      <w:suppressAutoHyphens/>
      <w:spacing w:before="120"/>
    </w:pPr>
    <w:rPr>
      <w:rFonts w:cs="Lohit Hindi"/>
      <w:bCs/>
    </w:rPr>
  </w:style>
  <w:style w:type="paragraph" w:customStyle="1" w:styleId="Corpodetexto21">
    <w:name w:val="Corpo de texto 21"/>
    <w:basedOn w:val="Normal"/>
    <w:pPr>
      <w:suppressAutoHyphens/>
      <w:spacing w:before="120"/>
      <w:jc w:val="center"/>
    </w:pPr>
    <w:rPr>
      <w:bCs/>
    </w:rPr>
  </w:style>
  <w:style w:type="paragraph" w:customStyle="1" w:styleId="capa1">
    <w:name w:val="capa 1"/>
    <w:basedOn w:val="Heading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Heading1"/>
    <w:pPr>
      <w:numPr>
        <w:numId w:val="0"/>
      </w:numPr>
      <w:spacing w:before="0"/>
    </w:pPr>
    <w:rPr>
      <w:rFonts w:ascii="Palatino Linotype" w:hAnsi="Palatino Linotype" w:cs="Palatino Linotype"/>
      <w:b/>
      <w:bCs/>
    </w:rPr>
  </w:style>
  <w:style w:type="paragraph" w:styleId="TOC1">
    <w:name w:val="toc 1"/>
    <w:basedOn w:val="Normal"/>
    <w:next w:val="Normal"/>
    <w:uiPriority w:val="39"/>
    <w:pPr>
      <w:spacing w:before="120"/>
      <w:jc w:val="left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uiPriority w:val="39"/>
    <w:pPr>
      <w:ind w:left="220"/>
      <w:jc w:val="left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uiPriority w:val="39"/>
    <w:pPr>
      <w:ind w:left="440"/>
      <w:jc w:val="left"/>
    </w:pPr>
    <w:rPr>
      <w:rFonts w:asciiTheme="minorHAnsi" w:hAnsiTheme="minorHAnsi"/>
    </w:rPr>
  </w:style>
  <w:style w:type="paragraph" w:styleId="TOC4">
    <w:name w:val="toc 4"/>
    <w:basedOn w:val="Normal"/>
    <w:next w:val="Normal"/>
    <w:uiPriority w:val="39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39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39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39"/>
    <w:pPr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indice">
    <w:name w:val="indice"/>
    <w:basedOn w:val="Normal"/>
    <w:next w:val="Normal"/>
    <w:pPr>
      <w:suppressAutoHyphens/>
      <w:spacing w:before="120"/>
    </w:pPr>
    <w:rPr>
      <w:rFonts w:ascii="Arial" w:hAnsi="Arial" w:cs="Arial"/>
      <w:b/>
      <w:sz w:val="40"/>
    </w:rPr>
  </w:style>
  <w:style w:type="paragraph" w:customStyle="1" w:styleId="capatitulo">
    <w:name w:val="capa_titulo"/>
    <w:basedOn w:val="Normal"/>
    <w:pPr>
      <w:suppressAutoHyphens/>
      <w:spacing w:before="120"/>
      <w:jc w:val="center"/>
    </w:pPr>
    <w:rPr>
      <w:b/>
      <w:bCs/>
      <w:sz w:val="40"/>
    </w:rPr>
  </w:style>
  <w:style w:type="paragraph" w:customStyle="1" w:styleId="ndicedeIlustraes1">
    <w:name w:val="Índice de Ilustrações1"/>
    <w:basedOn w:val="Normal"/>
    <w:next w:val="Normal"/>
    <w:pPr>
      <w:suppressAutoHyphens/>
      <w:spacing w:before="120"/>
    </w:pPr>
    <w:rPr>
      <w:bCs/>
      <w:i/>
      <w:iCs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uppressAutoHyphens/>
      <w:spacing w:before="120"/>
      <w:jc w:val="right"/>
    </w:pPr>
    <w:rPr>
      <w:rFonts w:ascii="Arial" w:hAnsi="Arial" w:cs="Arial"/>
      <w:bCs/>
      <w:sz w:val="18"/>
    </w:rPr>
  </w:style>
  <w:style w:type="paragraph" w:customStyle="1" w:styleId="Corpodetexto31">
    <w:name w:val="Corpo de texto 31"/>
    <w:basedOn w:val="Normal"/>
    <w:pPr>
      <w:suppressAutoHyphens/>
      <w:spacing w:before="120"/>
    </w:pPr>
    <w:rPr>
      <w:rFonts w:ascii="Arial" w:hAnsi="Arial" w:cs="Arial"/>
      <w:bCs/>
    </w:rPr>
  </w:style>
  <w:style w:type="paragraph" w:customStyle="1" w:styleId="Imagem">
    <w:name w:val="Imagem"/>
    <w:basedOn w:val="Normal"/>
    <w:pPr>
      <w:keepNext/>
      <w:suppressAutoHyphens/>
      <w:spacing w:before="240" w:after="120"/>
      <w:jc w:val="center"/>
    </w:pPr>
    <w:rPr>
      <w:bCs/>
    </w:rPr>
  </w:style>
  <w:style w:type="paragraph" w:customStyle="1" w:styleId="ndiceremissivo91">
    <w:name w:val="Índice remissivo 91"/>
    <w:basedOn w:val="Normal"/>
    <w:next w:val="Normal"/>
    <w:pPr>
      <w:suppressAutoHyphens/>
      <w:ind w:left="2160" w:hanging="240"/>
    </w:pPr>
    <w:rPr>
      <w:rFonts w:ascii="Arial" w:hAnsi="Arial" w:cs="Arial"/>
      <w:bCs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ascii="Arial" w:hAnsi="Arial" w:cs="Arial"/>
      <w:i w:val="0"/>
      <w:iCs w:val="0"/>
    </w:rPr>
  </w:style>
  <w:style w:type="paragraph" w:customStyle="1" w:styleId="CommentText1">
    <w:name w:val="Comment Text1"/>
    <w:basedOn w:val="Normal"/>
    <w:pPr>
      <w:suppressAutoHyphens/>
      <w:spacing w:before="120"/>
    </w:pPr>
    <w:rPr>
      <w:rFonts w:ascii="Arial" w:hAnsi="Arial" w:cs="Arial"/>
      <w:bCs/>
      <w:sz w:val="20"/>
    </w:rPr>
  </w:style>
  <w:style w:type="paragraph" w:customStyle="1" w:styleId="Listacommarcas41">
    <w:name w:val="Lista com marcas 41"/>
    <w:basedOn w:val="Normal"/>
    <w:rsid w:val="009F21FE"/>
    <w:pPr>
      <w:numPr>
        <w:numId w:val="2"/>
      </w:numPr>
      <w:suppressAutoHyphens/>
      <w:spacing w:before="120"/>
    </w:pPr>
    <w:rPr>
      <w:bCs/>
    </w:rPr>
  </w:style>
  <w:style w:type="paragraph" w:customStyle="1" w:styleId="codigoFonte">
    <w:name w:val="codigoFonte"/>
    <w:basedOn w:val="Normal"/>
    <w:pPr>
      <w:suppressAutoHyphens/>
      <w:spacing w:before="120"/>
    </w:pPr>
    <w:rPr>
      <w:rFonts w:ascii="Courier New" w:hAnsi="Courier New" w:cs="Courier New"/>
      <w:bCs/>
    </w:rPr>
  </w:style>
  <w:style w:type="paragraph" w:customStyle="1" w:styleId="Textodebalo1">
    <w:name w:val="Texto de balão1"/>
    <w:basedOn w:val="Normal"/>
    <w:pPr>
      <w:suppressAutoHyphens/>
      <w:spacing w:before="120"/>
    </w:pPr>
    <w:rPr>
      <w:rFonts w:ascii="Tahoma" w:hAnsi="Tahoma" w:cs="Tahoma"/>
      <w:bCs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 w:val="0"/>
    </w:rPr>
  </w:style>
  <w:style w:type="paragraph" w:customStyle="1" w:styleId="ficheiro">
    <w:name w:val="ficheiro"/>
    <w:basedOn w:val="Normal"/>
    <w:pPr>
      <w:suppressAutoHyphens/>
      <w:spacing w:before="120"/>
    </w:pPr>
    <w:rPr>
      <w:rFonts w:ascii="Century Gothic" w:eastAsia="Batang" w:hAnsi="Century Gothic" w:cs="Arial"/>
      <w:bCs/>
    </w:rPr>
  </w:style>
  <w:style w:type="paragraph" w:customStyle="1" w:styleId="capaempresa">
    <w:name w:val="capa_empresa"/>
    <w:basedOn w:val="Normal"/>
    <w:pPr>
      <w:suppressAutoHyphens/>
      <w:spacing w:before="120"/>
      <w:jc w:val="center"/>
    </w:pPr>
    <w:rPr>
      <w:bCs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</w:rPr>
  </w:style>
  <w:style w:type="paragraph" w:customStyle="1" w:styleId="capadata">
    <w:name w:val="capa_data"/>
    <w:basedOn w:val="Normal"/>
    <w:pPr>
      <w:suppressAutoHyphens/>
      <w:spacing w:before="120"/>
      <w:jc w:val="center"/>
    </w:pPr>
    <w:rPr>
      <w:bCs/>
      <w:sz w:val="32"/>
    </w:rPr>
  </w:style>
  <w:style w:type="paragraph" w:customStyle="1" w:styleId="Stylecapa2Bold">
    <w:name w:val="Style capa 2 + Bold"/>
    <w:basedOn w:val="capa2"/>
    <w:rPr>
      <w:b w:val="0"/>
      <w:bCs w:val="0"/>
    </w:rPr>
  </w:style>
  <w:style w:type="paragraph" w:customStyle="1" w:styleId="referencia">
    <w:name w:val="referencia"/>
    <w:basedOn w:val="Normal"/>
    <w:pPr>
      <w:suppressAutoHyphens/>
      <w:ind w:left="720" w:hanging="720"/>
    </w:pPr>
    <w:rPr>
      <w:bCs/>
    </w:rPr>
  </w:style>
  <w:style w:type="paragraph" w:customStyle="1" w:styleId="capaaluno">
    <w:name w:val="capa_aluno"/>
    <w:basedOn w:val="Normal"/>
    <w:pPr>
      <w:suppressAutoHyphens/>
      <w:spacing w:before="120"/>
      <w:jc w:val="center"/>
    </w:pPr>
    <w:rPr>
      <w:b/>
      <w:bCs/>
    </w:rPr>
  </w:style>
  <w:style w:type="paragraph" w:customStyle="1" w:styleId="anexoheading1">
    <w:name w:val="anexo heading 1"/>
    <w:basedOn w:val="Heading1"/>
    <w:next w:val="Normal"/>
    <w:rsid w:val="009F21FE"/>
    <w:pPr>
      <w:numPr>
        <w:numId w:val="3"/>
      </w:numPr>
    </w:pPr>
  </w:style>
  <w:style w:type="paragraph" w:customStyle="1" w:styleId="Anexoheading2">
    <w:name w:val="Anexo heading 2"/>
    <w:basedOn w:val="Heading2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Heading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Heading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uppressAutoHyphens/>
      <w:ind w:left="851" w:hanging="851"/>
    </w:pPr>
    <w:rPr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pPr>
      <w:suppressLineNumbers/>
      <w:suppressAutoHyphens/>
      <w:spacing w:before="120"/>
    </w:pPr>
    <w:rPr>
      <w:bCs/>
    </w:rPr>
  </w:style>
  <w:style w:type="paragraph" w:customStyle="1" w:styleId="TableHeading">
    <w:name w:val="Table Heading"/>
    <w:basedOn w:val="TableContents"/>
    <w:pPr>
      <w:jc w:val="center"/>
    </w:pPr>
    <w:rPr>
      <w:b/>
      <w:bCs w:val="0"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  <w:suppressAutoHyphens/>
      <w:spacing w:before="120"/>
    </w:pPr>
    <w:rPr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3EA"/>
    <w:pPr>
      <w:suppressAutoHyphens/>
    </w:pPr>
    <w:rPr>
      <w:bCs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EA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F4DE1"/>
    <w:pPr>
      <w:spacing w:before="100" w:beforeAutospacing="1" w:after="100" w:afterAutospacing="1"/>
    </w:pPr>
    <w:rPr>
      <w:bCs/>
    </w:rPr>
  </w:style>
  <w:style w:type="character" w:customStyle="1" w:styleId="apple-converted-space">
    <w:name w:val="apple-converted-space"/>
    <w:rsid w:val="00EF4DE1"/>
  </w:style>
  <w:style w:type="character" w:customStyle="1" w:styleId="highlight">
    <w:name w:val="highlight"/>
    <w:rsid w:val="00EF4DE1"/>
  </w:style>
  <w:style w:type="paragraph" w:customStyle="1" w:styleId="EndNoteBibliographyTitle">
    <w:name w:val="EndNote Bibliography Title"/>
    <w:basedOn w:val="Normal"/>
    <w:rsid w:val="00111F29"/>
    <w:pPr>
      <w:suppressAutoHyphens/>
      <w:spacing w:before="120"/>
      <w:jc w:val="center"/>
    </w:pPr>
    <w:rPr>
      <w:bCs/>
      <w:sz w:val="24"/>
    </w:rPr>
  </w:style>
  <w:style w:type="paragraph" w:customStyle="1" w:styleId="EndNoteBibliography">
    <w:name w:val="EndNote Bibliography"/>
    <w:basedOn w:val="Normal"/>
    <w:rsid w:val="00111F29"/>
    <w:pPr>
      <w:suppressAutoHyphens/>
      <w:spacing w:before="120" w:line="240" w:lineRule="auto"/>
    </w:pPr>
    <w:rPr>
      <w:bCs/>
      <w:sz w:val="24"/>
    </w:rPr>
  </w:style>
  <w:style w:type="character" w:customStyle="1" w:styleId="FooterChar">
    <w:name w:val="Footer Char"/>
    <w:link w:val="Footer"/>
    <w:uiPriority w:val="99"/>
    <w:rsid w:val="00037A70"/>
    <w:rPr>
      <w:rFonts w:ascii="Arial" w:hAnsi="Arial" w:cs="Arial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23A1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496B84"/>
    <w:pPr>
      <w:suppressAutoHyphens/>
      <w:spacing w:before="120"/>
      <w:ind w:left="720"/>
      <w:contextualSpacing/>
    </w:pPr>
    <w:rPr>
      <w:bCs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50B48"/>
    <w:pPr>
      <w:tabs>
        <w:tab w:val="right" w:leader="dot" w:pos="8302"/>
      </w:tabs>
      <w:suppressAutoHyphens/>
      <w:spacing w:before="120"/>
    </w:pPr>
    <w:rPr>
      <w:bCs/>
    </w:rPr>
  </w:style>
  <w:style w:type="table" w:styleId="TableGrid">
    <w:name w:val="Table Grid"/>
    <w:basedOn w:val="TableNormal"/>
    <w:uiPriority w:val="39"/>
    <w:rsid w:val="00BE2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1Light-Accent3">
    <w:name w:val="List Table 1 Light Accent 3"/>
    <w:basedOn w:val="TableNormal"/>
    <w:uiPriority w:val="46"/>
    <w:rsid w:val="00BE21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nexo1heading2">
    <w:name w:val="Anexo 1 heading 2"/>
    <w:basedOn w:val="Heading2"/>
    <w:next w:val="Normal"/>
    <w:rsid w:val="009F21FE"/>
  </w:style>
  <w:style w:type="paragraph" w:customStyle="1" w:styleId="ng-scope">
    <w:name w:val="ng-scope"/>
    <w:basedOn w:val="Normal"/>
    <w:rsid w:val="000D4665"/>
    <w:pPr>
      <w:spacing w:before="100" w:beforeAutospacing="1" w:after="100" w:afterAutospacing="1"/>
    </w:pPr>
  </w:style>
  <w:style w:type="character" w:customStyle="1" w:styleId="pln">
    <w:name w:val="pln"/>
    <w:basedOn w:val="DefaultParagraphFont"/>
    <w:rsid w:val="000D4665"/>
  </w:style>
  <w:style w:type="character" w:customStyle="1" w:styleId="pun">
    <w:name w:val="pun"/>
    <w:basedOn w:val="DefaultParagraphFont"/>
    <w:rsid w:val="000D4665"/>
  </w:style>
  <w:style w:type="paragraph" w:styleId="HTMLPreformatted">
    <w:name w:val="HTML Preformatted"/>
    <w:basedOn w:val="Normal"/>
    <w:link w:val="HTMLPreformattedChar"/>
    <w:uiPriority w:val="99"/>
    <w:unhideWhenUsed/>
    <w:rsid w:val="00C3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64A"/>
    <w:rPr>
      <w:rFonts w:ascii="Courier New" w:hAnsi="Courier New" w:cs="Courier New"/>
      <w:bCs/>
      <w:sz w:val="20"/>
    </w:rPr>
  </w:style>
  <w:style w:type="character" w:customStyle="1" w:styleId="tag">
    <w:name w:val="tag"/>
    <w:basedOn w:val="DefaultParagraphFont"/>
    <w:rsid w:val="00C3364A"/>
  </w:style>
  <w:style w:type="character" w:customStyle="1" w:styleId="atn">
    <w:name w:val="atn"/>
    <w:basedOn w:val="DefaultParagraphFont"/>
    <w:rsid w:val="00C3364A"/>
  </w:style>
  <w:style w:type="character" w:customStyle="1" w:styleId="atv">
    <w:name w:val="atv"/>
    <w:basedOn w:val="DefaultParagraphFont"/>
    <w:rsid w:val="00C3364A"/>
  </w:style>
  <w:style w:type="character" w:customStyle="1" w:styleId="com">
    <w:name w:val="com"/>
    <w:basedOn w:val="DefaultParagraphFont"/>
    <w:rsid w:val="00C3364A"/>
  </w:style>
  <w:style w:type="character" w:styleId="CommentReference">
    <w:name w:val="annotation reference"/>
    <w:basedOn w:val="DefaultParagraphFont"/>
    <w:uiPriority w:val="99"/>
    <w:semiHidden/>
    <w:unhideWhenUsed/>
    <w:rsid w:val="00E716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716D9"/>
    <w:pPr>
      <w:suppressAutoHyphens/>
      <w:spacing w:before="120"/>
    </w:pPr>
    <w:rPr>
      <w:b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6D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6D9"/>
    <w:rPr>
      <w:b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6D9"/>
    <w:rPr>
      <w:b/>
      <w:sz w:val="20"/>
      <w:szCs w:val="24"/>
    </w:rPr>
  </w:style>
  <w:style w:type="paragraph" w:styleId="Revision">
    <w:name w:val="Revision"/>
    <w:hidden/>
    <w:uiPriority w:val="99"/>
    <w:semiHidden/>
    <w:rsid w:val="00BD3C56"/>
  </w:style>
  <w:style w:type="paragraph" w:customStyle="1" w:styleId="text-body">
    <w:name w:val="text-body"/>
    <w:basedOn w:val="Normal"/>
    <w:rsid w:val="00A140F1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A140F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A5A7F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E7462B"/>
    <w:pPr>
      <w:suppressAutoHyphens/>
      <w:spacing w:before="200" w:after="160"/>
      <w:ind w:left="864" w:right="864"/>
      <w:jc w:val="center"/>
    </w:pPr>
    <w:rPr>
      <w:rFonts w:asciiTheme="minorHAnsi" w:hAnsiTheme="minorHAnsi"/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7462B"/>
    <w:rPr>
      <w:rFonts w:asciiTheme="minorHAnsi" w:hAnsiTheme="minorHAnsi"/>
      <w:bCs/>
      <w:i/>
      <w:iCs/>
      <w:color w:val="404040" w:themeColor="text1" w:themeTint="BF"/>
      <w:sz w:val="24"/>
      <w:szCs w:val="20"/>
    </w:rPr>
  </w:style>
  <w:style w:type="character" w:styleId="Strong">
    <w:name w:val="Strong"/>
    <w:basedOn w:val="DefaultParagraphFont"/>
    <w:uiPriority w:val="22"/>
    <w:qFormat/>
    <w:rsid w:val="00856385"/>
    <w:rPr>
      <w:b/>
      <w:bCs/>
    </w:rPr>
  </w:style>
  <w:style w:type="table" w:styleId="PlainTable5">
    <w:name w:val="Plain Table 5"/>
    <w:basedOn w:val="TableNormal"/>
    <w:uiPriority w:val="45"/>
    <w:rsid w:val="00A412D6"/>
    <w:rPr>
      <w:sz w:val="24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1">
    <w:name w:val="p1"/>
    <w:basedOn w:val="Normal"/>
    <w:rsid w:val="00FF17D2"/>
    <w:pPr>
      <w:spacing w:line="240" w:lineRule="auto"/>
    </w:pPr>
    <w:rPr>
      <w:sz w:val="17"/>
      <w:szCs w:val="17"/>
    </w:rPr>
  </w:style>
  <w:style w:type="paragraph" w:customStyle="1" w:styleId="p2">
    <w:name w:val="p2"/>
    <w:basedOn w:val="Normal"/>
    <w:rsid w:val="00FF17D2"/>
    <w:pPr>
      <w:spacing w:line="240" w:lineRule="auto"/>
    </w:pPr>
    <w:rPr>
      <w:color w:val="424242"/>
      <w:sz w:val="17"/>
      <w:szCs w:val="17"/>
    </w:rPr>
  </w:style>
  <w:style w:type="character" w:customStyle="1" w:styleId="s1">
    <w:name w:val="s1"/>
    <w:basedOn w:val="DefaultParagraphFont"/>
    <w:rsid w:val="00FF17D2"/>
    <w:rPr>
      <w:color w:val="FF2600"/>
    </w:rPr>
  </w:style>
  <w:style w:type="character" w:styleId="LineNumber">
    <w:name w:val="line number"/>
    <w:basedOn w:val="DefaultParagraphFont"/>
    <w:uiPriority w:val="99"/>
    <w:semiHidden/>
    <w:unhideWhenUsed/>
    <w:rsid w:val="002778F7"/>
  </w:style>
  <w:style w:type="character" w:customStyle="1" w:styleId="5yl5">
    <w:name w:val="_5yl5"/>
    <w:basedOn w:val="DefaultParagraphFont"/>
    <w:rsid w:val="006C05D9"/>
  </w:style>
  <w:style w:type="table" w:styleId="PlainTable1">
    <w:name w:val="Plain Table 1"/>
    <w:basedOn w:val="TableNormal"/>
    <w:uiPriority w:val="41"/>
    <w:rsid w:val="0056486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6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56486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nnotation">
    <w:name w:val="annotation"/>
    <w:basedOn w:val="DefaultParagraphFont"/>
    <w:rsid w:val="00AE4FEA"/>
  </w:style>
  <w:style w:type="character" w:customStyle="1" w:styleId="keyword">
    <w:name w:val="keyword"/>
    <w:basedOn w:val="DefaultParagraphFont"/>
    <w:rsid w:val="00AE4FEA"/>
  </w:style>
  <w:style w:type="character" w:customStyle="1" w:styleId="string">
    <w:name w:val="string"/>
    <w:basedOn w:val="DefaultParagraphFont"/>
    <w:rsid w:val="00AE4FEA"/>
  </w:style>
  <w:style w:type="character" w:customStyle="1" w:styleId="number">
    <w:name w:val="number"/>
    <w:basedOn w:val="DefaultParagraphFont"/>
    <w:rsid w:val="00AE4FEA"/>
  </w:style>
  <w:style w:type="paragraph" w:styleId="Title">
    <w:name w:val="Title"/>
    <w:basedOn w:val="Normal"/>
    <w:next w:val="Normal"/>
    <w:link w:val="TitleChar"/>
    <w:uiPriority w:val="10"/>
    <w:qFormat/>
    <w:rsid w:val="00991CA1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CA1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HeaderChar">
    <w:name w:val="Header Char"/>
    <w:basedOn w:val="DefaultParagraphFont"/>
    <w:link w:val="Header"/>
    <w:uiPriority w:val="99"/>
    <w:rsid w:val="005A7318"/>
    <w:rPr>
      <w:rFonts w:ascii="Arial" w:hAnsi="Arial" w:cs="Arial"/>
      <w:bCs/>
      <w:sz w:val="18"/>
      <w:szCs w:val="18"/>
    </w:rPr>
  </w:style>
  <w:style w:type="character" w:customStyle="1" w:styleId="tag-name">
    <w:name w:val="tag-name"/>
    <w:basedOn w:val="DefaultParagraphFont"/>
    <w:rsid w:val="00A46AE2"/>
  </w:style>
  <w:style w:type="character" w:customStyle="1" w:styleId="attribute">
    <w:name w:val="attribute"/>
    <w:basedOn w:val="DefaultParagraphFont"/>
    <w:rsid w:val="00A46AE2"/>
  </w:style>
  <w:style w:type="character" w:customStyle="1" w:styleId="attribute-value">
    <w:name w:val="attribute-value"/>
    <w:basedOn w:val="DefaultParagraphFont"/>
    <w:rsid w:val="00A46AE2"/>
  </w:style>
  <w:style w:type="character" w:customStyle="1" w:styleId="comments">
    <w:name w:val="comments"/>
    <w:basedOn w:val="DefaultParagraphFont"/>
    <w:rsid w:val="00A46AE2"/>
  </w:style>
  <w:style w:type="character" w:customStyle="1" w:styleId="Heading3Char">
    <w:name w:val="Heading 3 Char"/>
    <w:basedOn w:val="DefaultParagraphFont"/>
    <w:link w:val="Heading3"/>
    <w:rsid w:val="00FB70C2"/>
    <w:rPr>
      <w:rFonts w:cs="Arial"/>
      <w:color w:val="2F5496" w:themeColor="accent1" w:themeShade="B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2154"/>
    <w:pPr>
      <w:spacing w:line="240" w:lineRule="auto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154"/>
    <w:rPr>
      <w:rFonts w:ascii="Times New Roman" w:hAnsi="Times New Roman"/>
      <w:sz w:val="24"/>
      <w:szCs w:val="24"/>
    </w:rPr>
  </w:style>
  <w:style w:type="character" w:customStyle="1" w:styleId="value">
    <w:name w:val="value"/>
    <w:basedOn w:val="DefaultParagraphFont"/>
    <w:rsid w:val="002E3D28"/>
  </w:style>
  <w:style w:type="paragraph" w:styleId="FootnoteText">
    <w:name w:val="footnote text"/>
    <w:basedOn w:val="Normal"/>
    <w:link w:val="FootnoteTextChar"/>
    <w:uiPriority w:val="99"/>
    <w:unhideWhenUsed/>
    <w:rsid w:val="00341237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4123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41237"/>
    <w:rPr>
      <w:vertAlign w:val="superscript"/>
    </w:rPr>
  </w:style>
  <w:style w:type="numbering" w:customStyle="1" w:styleId="Ponto">
    <w:name w:val="Ponto"/>
    <w:uiPriority w:val="99"/>
    <w:rsid w:val="009F21FE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9F21FE"/>
    <w:rPr>
      <w:rFonts w:ascii="Arial" w:hAnsi="Arial" w:cs="Arial"/>
      <w:bCs/>
    </w:rPr>
  </w:style>
  <w:style w:type="paragraph" w:customStyle="1" w:styleId="p3">
    <w:name w:val="p3"/>
    <w:basedOn w:val="Normal"/>
    <w:rsid w:val="0056175A"/>
    <w:pPr>
      <w:spacing w:line="240" w:lineRule="auto"/>
      <w:jc w:val="left"/>
    </w:pPr>
    <w:rPr>
      <w:rFonts w:ascii="Monaco" w:hAnsi="Monaco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3DFA7D7-6A82-6B4A-9613-8C6490DCB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31</Pages>
  <Words>5467</Words>
  <Characters>31162</Characters>
  <Application>Microsoft Macintosh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36556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Henriques / Beatriz Velho</dc:creator>
  <cp:keywords/>
  <dc:description/>
  <cp:lastModifiedBy>nadiacarvalho118@gmail.com</cp:lastModifiedBy>
  <cp:revision>98</cp:revision>
  <cp:lastPrinted>2017-10-30T11:08:00Z</cp:lastPrinted>
  <dcterms:created xsi:type="dcterms:W3CDTF">2017-10-14T23:02:00Z</dcterms:created>
  <dcterms:modified xsi:type="dcterms:W3CDTF">2017-11-06T10:14:00Z</dcterms:modified>
  <cp:category/>
</cp:coreProperties>
</file>